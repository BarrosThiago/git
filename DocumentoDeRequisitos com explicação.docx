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19B9EFE1" w14:textId="77777777" w:rsidR="00B7181F" w:rsidRPr="00A60A67" w:rsidRDefault="00B7181F">
      <w:pPr>
        <w:rPr>
          <w:lang w:val="pt-BR"/>
        </w:rPr>
      </w:pPr>
    </w:p>
    <w:p w14:paraId="0D3442CA" w14:textId="77777777" w:rsidR="00B7181F" w:rsidRPr="00A60A67" w:rsidRDefault="00B7181F">
      <w:pPr>
        <w:rPr>
          <w:lang w:val="pt-BR"/>
        </w:rPr>
      </w:pPr>
    </w:p>
    <w:p w14:paraId="28F2EDC4" w14:textId="00E8DCE8" w:rsidR="00B7181F" w:rsidRPr="003F24F5" w:rsidRDefault="003F24F5">
      <w:pPr>
        <w:pStyle w:val="Recuodecorpodetexto"/>
        <w:ind w:firstLine="0"/>
        <w:jc w:val="center"/>
        <w:rPr>
          <w:b/>
          <w:sz w:val="36"/>
        </w:rPr>
      </w:pPr>
      <w:proofErr w:type="spellStart"/>
      <w:r w:rsidRPr="003F24F5">
        <w:rPr>
          <w:b/>
          <w:sz w:val="36"/>
        </w:rPr>
        <w:t>App</w:t>
      </w:r>
      <w:proofErr w:type="spellEnd"/>
      <w:r w:rsidRPr="003F24F5">
        <w:rPr>
          <w:b/>
          <w:sz w:val="36"/>
        </w:rPr>
        <w:t xml:space="preserve"> “WHY?”</w:t>
      </w:r>
    </w:p>
    <w:p w14:paraId="0A983C64" w14:textId="77777777" w:rsidR="00B7181F" w:rsidRPr="00A60A67" w:rsidRDefault="00B7181F">
      <w:pPr>
        <w:pStyle w:val="Recuodecorpodetexto"/>
        <w:jc w:val="center"/>
        <w:rPr>
          <w:b/>
          <w:sz w:val="36"/>
        </w:rPr>
      </w:pPr>
    </w:p>
    <w:p w14:paraId="0D51870C" w14:textId="77777777" w:rsidR="00B7181F" w:rsidRPr="00A60A67" w:rsidRDefault="00B7181F">
      <w:pPr>
        <w:jc w:val="center"/>
        <w:rPr>
          <w:lang w:val="pt-BR"/>
        </w:rPr>
      </w:pPr>
    </w:p>
    <w:p w14:paraId="0BB68C1D" w14:textId="0953AE62" w:rsidR="00B7181F" w:rsidRPr="003F24F5" w:rsidRDefault="00805172">
      <w:pPr>
        <w:jc w:val="center"/>
        <w:rPr>
          <w:sz w:val="30"/>
          <w:lang w:val="pt-BR"/>
        </w:rPr>
      </w:pPr>
      <w:r w:rsidRPr="00A60A67">
        <w:rPr>
          <w:sz w:val="30"/>
          <w:lang w:val="pt-BR"/>
        </w:rPr>
        <w:t xml:space="preserve">Versão </w:t>
      </w:r>
      <w:r w:rsidR="003F24F5" w:rsidRPr="003F24F5">
        <w:rPr>
          <w:sz w:val="30"/>
          <w:lang w:val="pt-BR"/>
        </w:rPr>
        <w:t>1.0</w:t>
      </w:r>
    </w:p>
    <w:p w14:paraId="7529E336" w14:textId="77777777" w:rsidR="00B7181F" w:rsidRPr="00A60A67"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D100B4" w:rsidRPr="00D100B4" w14:paraId="68CD806B" w14:textId="77777777">
        <w:trPr>
          <w:cantSplit/>
        </w:trPr>
        <w:tc>
          <w:tcPr>
            <w:tcW w:w="9360" w:type="dxa"/>
          </w:tcPr>
          <w:p w14:paraId="5DCBA6DE" w14:textId="16BDA0A6" w:rsidR="00B7181F" w:rsidRPr="00D100B4" w:rsidRDefault="003F24F5" w:rsidP="002B2567">
            <w:pPr>
              <w:pStyle w:val="Cabealho"/>
              <w:jc w:val="left"/>
              <w:rPr>
                <w:lang w:val="pt-BR"/>
              </w:rPr>
            </w:pPr>
            <w:r w:rsidRPr="00D100B4">
              <w:rPr>
                <w:lang w:val="pt-BR"/>
              </w:rPr>
              <w:t xml:space="preserve">Claudio </w:t>
            </w:r>
            <w:proofErr w:type="spellStart"/>
            <w:r w:rsidRPr="00D100B4">
              <w:rPr>
                <w:lang w:val="pt-BR"/>
              </w:rPr>
              <w:t>Daruan</w:t>
            </w:r>
            <w:proofErr w:type="spellEnd"/>
            <w:r w:rsidRPr="00D100B4">
              <w:rPr>
                <w:lang w:val="pt-BR"/>
              </w:rPr>
              <w:t xml:space="preserve"> dos Santos</w:t>
            </w:r>
            <w:r w:rsidR="00805172" w:rsidRPr="00D100B4">
              <w:rPr>
                <w:lang w:val="pt-BR"/>
              </w:rPr>
              <w:t xml:space="preserve"> </w:t>
            </w:r>
          </w:p>
        </w:tc>
      </w:tr>
      <w:tr w:rsidR="00D100B4" w:rsidRPr="00D100B4" w14:paraId="3FA40AEF" w14:textId="77777777">
        <w:trPr>
          <w:cantSplit/>
        </w:trPr>
        <w:tc>
          <w:tcPr>
            <w:tcW w:w="9360" w:type="dxa"/>
          </w:tcPr>
          <w:p w14:paraId="2EC466AF" w14:textId="3825C6BE" w:rsidR="00B7181F" w:rsidRPr="00D100B4" w:rsidRDefault="003F24F5" w:rsidP="002B2567">
            <w:pPr>
              <w:pStyle w:val="Cabealho"/>
              <w:jc w:val="left"/>
              <w:rPr>
                <w:lang w:val="pt-BR"/>
              </w:rPr>
            </w:pPr>
            <w:r w:rsidRPr="00D100B4">
              <w:rPr>
                <w:lang w:val="pt-BR"/>
              </w:rPr>
              <w:t>Gustavo Vieira</w:t>
            </w:r>
          </w:p>
        </w:tc>
      </w:tr>
      <w:tr w:rsidR="00D100B4" w:rsidRPr="00D100B4" w14:paraId="3FEFF3E7" w14:textId="77777777">
        <w:trPr>
          <w:cantSplit/>
        </w:trPr>
        <w:tc>
          <w:tcPr>
            <w:tcW w:w="9360" w:type="dxa"/>
          </w:tcPr>
          <w:p w14:paraId="134457FB" w14:textId="3C69077C" w:rsidR="00B7181F" w:rsidRPr="00D100B4" w:rsidRDefault="003F24F5" w:rsidP="002B2567">
            <w:pPr>
              <w:pStyle w:val="Cabealho"/>
              <w:jc w:val="left"/>
              <w:rPr>
                <w:lang w:val="pt-BR"/>
              </w:rPr>
            </w:pPr>
            <w:r w:rsidRPr="00D100B4">
              <w:rPr>
                <w:lang w:val="pt-BR"/>
              </w:rPr>
              <w:t>Thiago Barros</w:t>
            </w:r>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554"/>
        <w:gridCol w:w="2552"/>
      </w:tblGrid>
      <w:tr w:rsidR="000C47B6" w:rsidRPr="00A60A67" w14:paraId="4F34CE2E" w14:textId="77777777" w:rsidTr="003F24F5">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554"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552"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3F24F5">
        <w:trPr>
          <w:cantSplit/>
        </w:trPr>
        <w:tc>
          <w:tcPr>
            <w:tcW w:w="900" w:type="dxa"/>
          </w:tcPr>
          <w:p w14:paraId="37D69261" w14:textId="2450F8EA" w:rsidR="000C47B6" w:rsidRPr="00A60A67" w:rsidRDefault="003F24F5">
            <w:pPr>
              <w:pStyle w:val="Cabealho"/>
              <w:jc w:val="center"/>
              <w:rPr>
                <w:lang w:val="pt-BR"/>
              </w:rPr>
            </w:pPr>
            <w:r>
              <w:rPr>
                <w:lang w:val="pt-BR"/>
              </w:rPr>
              <w:t>1.0</w:t>
            </w:r>
          </w:p>
        </w:tc>
        <w:tc>
          <w:tcPr>
            <w:tcW w:w="1350" w:type="dxa"/>
          </w:tcPr>
          <w:p w14:paraId="3DBA5AA5" w14:textId="79A51D7A" w:rsidR="000C47B6" w:rsidRPr="00A60A67" w:rsidRDefault="003F24F5" w:rsidP="003F24F5">
            <w:pPr>
              <w:pStyle w:val="Cabealho"/>
              <w:jc w:val="center"/>
              <w:rPr>
                <w:lang w:val="pt-BR"/>
              </w:rPr>
            </w:pPr>
            <w:r>
              <w:rPr>
                <w:lang w:val="pt-BR"/>
              </w:rPr>
              <w:t>02</w:t>
            </w:r>
            <w:r w:rsidR="000C47B6" w:rsidRPr="00A60A67">
              <w:rPr>
                <w:lang w:val="pt-BR"/>
              </w:rPr>
              <w:t>/</w:t>
            </w:r>
            <w:r>
              <w:rPr>
                <w:lang w:val="pt-BR"/>
              </w:rPr>
              <w:t>09</w:t>
            </w:r>
            <w:r w:rsidR="000C47B6" w:rsidRPr="00A60A67">
              <w:rPr>
                <w:lang w:val="pt-BR"/>
              </w:rPr>
              <w:t>/</w:t>
            </w:r>
            <w:r>
              <w:rPr>
                <w:lang w:val="pt-BR"/>
              </w:rPr>
              <w:t>15</w:t>
            </w:r>
          </w:p>
        </w:tc>
        <w:tc>
          <w:tcPr>
            <w:tcW w:w="4554" w:type="dxa"/>
          </w:tcPr>
          <w:p w14:paraId="313449C1" w14:textId="4BD9943B" w:rsidR="000C47B6" w:rsidRPr="00A60A67" w:rsidRDefault="003F24F5">
            <w:pPr>
              <w:pStyle w:val="Cabealho"/>
              <w:rPr>
                <w:lang w:val="pt-BR"/>
              </w:rPr>
            </w:pPr>
            <w:r>
              <w:rPr>
                <w:lang w:val="pt-BR"/>
              </w:rPr>
              <w:t>Versão inicial</w:t>
            </w:r>
          </w:p>
        </w:tc>
        <w:tc>
          <w:tcPr>
            <w:tcW w:w="2552" w:type="dxa"/>
          </w:tcPr>
          <w:p w14:paraId="3DFE3479" w14:textId="47D62984" w:rsidR="000C47B6" w:rsidRPr="00A60A67" w:rsidRDefault="003F24F5" w:rsidP="003F24F5">
            <w:pPr>
              <w:pStyle w:val="Cabealho"/>
              <w:rPr>
                <w:lang w:val="pt-BR"/>
              </w:rPr>
            </w:pPr>
            <w:r>
              <w:rPr>
                <w:lang w:val="pt-BR"/>
              </w:rPr>
              <w:t>Claudio</w:t>
            </w:r>
            <w:r>
              <w:rPr>
                <w:lang w:val="pt-BR"/>
              </w:rPr>
              <w:t>/Gustavo/</w:t>
            </w:r>
            <w:r>
              <w:rPr>
                <w:lang w:val="pt-BR"/>
              </w:rPr>
              <w:t>Thiago</w:t>
            </w:r>
          </w:p>
        </w:tc>
      </w:tr>
      <w:tr w:rsidR="000C47B6" w:rsidRPr="00A60A67" w14:paraId="7B016BBC" w14:textId="77777777" w:rsidTr="003F24F5">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554" w:type="dxa"/>
          </w:tcPr>
          <w:p w14:paraId="011B4935" w14:textId="77777777" w:rsidR="000C47B6" w:rsidRPr="00A60A67" w:rsidRDefault="000C47B6">
            <w:pPr>
              <w:pStyle w:val="Cabealho"/>
              <w:rPr>
                <w:lang w:val="pt-BR"/>
              </w:rPr>
            </w:pPr>
          </w:p>
        </w:tc>
        <w:tc>
          <w:tcPr>
            <w:tcW w:w="2552" w:type="dxa"/>
          </w:tcPr>
          <w:p w14:paraId="0ED420F7" w14:textId="77777777" w:rsidR="000C47B6" w:rsidRPr="00A60A67" w:rsidRDefault="000C47B6">
            <w:pPr>
              <w:pStyle w:val="Cabealho"/>
              <w:rPr>
                <w:lang w:val="pt-BR"/>
              </w:rPr>
            </w:pPr>
          </w:p>
        </w:tc>
      </w:tr>
      <w:tr w:rsidR="000C47B6" w:rsidRPr="00A60A67" w14:paraId="2EEEC0DE" w14:textId="77777777" w:rsidTr="003F24F5">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554" w:type="dxa"/>
          </w:tcPr>
          <w:p w14:paraId="4CEC1D59" w14:textId="77777777" w:rsidR="000C47B6" w:rsidRPr="00A60A67" w:rsidRDefault="000C47B6">
            <w:pPr>
              <w:pStyle w:val="Cabealho"/>
              <w:rPr>
                <w:lang w:val="pt-BR"/>
              </w:rPr>
            </w:pPr>
          </w:p>
        </w:tc>
        <w:tc>
          <w:tcPr>
            <w:tcW w:w="2552" w:type="dxa"/>
          </w:tcPr>
          <w:p w14:paraId="192EAEA5" w14:textId="77777777" w:rsidR="000C47B6" w:rsidRPr="00A60A67" w:rsidRDefault="000C47B6">
            <w:pPr>
              <w:pStyle w:val="Cabealho"/>
              <w:rPr>
                <w:lang w:val="pt-BR"/>
              </w:rPr>
            </w:pPr>
          </w:p>
        </w:tc>
      </w:tr>
      <w:tr w:rsidR="000C47B6" w:rsidRPr="00A60A67" w14:paraId="7302894B" w14:textId="77777777" w:rsidTr="003F24F5">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554" w:type="dxa"/>
          </w:tcPr>
          <w:p w14:paraId="75DA2460" w14:textId="77777777" w:rsidR="000C47B6" w:rsidRPr="00A60A67" w:rsidRDefault="000C47B6">
            <w:pPr>
              <w:pStyle w:val="Cabealho"/>
              <w:rPr>
                <w:lang w:val="pt-BR"/>
              </w:rPr>
            </w:pPr>
          </w:p>
        </w:tc>
        <w:tc>
          <w:tcPr>
            <w:tcW w:w="2552" w:type="dxa"/>
          </w:tcPr>
          <w:p w14:paraId="4CB26611" w14:textId="77777777" w:rsidR="000C47B6" w:rsidRPr="00A60A67" w:rsidRDefault="000C47B6">
            <w:pPr>
              <w:pStyle w:val="Cabealho"/>
              <w:rPr>
                <w:lang w:val="pt-BR"/>
              </w:rPr>
            </w:pPr>
          </w:p>
        </w:tc>
      </w:tr>
      <w:tr w:rsidR="000C47B6" w:rsidRPr="00A60A67" w14:paraId="5A9CE65C" w14:textId="77777777" w:rsidTr="003F24F5">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554" w:type="dxa"/>
          </w:tcPr>
          <w:p w14:paraId="77D75901" w14:textId="77777777" w:rsidR="000C47B6" w:rsidRPr="00A60A67" w:rsidRDefault="000C47B6">
            <w:pPr>
              <w:pStyle w:val="Cabealho"/>
              <w:rPr>
                <w:lang w:val="pt-BR"/>
              </w:rPr>
            </w:pPr>
          </w:p>
        </w:tc>
        <w:tc>
          <w:tcPr>
            <w:tcW w:w="2552" w:type="dxa"/>
          </w:tcPr>
          <w:p w14:paraId="1B7E62B1" w14:textId="77777777" w:rsidR="000C47B6" w:rsidRPr="00A60A67" w:rsidRDefault="000C47B6">
            <w:pPr>
              <w:pStyle w:val="Cabealho"/>
              <w:rPr>
                <w:lang w:val="pt-BR"/>
              </w:rPr>
            </w:pPr>
          </w:p>
        </w:tc>
      </w:tr>
      <w:tr w:rsidR="000C47B6" w:rsidRPr="00A60A67" w14:paraId="0764F909" w14:textId="77777777" w:rsidTr="003F24F5">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554" w:type="dxa"/>
          </w:tcPr>
          <w:p w14:paraId="33A388C6" w14:textId="77777777" w:rsidR="000C47B6" w:rsidRPr="00A60A67" w:rsidRDefault="000C47B6">
            <w:pPr>
              <w:pStyle w:val="Cabealho"/>
              <w:rPr>
                <w:lang w:val="pt-BR"/>
              </w:rPr>
            </w:pPr>
          </w:p>
        </w:tc>
        <w:tc>
          <w:tcPr>
            <w:tcW w:w="2552" w:type="dxa"/>
          </w:tcPr>
          <w:p w14:paraId="23C2E8AD" w14:textId="77777777" w:rsidR="000C47B6" w:rsidRPr="00A60A67" w:rsidRDefault="000C47B6">
            <w:pPr>
              <w:pStyle w:val="Cabealho"/>
              <w:rPr>
                <w:lang w:val="pt-BR"/>
              </w:rPr>
            </w:pPr>
          </w:p>
        </w:tc>
      </w:tr>
      <w:tr w:rsidR="000C47B6" w:rsidRPr="00A60A67" w14:paraId="5CE245FB" w14:textId="77777777" w:rsidTr="003F24F5">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554" w:type="dxa"/>
          </w:tcPr>
          <w:p w14:paraId="10897A71" w14:textId="77777777" w:rsidR="000C47B6" w:rsidRPr="00A60A67" w:rsidRDefault="000C47B6">
            <w:pPr>
              <w:pStyle w:val="Cabealho"/>
              <w:rPr>
                <w:lang w:val="pt-BR"/>
              </w:rPr>
            </w:pPr>
          </w:p>
        </w:tc>
        <w:tc>
          <w:tcPr>
            <w:tcW w:w="2552" w:type="dxa"/>
          </w:tcPr>
          <w:p w14:paraId="052AFAC0" w14:textId="77777777" w:rsidR="000C47B6" w:rsidRPr="00A60A67" w:rsidRDefault="000C47B6">
            <w:pPr>
              <w:pStyle w:val="Cabealho"/>
              <w:rPr>
                <w:lang w:val="pt-BR"/>
              </w:rPr>
            </w:pPr>
          </w:p>
        </w:tc>
      </w:tr>
      <w:tr w:rsidR="000C47B6" w:rsidRPr="00A60A67" w14:paraId="07D93004" w14:textId="77777777" w:rsidTr="003F24F5">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554" w:type="dxa"/>
          </w:tcPr>
          <w:p w14:paraId="434E159D" w14:textId="77777777" w:rsidR="000C47B6" w:rsidRPr="00A60A67" w:rsidRDefault="000C47B6">
            <w:pPr>
              <w:pStyle w:val="Cabealho"/>
              <w:rPr>
                <w:lang w:val="pt-BR"/>
              </w:rPr>
            </w:pPr>
          </w:p>
        </w:tc>
        <w:tc>
          <w:tcPr>
            <w:tcW w:w="2552" w:type="dxa"/>
          </w:tcPr>
          <w:p w14:paraId="25A00B2B" w14:textId="77777777" w:rsidR="000C47B6" w:rsidRPr="00A60A67" w:rsidRDefault="000C47B6">
            <w:pPr>
              <w:pStyle w:val="Cabealho"/>
              <w:rPr>
                <w:lang w:val="pt-BR"/>
              </w:rPr>
            </w:pPr>
          </w:p>
        </w:tc>
      </w:tr>
      <w:tr w:rsidR="000C47B6" w:rsidRPr="00A60A67" w14:paraId="71664A45" w14:textId="77777777" w:rsidTr="003F24F5">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554" w:type="dxa"/>
          </w:tcPr>
          <w:p w14:paraId="1A9F4855" w14:textId="77777777" w:rsidR="000C47B6" w:rsidRPr="00A60A67" w:rsidRDefault="000C47B6">
            <w:pPr>
              <w:pStyle w:val="Cabealho"/>
              <w:rPr>
                <w:lang w:val="pt-BR"/>
              </w:rPr>
            </w:pPr>
          </w:p>
        </w:tc>
        <w:tc>
          <w:tcPr>
            <w:tcW w:w="2552"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Sumrio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8876E4">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8876E4">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8876E4">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8876E4">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Sumrio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16E0183C" w14:textId="2A1A9BA9" w:rsidR="00B7181F" w:rsidRPr="00A60A67" w:rsidRDefault="00805172">
      <w:pPr>
        <w:pStyle w:val="Corpodetexto"/>
        <w:rPr>
          <w:color w:val="auto"/>
          <w:lang w:val="pt-BR"/>
        </w:rPr>
      </w:pPr>
      <w:r w:rsidRPr="00A60A67">
        <w:rPr>
          <w:color w:val="auto"/>
          <w:lang w:val="pt-BR"/>
        </w:rPr>
        <w:t xml:space="preserve">Este documento apresenta uma solução proposta de software </w:t>
      </w:r>
      <w:r w:rsidRPr="003F24F5">
        <w:rPr>
          <w:color w:val="auto"/>
          <w:lang w:val="pt-BR"/>
        </w:rPr>
        <w:t xml:space="preserve">para o projeto </w:t>
      </w:r>
      <w:proofErr w:type="spellStart"/>
      <w:r w:rsidR="003F24F5" w:rsidRPr="003F24F5">
        <w:rPr>
          <w:color w:val="auto"/>
          <w:lang w:val="pt-BR"/>
        </w:rPr>
        <w:t>App</w:t>
      </w:r>
      <w:proofErr w:type="spellEnd"/>
      <w:r w:rsidR="003F24F5" w:rsidRPr="003F24F5">
        <w:rPr>
          <w:color w:val="auto"/>
          <w:lang w:val="pt-BR"/>
        </w:rPr>
        <w:t xml:space="preserve"> “</w:t>
      </w:r>
      <w:proofErr w:type="spellStart"/>
      <w:r w:rsidR="003F24F5" w:rsidRPr="003F24F5">
        <w:rPr>
          <w:color w:val="auto"/>
          <w:lang w:val="pt-BR"/>
        </w:rPr>
        <w:t>Why</w:t>
      </w:r>
      <w:proofErr w:type="spellEnd"/>
      <w:r w:rsidR="003F24F5" w:rsidRPr="003F24F5">
        <w:rPr>
          <w:color w:val="auto"/>
          <w:lang w:val="pt-BR"/>
        </w:rPr>
        <w:t>?”</w:t>
      </w:r>
      <w:r w:rsidRPr="003F24F5">
        <w:rPr>
          <w:color w:val="auto"/>
          <w:lang w:val="pt-BR"/>
        </w:rPr>
        <w:t>,</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w:t>
      </w:r>
      <w:r w:rsidR="003F24F5">
        <w:rPr>
          <w:color w:val="auto"/>
          <w:lang w:val="pt-BR"/>
        </w:rPr>
        <w:t>e</w:t>
      </w:r>
      <w:r w:rsidR="002B2567" w:rsidRPr="00A60A67">
        <w:rPr>
          <w:color w:val="auto"/>
          <w:lang w:val="pt-BR"/>
        </w:rPr>
        <w:t>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Pr="00A60A67"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47378B91" w14:textId="77777777" w:rsidR="00B7181F" w:rsidRPr="00A60A67" w:rsidRDefault="00B7181F">
      <w:pPr>
        <w:pStyle w:val="Comentarios"/>
        <w:rPr>
          <w:i w:val="0"/>
          <w:color w:val="0000FF"/>
          <w:sz w:val="22"/>
        </w:rPr>
      </w:pPr>
    </w:p>
    <w:p w14:paraId="38F224E6" w14:textId="77777777" w:rsidR="00B7181F" w:rsidRPr="00A60A67" w:rsidRDefault="00805172">
      <w:pPr>
        <w:spacing w:before="0" w:line="240" w:lineRule="auto"/>
        <w:rPr>
          <w:color w:val="0000FF"/>
          <w:lang w:val="pt-BR"/>
        </w:rPr>
      </w:pPr>
      <w:r w:rsidRPr="00A60A67">
        <w:rPr>
          <w:color w:val="0000FF"/>
          <w:lang w:val="pt-BR"/>
        </w:rPr>
        <w:t>Critérios quantificáveis que devem ser encontrados no projeto para que ele seja considerado um sucesso.</w:t>
      </w:r>
    </w:p>
    <w:p w14:paraId="3C7E629F" w14:textId="77777777" w:rsidR="00B7181F" w:rsidRPr="00A60A67" w:rsidRDefault="00805172">
      <w:pPr>
        <w:rPr>
          <w:color w:val="0000FF"/>
          <w:lang w:val="pt-BR"/>
        </w:rPr>
      </w:pPr>
      <w:r w:rsidRPr="00A60A67">
        <w:rPr>
          <w:color w:val="0000FF"/>
          <w:lang w:val="pt-BR"/>
        </w:rPr>
        <w:t>Devem ser mensuráveis, realísticos e claros.</w:t>
      </w:r>
    </w:p>
    <w:p w14:paraId="579A4A26" w14:textId="77777777" w:rsidR="00B7181F" w:rsidRPr="00A60A67" w:rsidRDefault="00805172">
      <w:pPr>
        <w:pStyle w:val="Corpodetexto"/>
        <w:rPr>
          <w:lang w:val="pt-BR"/>
        </w:rPr>
      </w:pPr>
      <w:r w:rsidRPr="00A60A67">
        <w:rPr>
          <w:lang w:val="pt-BR"/>
        </w:rPr>
        <w:t xml:space="preserve">Devem incluir no mínimo, custo, cronograma, métricas de qualidade, e ter um atributo (ex.: custo), uma medida (ex.: R$) e um valor absoluto ou relativo (ex.: menos que 1,5 milhões) </w:t>
      </w:r>
    </w:p>
    <w:p w14:paraId="551B6C38" w14:textId="77777777" w:rsidR="00B7181F" w:rsidRPr="00A60A67" w:rsidRDefault="00805172">
      <w:pPr>
        <w:rPr>
          <w:rFonts w:ascii="Arial Unicode MS" w:hAnsi="Arial Unicode MS" w:cs="Arial Unicode MS"/>
          <w:vanish/>
          <w:sz w:val="24"/>
          <w:lang w:val="pt-BR"/>
        </w:rPr>
      </w:pPr>
      <w:r w:rsidRPr="00A60A67">
        <w:rPr>
          <w:color w:val="0000FF"/>
          <w:lang w:val="pt-BR"/>
        </w:rPr>
        <w:t>Objetivos não quantificáveis e subjetivos devem ser evitados (</w:t>
      </w:r>
      <w:proofErr w:type="spellStart"/>
      <w:r w:rsidRPr="00A60A67">
        <w:rPr>
          <w:color w:val="0000FF"/>
          <w:lang w:val="pt-BR"/>
        </w:rPr>
        <w:t>exs</w:t>
      </w:r>
      <w:proofErr w:type="spellEnd"/>
      <w:r w:rsidRPr="00A60A67">
        <w:rPr>
          <w:color w:val="0000FF"/>
          <w:lang w:val="pt-BR"/>
        </w:rPr>
        <w:t xml:space="preserve">.: satisfação dos clientes, dar suporte aos clientes, prover apoio etc.) </w:t>
      </w:r>
    </w:p>
    <w:p w14:paraId="18138713" w14:textId="77777777" w:rsidR="00B7181F" w:rsidRPr="00A60A67" w:rsidRDefault="00B7181F">
      <w:pPr>
        <w:pStyle w:val="Comentarios"/>
        <w:rPr>
          <w:i w:val="0"/>
          <w:color w:val="0000FF"/>
          <w:sz w:val="22"/>
        </w:rPr>
      </w:pPr>
    </w:p>
    <w:p w14:paraId="40319881" w14:textId="77777777" w:rsidR="00B7181F" w:rsidRPr="00A60A67" w:rsidRDefault="00805172">
      <w:pPr>
        <w:pStyle w:val="Comentarios"/>
        <w:rPr>
          <w:i w:val="0"/>
          <w:color w:val="0000FF"/>
          <w:sz w:val="22"/>
        </w:rPr>
      </w:pPr>
      <w:r w:rsidRPr="00A60A67">
        <w:rPr>
          <w:i w:val="0"/>
          <w:color w:val="0000FF"/>
          <w:sz w:val="22"/>
        </w:rPr>
        <w:t>Os objetivos do projeto podem ser definidos como os benefícios que o projeto irá</w:t>
      </w:r>
      <w:r w:rsidRPr="00A60A67">
        <w:rPr>
          <w:color w:val="0000FF"/>
        </w:rPr>
        <w:t xml:space="preserve"> </w:t>
      </w:r>
      <w:r w:rsidRPr="00A60A67">
        <w:rPr>
          <w:i w:val="0"/>
          <w:color w:val="0000FF"/>
          <w:sz w:val="22"/>
        </w:rPr>
        <w:t>fornecer quando concluído.</w:t>
      </w:r>
    </w:p>
    <w:p w14:paraId="49B453F8" w14:textId="77777777" w:rsidR="00B7181F" w:rsidRPr="00A60A67" w:rsidRDefault="00B7181F">
      <w:pPr>
        <w:pStyle w:val="Comentarios"/>
        <w:rPr>
          <w:i w:val="0"/>
          <w:color w:val="0000FF"/>
          <w:sz w:val="22"/>
        </w:rPr>
      </w:pPr>
    </w:p>
    <w:p w14:paraId="26063965" w14:textId="77777777" w:rsidR="00B7181F" w:rsidRDefault="00805172">
      <w:pPr>
        <w:rPr>
          <w:color w:val="0000FF"/>
          <w:lang w:val="pt-BR"/>
        </w:rPr>
      </w:pPr>
      <w:r w:rsidRPr="00A60A67">
        <w:rPr>
          <w:color w:val="0000FF"/>
          <w:lang w:val="pt-BR"/>
        </w:rPr>
        <w:t>Ex.: “Reduzir em x% o montante de R$ 1.000.000,00/dia do dinheiro sem movimentação”.</w:t>
      </w:r>
    </w:p>
    <w:p w14:paraId="59D258CB" w14:textId="77777777" w:rsidR="003F24F5" w:rsidRDefault="003F24F5">
      <w:pPr>
        <w:rPr>
          <w:color w:val="0000FF"/>
          <w:lang w:val="pt-BR"/>
        </w:rPr>
      </w:pPr>
    </w:p>
    <w:p w14:paraId="02C4C278" w14:textId="13B6355E" w:rsidR="00E7593C" w:rsidRPr="00224268" w:rsidRDefault="003F24F5">
      <w:pPr>
        <w:rPr>
          <w:lang w:val="pt-BR"/>
        </w:rPr>
      </w:pPr>
      <w:r w:rsidRPr="00224268">
        <w:rPr>
          <w:lang w:val="pt-BR"/>
        </w:rPr>
        <w:t xml:space="preserve">Possibilitar o agrupamento de </w:t>
      </w:r>
      <w:r w:rsidR="00E7593C" w:rsidRPr="00224268">
        <w:rPr>
          <w:lang w:val="pt-BR"/>
        </w:rPr>
        <w:t xml:space="preserve">perguntas/respostas acerca de temas </w:t>
      </w:r>
      <w:r w:rsidRPr="00224268">
        <w:rPr>
          <w:lang w:val="pt-BR"/>
        </w:rPr>
        <w:t>divers</w:t>
      </w:r>
      <w:r w:rsidR="00E7593C" w:rsidRPr="00224268">
        <w:rPr>
          <w:lang w:val="pt-BR"/>
        </w:rPr>
        <w:t>o</w:t>
      </w:r>
      <w:r w:rsidRPr="00224268">
        <w:rPr>
          <w:lang w:val="pt-BR"/>
        </w:rPr>
        <w:t>s,</w:t>
      </w:r>
      <w:r w:rsidR="00E7593C" w:rsidRPr="00224268">
        <w:rPr>
          <w:lang w:val="pt-BR"/>
        </w:rPr>
        <w:t xml:space="preserve"> separando-os</w:t>
      </w:r>
      <w:r w:rsidRPr="00224268">
        <w:rPr>
          <w:lang w:val="pt-BR"/>
        </w:rPr>
        <w:t xml:space="preserve"> em suas devidas categorias</w:t>
      </w:r>
      <w:r w:rsidR="009E0212" w:rsidRPr="00224268">
        <w:rPr>
          <w:lang w:val="pt-BR"/>
        </w:rPr>
        <w:t xml:space="preserve">, cada categoria deve ter no mínimo </w:t>
      </w:r>
      <w:proofErr w:type="gramStart"/>
      <w:r w:rsidR="009E0212" w:rsidRPr="00224268">
        <w:rPr>
          <w:lang w:val="pt-BR"/>
        </w:rPr>
        <w:t>1</w:t>
      </w:r>
      <w:proofErr w:type="gramEnd"/>
      <w:r w:rsidR="009E0212" w:rsidRPr="00224268">
        <w:rPr>
          <w:lang w:val="pt-BR"/>
        </w:rPr>
        <w:t xml:space="preserve"> (uma) pergunta e cada pergunta deve pertencer a no mínimo 1 (uma) categoria</w:t>
      </w:r>
      <w:r w:rsidR="00E7593C" w:rsidRPr="00224268">
        <w:rPr>
          <w:lang w:val="pt-BR"/>
        </w:rPr>
        <w:t>.</w:t>
      </w:r>
    </w:p>
    <w:p w14:paraId="75A538A3" w14:textId="1AC6698A" w:rsidR="003F24F5" w:rsidRPr="00224268" w:rsidRDefault="00E7593C">
      <w:pPr>
        <w:rPr>
          <w:lang w:val="pt-BR"/>
        </w:rPr>
      </w:pPr>
      <w:r w:rsidRPr="00224268">
        <w:rPr>
          <w:lang w:val="pt-BR"/>
        </w:rPr>
        <w:t xml:space="preserve">Promover </w:t>
      </w:r>
      <w:r w:rsidR="009E0212" w:rsidRPr="00224268">
        <w:rPr>
          <w:lang w:val="pt-BR"/>
        </w:rPr>
        <w:t xml:space="preserve">o agrupamento de usuários com interesses/duvidas similares, através de grupos públicos com no mínimo </w:t>
      </w:r>
      <w:proofErr w:type="gramStart"/>
      <w:r w:rsidR="009E0212" w:rsidRPr="00224268">
        <w:rPr>
          <w:lang w:val="pt-BR"/>
        </w:rPr>
        <w:t>2</w:t>
      </w:r>
      <w:proofErr w:type="gramEnd"/>
      <w:r w:rsidR="009E0212" w:rsidRPr="00224268">
        <w:rPr>
          <w:lang w:val="pt-BR"/>
        </w:rPr>
        <w:t xml:space="preserve"> (dois) usuários.</w:t>
      </w:r>
    </w:p>
    <w:p w14:paraId="57D4AB89" w14:textId="77777777" w:rsidR="00B7181F" w:rsidRPr="00A60A67" w:rsidRDefault="00B7181F">
      <w:pPr>
        <w:rPr>
          <w:color w:val="0000FF"/>
          <w:lang w:val="pt-BR"/>
        </w:rPr>
      </w:pPr>
    </w:p>
    <w:p w14:paraId="14C58A6D" w14:textId="77777777" w:rsidR="00B7181F" w:rsidRPr="00A60A67"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795C4166" w14:textId="77777777" w:rsidR="00B7181F" w:rsidRPr="00A60A67" w:rsidRDefault="00805172">
      <w:pPr>
        <w:pStyle w:val="Comentarios"/>
        <w:rPr>
          <w:i w:val="0"/>
          <w:color w:val="0000FF"/>
          <w:sz w:val="22"/>
        </w:rPr>
      </w:pPr>
      <w:r w:rsidRPr="00A60A67">
        <w:rPr>
          <w:i w:val="0"/>
          <w:color w:val="0000FF"/>
          <w:sz w:val="22"/>
        </w:rPr>
        <w:t>Uma breve descrição do escopo do projeto.</w:t>
      </w:r>
    </w:p>
    <w:p w14:paraId="6345E309" w14:textId="77777777" w:rsidR="00B7181F" w:rsidRPr="00A60A67" w:rsidRDefault="00B7181F">
      <w:pPr>
        <w:pStyle w:val="Comentarios"/>
        <w:rPr>
          <w:i w:val="0"/>
          <w:color w:val="0000FF"/>
          <w:sz w:val="22"/>
        </w:rPr>
      </w:pPr>
    </w:p>
    <w:p w14:paraId="0B23A937" w14:textId="77777777" w:rsidR="00B7181F" w:rsidRPr="00A60A67" w:rsidRDefault="00805172">
      <w:pPr>
        <w:pStyle w:val="Comentarios"/>
        <w:rPr>
          <w:i w:val="0"/>
          <w:color w:val="0000FF"/>
          <w:sz w:val="22"/>
        </w:rPr>
      </w:pPr>
      <w:r w:rsidRPr="00A60A67">
        <w:rPr>
          <w:i w:val="0"/>
          <w:color w:val="0000FF"/>
          <w:sz w:val="22"/>
        </w:rPr>
        <w:t>O trabalho que deve ser executado.</w:t>
      </w:r>
    </w:p>
    <w:p w14:paraId="721F4765" w14:textId="77777777" w:rsidR="00B7181F" w:rsidRPr="00A60A67" w:rsidRDefault="00B7181F">
      <w:pPr>
        <w:pStyle w:val="Comentarios"/>
        <w:rPr>
          <w:i w:val="0"/>
          <w:color w:val="0000FF"/>
          <w:sz w:val="22"/>
        </w:rPr>
      </w:pPr>
    </w:p>
    <w:p w14:paraId="3502D22C" w14:textId="77777777" w:rsidR="00B7181F" w:rsidRPr="00A60A67" w:rsidRDefault="00805172">
      <w:pPr>
        <w:pStyle w:val="Comentarios"/>
        <w:rPr>
          <w:i w:val="0"/>
          <w:color w:val="0000FF"/>
          <w:sz w:val="22"/>
        </w:rPr>
      </w:pPr>
      <w:r w:rsidRPr="00A60A67">
        <w:rPr>
          <w:i w:val="0"/>
          <w:color w:val="0000FF"/>
          <w:sz w:val="22"/>
        </w:rPr>
        <w:t>Ressaltar também se o projeto contemplará integração com outros sistemas. Caso ocorra explicar um pouco sobre esta integração.</w:t>
      </w:r>
    </w:p>
    <w:p w14:paraId="4845ABCA" w14:textId="77777777" w:rsidR="00B7181F" w:rsidRPr="00A60A67" w:rsidRDefault="00B7181F">
      <w:pPr>
        <w:pStyle w:val="Comentarios"/>
        <w:rPr>
          <w:i w:val="0"/>
          <w:color w:val="0000FF"/>
          <w:sz w:val="22"/>
        </w:rPr>
      </w:pPr>
    </w:p>
    <w:p w14:paraId="33DC3B00" w14:textId="77777777" w:rsidR="00B7181F" w:rsidRPr="00A60A67" w:rsidRDefault="00805172">
      <w:pPr>
        <w:pStyle w:val="Comentarios"/>
        <w:rPr>
          <w:i w:val="0"/>
          <w:color w:val="0000FF"/>
          <w:sz w:val="22"/>
        </w:rPr>
      </w:pPr>
      <w:r w:rsidRPr="00A60A67">
        <w:rPr>
          <w:i w:val="0"/>
          <w:color w:val="0000FF"/>
          <w:sz w:val="22"/>
        </w:rPr>
        <w:t>Nesta seção não utilizar termos técnicos.</w:t>
      </w:r>
    </w:p>
    <w:p w14:paraId="22D047F1" w14:textId="77777777" w:rsidR="00B7181F" w:rsidRPr="00A60A67" w:rsidRDefault="00B7181F">
      <w:pPr>
        <w:pStyle w:val="Comentarios"/>
        <w:rPr>
          <w:i w:val="0"/>
          <w:color w:val="0000FF"/>
          <w:sz w:val="22"/>
        </w:rPr>
      </w:pPr>
    </w:p>
    <w:p w14:paraId="2B64B355" w14:textId="77777777" w:rsidR="00B7181F" w:rsidRPr="00A60A67" w:rsidRDefault="00805172">
      <w:pPr>
        <w:pStyle w:val="Comentarios"/>
        <w:rPr>
          <w:i w:val="0"/>
          <w:color w:val="0000FF"/>
          <w:sz w:val="22"/>
        </w:rPr>
      </w:pPr>
      <w:r w:rsidRPr="00A60A67">
        <w:rPr>
          <w:i w:val="0"/>
          <w:color w:val="0000FF"/>
          <w:sz w:val="22"/>
        </w:rPr>
        <w:t>Não pensar na solução (como será implementada a solução).</w:t>
      </w:r>
    </w:p>
    <w:p w14:paraId="514081FE" w14:textId="77777777" w:rsidR="00B7181F" w:rsidRPr="00A60A67" w:rsidRDefault="00B7181F">
      <w:pPr>
        <w:pStyle w:val="Comentarios"/>
        <w:rPr>
          <w:i w:val="0"/>
          <w:color w:val="0000FF"/>
          <w:sz w:val="22"/>
        </w:rPr>
      </w:pPr>
    </w:p>
    <w:p w14:paraId="32C7DD5E" w14:textId="77777777" w:rsidR="00B7181F" w:rsidRDefault="00805172">
      <w:pPr>
        <w:pStyle w:val="Corpodetexto"/>
        <w:rPr>
          <w:lang w:val="pt-BR"/>
        </w:rPr>
      </w:pPr>
      <w:proofErr w:type="spellStart"/>
      <w:r w:rsidRPr="00A60A67">
        <w:rPr>
          <w:lang w:val="pt-BR"/>
        </w:rPr>
        <w:lastRenderedPageBreak/>
        <w:t>Ex</w:t>
      </w:r>
      <w:proofErr w:type="spellEnd"/>
      <w:r w:rsidRPr="00A60A67">
        <w:rPr>
          <w:lang w:val="pt-BR"/>
        </w:rPr>
        <w:t>: “O projeto contemplará a integração de forma on-line do módulo de recebimento dos pagamentos bancários com os bancos conveniados. Disponibilizar os montantes recebidos de cada banco no fechamento do dia”.</w:t>
      </w:r>
    </w:p>
    <w:p w14:paraId="01448453" w14:textId="1E44DC0F" w:rsidR="00224268" w:rsidRDefault="009A307D" w:rsidP="00224268">
      <w:pPr>
        <w:rPr>
          <w:lang w:val="pt-BR"/>
        </w:rPr>
      </w:pPr>
      <w:r>
        <w:rPr>
          <w:lang w:val="pt-BR"/>
        </w:rPr>
        <w:t xml:space="preserve">O projeto </w:t>
      </w:r>
      <w:r w:rsidR="00FA7060">
        <w:rPr>
          <w:lang w:val="pt-BR"/>
        </w:rPr>
        <w:t>possibili</w:t>
      </w:r>
      <w:r w:rsidR="00FA7060">
        <w:rPr>
          <w:lang w:val="pt-BR"/>
        </w:rPr>
        <w:t>tará</w:t>
      </w:r>
      <w:r w:rsidR="00FA7060">
        <w:rPr>
          <w:lang w:val="pt-BR"/>
        </w:rPr>
        <w:t xml:space="preserve"> </w:t>
      </w:r>
      <w:r w:rsidR="00FA7060">
        <w:rPr>
          <w:lang w:val="pt-BR"/>
        </w:rPr>
        <w:t xml:space="preserve">que </w:t>
      </w:r>
      <w:r>
        <w:rPr>
          <w:lang w:val="pt-BR"/>
        </w:rPr>
        <w:t xml:space="preserve">os usuários </w:t>
      </w:r>
      <w:r w:rsidR="00FA7060">
        <w:rPr>
          <w:lang w:val="pt-BR"/>
        </w:rPr>
        <w:t xml:space="preserve">sanem </w:t>
      </w:r>
      <w:r>
        <w:rPr>
          <w:lang w:val="pt-BR"/>
        </w:rPr>
        <w:t>dúvidas</w:t>
      </w:r>
      <w:r w:rsidR="00FA7060">
        <w:rPr>
          <w:lang w:val="pt-BR"/>
        </w:rPr>
        <w:t xml:space="preserve">, </w:t>
      </w:r>
      <w:r>
        <w:rPr>
          <w:lang w:val="pt-BR"/>
        </w:rPr>
        <w:t>tanto próprias quanto alheias</w:t>
      </w:r>
      <w:r w:rsidR="00FA7060">
        <w:rPr>
          <w:lang w:val="pt-BR"/>
        </w:rPr>
        <w:t>,</w:t>
      </w:r>
      <w:r>
        <w:rPr>
          <w:lang w:val="pt-BR"/>
        </w:rPr>
        <w:t xml:space="preserve"> de maneira simples, através de um aplicativo para dispositivos móveis com acesso a internet, </w:t>
      </w:r>
      <w:r w:rsidR="00094077">
        <w:rPr>
          <w:lang w:val="pt-BR"/>
        </w:rPr>
        <w:t>agrupando</w:t>
      </w:r>
      <w:r>
        <w:rPr>
          <w:lang w:val="pt-BR"/>
        </w:rPr>
        <w:t xml:space="preserve"> as perguntas </w:t>
      </w:r>
      <w:r w:rsidR="00FA7060">
        <w:rPr>
          <w:lang w:val="pt-BR"/>
        </w:rPr>
        <w:t xml:space="preserve">de cada usuário </w:t>
      </w:r>
      <w:r>
        <w:rPr>
          <w:lang w:val="pt-BR"/>
        </w:rPr>
        <w:t xml:space="preserve">em suas devidas categorias. </w:t>
      </w:r>
    </w:p>
    <w:p w14:paraId="167D7810" w14:textId="63079441" w:rsidR="00224268" w:rsidRDefault="009A307D" w:rsidP="00224268">
      <w:pPr>
        <w:rPr>
          <w:lang w:val="pt-BR"/>
        </w:rPr>
      </w:pPr>
      <w:r>
        <w:rPr>
          <w:lang w:val="pt-BR"/>
        </w:rPr>
        <w:t>Terá também recurso</w:t>
      </w:r>
      <w:r w:rsidR="00094077">
        <w:rPr>
          <w:lang w:val="pt-BR"/>
        </w:rPr>
        <w:t>s</w:t>
      </w:r>
      <w:r>
        <w:rPr>
          <w:lang w:val="pt-BR"/>
        </w:rPr>
        <w:t xml:space="preserve"> para </w:t>
      </w:r>
      <w:r w:rsidR="00224268">
        <w:rPr>
          <w:lang w:val="pt-BR"/>
        </w:rPr>
        <w:t>escolha da melhor resposta</w:t>
      </w:r>
      <w:r w:rsidR="00094077">
        <w:rPr>
          <w:lang w:val="pt-BR"/>
        </w:rPr>
        <w:t xml:space="preserve"> (</w:t>
      </w:r>
      <w:r w:rsidR="00224268">
        <w:rPr>
          <w:lang w:val="pt-BR"/>
        </w:rPr>
        <w:t>disponível apenas ao autor da pergunta</w:t>
      </w:r>
      <w:r w:rsidR="00094077">
        <w:rPr>
          <w:lang w:val="pt-BR"/>
        </w:rPr>
        <w:t xml:space="preserve">), para a </w:t>
      </w:r>
      <w:r w:rsidR="00224268">
        <w:rPr>
          <w:lang w:val="pt-BR"/>
        </w:rPr>
        <w:t>avalição das respostas</w:t>
      </w:r>
      <w:r w:rsidR="00094077">
        <w:rPr>
          <w:lang w:val="pt-BR"/>
        </w:rPr>
        <w:t xml:space="preserve"> (</w:t>
      </w:r>
      <w:r w:rsidR="00224268">
        <w:rPr>
          <w:lang w:val="pt-BR"/>
        </w:rPr>
        <w:t>disponível a todos os usuários</w:t>
      </w:r>
      <w:r w:rsidR="00094077">
        <w:rPr>
          <w:lang w:val="pt-BR"/>
        </w:rPr>
        <w:t>) e para</w:t>
      </w:r>
      <w:r w:rsidR="00224268">
        <w:rPr>
          <w:lang w:val="pt-BR"/>
        </w:rPr>
        <w:t xml:space="preserve"> reportar tanto perguntas, quanto respostas.</w:t>
      </w:r>
    </w:p>
    <w:p w14:paraId="6E7E7B48" w14:textId="58F49827" w:rsidR="009A307D" w:rsidRPr="00A60A67" w:rsidRDefault="00224268" w:rsidP="00224268">
      <w:pPr>
        <w:rPr>
          <w:lang w:val="pt-BR"/>
        </w:rPr>
      </w:pPr>
      <w:r>
        <w:rPr>
          <w:lang w:val="pt-BR"/>
        </w:rPr>
        <w:t>Possibilitará também a criação</w:t>
      </w:r>
      <w:r w:rsidR="00094077">
        <w:rPr>
          <w:lang w:val="pt-BR"/>
        </w:rPr>
        <w:t xml:space="preserve"> </w:t>
      </w:r>
      <w:r>
        <w:rPr>
          <w:lang w:val="pt-BR"/>
        </w:rPr>
        <w:t>de grupos de usuários</w:t>
      </w:r>
      <w:r w:rsidR="00094077">
        <w:rPr>
          <w:lang w:val="pt-BR"/>
        </w:rPr>
        <w:t xml:space="preserve">, e a auto exclusão de grupos com </w:t>
      </w:r>
      <w:proofErr w:type="gramStart"/>
      <w:r w:rsidR="00094077">
        <w:rPr>
          <w:lang w:val="pt-BR"/>
        </w:rPr>
        <w:t>1</w:t>
      </w:r>
      <w:proofErr w:type="gramEnd"/>
      <w:r w:rsidR="00094077">
        <w:rPr>
          <w:lang w:val="pt-BR"/>
        </w:rPr>
        <w:t xml:space="preserve"> ou menos usuários por mais de 7 dias</w:t>
      </w:r>
      <w:r>
        <w:rPr>
          <w:lang w:val="pt-BR"/>
        </w:rPr>
        <w:t>.</w:t>
      </w:r>
    </w:p>
    <w:p w14:paraId="38842ECC" w14:textId="77777777" w:rsidR="00B7181F" w:rsidRPr="00A60A67" w:rsidRDefault="00B7181F">
      <w:pPr>
        <w:pStyle w:val="Corpodetexto"/>
        <w:rPr>
          <w:lang w:val="pt-BR"/>
        </w:rPr>
      </w:pPr>
    </w:p>
    <w:p w14:paraId="4204252C" w14:textId="77777777" w:rsidR="00B7181F" w:rsidRPr="00A60A67" w:rsidRDefault="00805172" w:rsidP="00805172">
      <w:pPr>
        <w:pStyle w:val="Ttulo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14:paraId="3412D364" w14:textId="77777777" w:rsidR="00B7181F" w:rsidRDefault="00805172">
      <w:pPr>
        <w:pStyle w:val="Corpodetexto"/>
        <w:rPr>
          <w:lang w:val="pt-BR"/>
        </w:rPr>
      </w:pPr>
      <w:r w:rsidRPr="00A60A67">
        <w:rPr>
          <w:lang w:val="pt-BR"/>
        </w:rPr>
        <w:t>Nesta seção devem aparecer referências a eventuais documentos, fontes externas e internas ao projeto que sejam relevantes e/ou completem o seu entendimento. Podem ser listados os documentos fornecidos pelo cliente que apoiam/apoiaram na definição do projeto, como planilhas, manuais, procedimentos, atas de reunião e outros, bem como onde encontrá-los (rede).</w:t>
      </w:r>
    </w:p>
    <w:p w14:paraId="7A6EF067" w14:textId="3B0966DD" w:rsidR="00094077" w:rsidRPr="00977FC0" w:rsidRDefault="00977FC0">
      <w:pPr>
        <w:pStyle w:val="Corpodetexto"/>
        <w:rPr>
          <w:color w:val="auto"/>
          <w:lang w:val="pt-BR"/>
        </w:rPr>
      </w:pPr>
      <w:hyperlink r:id="rId8" w:history="1">
        <w:r w:rsidRPr="00977FC0">
          <w:rPr>
            <w:color w:val="auto"/>
            <w:lang w:val="pt-BR"/>
          </w:rPr>
          <w:t>http://pt.slideshare.net/soniabertocchi/saiba-mais-sobre-frum-de-discusso</w:t>
        </w:r>
      </w:hyperlink>
    </w:p>
    <w:p w14:paraId="4D34DAE9" w14:textId="529EF1A5" w:rsidR="00977FC0" w:rsidRPr="00977FC0" w:rsidRDefault="00977FC0">
      <w:pPr>
        <w:pStyle w:val="Corpodetexto"/>
        <w:rPr>
          <w:color w:val="auto"/>
          <w:lang w:val="pt-BR"/>
        </w:rPr>
      </w:pPr>
      <w:r w:rsidRPr="00977FC0">
        <w:rPr>
          <w:color w:val="auto"/>
          <w:lang w:val="pt-BR"/>
        </w:rPr>
        <w:t>http://br.ccm.net/contents/829-forum-de-discussao</w:t>
      </w:r>
    </w:p>
    <w:p w14:paraId="514464F7" w14:textId="77777777" w:rsidR="00B7181F" w:rsidRPr="00A60A67" w:rsidRDefault="00B7181F">
      <w:pPr>
        <w:pStyle w:val="Comentarios"/>
        <w:rPr>
          <w:i w:val="0"/>
          <w:color w:val="0000FF"/>
          <w:sz w:val="22"/>
        </w:rPr>
      </w:pPr>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Ttulo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Ttul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35554E11" w14:textId="77777777" w:rsidR="00B7181F" w:rsidRPr="00A60A67" w:rsidRDefault="00805172">
      <w:pPr>
        <w:rPr>
          <w:color w:val="0000FF"/>
          <w:lang w:val="pt-BR"/>
        </w:rPr>
      </w:pPr>
      <w:r w:rsidRPr="00A60A67">
        <w:rPr>
          <w:color w:val="0000FF"/>
          <w:lang w:val="pt-BR"/>
        </w:rPr>
        <w:t>Esta seção descreve a situação proposta para solucionar o problema, destacando as vantagens desta solução sobre a existente atualmente.</w:t>
      </w:r>
    </w:p>
    <w:p w14:paraId="24A0B2E0" w14:textId="77777777" w:rsidR="00B7181F" w:rsidRPr="00A60A67" w:rsidRDefault="00805172">
      <w:pPr>
        <w:pStyle w:val="Corpodetexto"/>
        <w:rPr>
          <w:lang w:val="pt-BR"/>
        </w:rPr>
      </w:pPr>
      <w:proofErr w:type="spellStart"/>
      <w:r w:rsidRPr="00A60A67">
        <w:rPr>
          <w:lang w:val="pt-BR"/>
        </w:rPr>
        <w:t>Ex</w:t>
      </w:r>
      <w:proofErr w:type="spellEnd"/>
      <w:r w:rsidRPr="00A60A67">
        <w:rPr>
          <w:lang w:val="pt-BR"/>
        </w:rPr>
        <w:t>: “A solução de software integrada aos bancos conveniados poderia coletar as informações desejadas a cada hora (com última coleta diária prevista uma hora após o encerramento do expediente bancário, considerando os fusos horários do país). A coleta dar-se-ia através de envio de arquivo digital de dados contendo o Número do Associado, seu Nome e o Valor pago. Este arquivo seria visualizado através de interface projetada para este fim e, automaticamente, atualizaria as tabelas necessárias no sistema de Contas a Receber. Após estudo mais aprofundado, pode ser avaliado – caso desejado – como (e se) esta solução poderia agilizar, inclusive, o processo de cobrança, realizado pela área de Controle de Associados Inadimplentes”.</w:t>
      </w:r>
    </w:p>
    <w:p w14:paraId="43FB06E7" w14:textId="77777777" w:rsidR="00B7181F" w:rsidRDefault="00805172">
      <w:pPr>
        <w:rPr>
          <w:color w:val="0000FF"/>
          <w:lang w:val="pt-BR"/>
        </w:rPr>
      </w:pPr>
      <w:r w:rsidRPr="00A60A67">
        <w:rPr>
          <w:color w:val="0000FF"/>
          <w:lang w:val="pt-BR"/>
        </w:rPr>
        <w:t>Caso seja identificado que não há solução viável que atenda ao problema do cliente, deve ser evidenciado neste tópico como se chegou a esta conclusão.</w:t>
      </w:r>
    </w:p>
    <w:p w14:paraId="4AE81D17" w14:textId="719C2FCA" w:rsidR="00977FC0" w:rsidRPr="00F041D8" w:rsidRDefault="00977FC0">
      <w:pPr>
        <w:rPr>
          <w:lang w:val="pt-BR"/>
        </w:rPr>
      </w:pPr>
      <w:r w:rsidRPr="00F041D8">
        <w:rPr>
          <w:lang w:val="pt-BR"/>
        </w:rPr>
        <w:lastRenderedPageBreak/>
        <w:t xml:space="preserve">A criação de um aplicativo móvel para discussão de ideias irá tornar mais prática a busca por informações na rede, visto que a grande maioria da população possui e usa frequentemente algum dispositivo do tipo. Com tal aplicativo o usuário poderá não apenas tirar suas próprias </w:t>
      </w:r>
      <w:r w:rsidR="00F041D8" w:rsidRPr="00F041D8">
        <w:rPr>
          <w:lang w:val="pt-BR"/>
        </w:rPr>
        <w:t>dú</w:t>
      </w:r>
      <w:r w:rsidRPr="00F041D8">
        <w:rPr>
          <w:lang w:val="pt-BR"/>
        </w:rPr>
        <w:t>vidas como também ajudar outros usu</w:t>
      </w:r>
      <w:r w:rsidR="00F041D8" w:rsidRPr="00F041D8">
        <w:rPr>
          <w:lang w:val="pt-BR"/>
        </w:rPr>
        <w:t>ários a tirarem as</w:t>
      </w:r>
      <w:r w:rsidRPr="00F041D8">
        <w:rPr>
          <w:lang w:val="pt-BR"/>
        </w:rPr>
        <w:t xml:space="preserve"> deles, bem</w:t>
      </w:r>
      <w:r w:rsidR="00F041D8" w:rsidRPr="00F041D8">
        <w:rPr>
          <w:lang w:val="pt-BR"/>
        </w:rPr>
        <w:t xml:space="preserve"> como participar de grupos de usuários com interesses em comum, facilitando ainda mais a obtenção de rápidas respostas.</w:t>
      </w:r>
    </w:p>
    <w:p w14:paraId="1044A95B" w14:textId="77777777" w:rsidR="00B7181F" w:rsidRPr="00A60A67" w:rsidRDefault="00B7181F">
      <w:pPr>
        <w:rPr>
          <w:color w:val="0000FF"/>
          <w:lang w:val="pt-BR"/>
        </w:rPr>
      </w:pPr>
    </w:p>
    <w:p w14:paraId="3521CEF1" w14:textId="572BCF50"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14:paraId="1E391220" w14:textId="46BD15BD" w:rsidR="00B7181F" w:rsidRPr="00A60A67" w:rsidRDefault="00F041D8">
      <w:pPr>
        <w:rPr>
          <w:color w:val="0000FF"/>
          <w:lang w:val="pt-BR"/>
        </w:rPr>
      </w:pPr>
      <w:r>
        <w:rPr>
          <w:noProof/>
          <w:lang w:val="pt-BR"/>
        </w:rPr>
        <w:drawing>
          <wp:inline distT="0" distB="0" distL="0" distR="0" wp14:anchorId="5EF7E028" wp14:editId="22460BC7">
            <wp:extent cx="6051535" cy="3472775"/>
            <wp:effectExtent l="0" t="0" r="6985" b="0"/>
            <wp:docPr id="1" name="Imagem 1" descr="C:\Users\Daruan\Downloads\caso de uso - why - T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uan\Downloads\caso de uso - why - T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684" cy="3472861"/>
                    </a:xfrm>
                    <a:prstGeom prst="rect">
                      <a:avLst/>
                    </a:prstGeom>
                    <a:noFill/>
                    <a:ln>
                      <a:noFill/>
                    </a:ln>
                  </pic:spPr>
                </pic:pic>
              </a:graphicData>
            </a:graphic>
          </wp:inline>
        </w:drawing>
      </w:r>
    </w:p>
    <w:p w14:paraId="0E7911CC" w14:textId="77777777"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14:paraId="55AC6D1D" w14:textId="77777777"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elacomgrade"/>
        <w:tblW w:w="0" w:type="auto"/>
        <w:tblInd w:w="108" w:type="dxa"/>
        <w:tblLook w:val="04A0" w:firstRow="1" w:lastRow="0" w:firstColumn="1" w:lastColumn="0" w:noHBand="0" w:noVBand="1"/>
      </w:tblPr>
      <w:tblGrid>
        <w:gridCol w:w="2184"/>
        <w:gridCol w:w="2919"/>
        <w:gridCol w:w="2268"/>
        <w:gridCol w:w="1690"/>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D100B4" w:rsidRPr="00D100B4" w14:paraId="3266E405" w14:textId="77777777" w:rsidTr="00A60A67">
        <w:tc>
          <w:tcPr>
            <w:tcW w:w="2184" w:type="dxa"/>
          </w:tcPr>
          <w:p w14:paraId="70A00936" w14:textId="542BC565" w:rsidR="002B2567" w:rsidRPr="00D100B4" w:rsidRDefault="00C9596A" w:rsidP="00A60A67">
            <w:pPr>
              <w:pStyle w:val="Comentarios"/>
              <w:jc w:val="left"/>
              <w:rPr>
                <w:i w:val="0"/>
                <w:color w:val="auto"/>
                <w:sz w:val="22"/>
              </w:rPr>
            </w:pPr>
            <w:bookmarkStart w:id="41" w:name="_GoBack"/>
            <w:r w:rsidRPr="00D100B4">
              <w:rPr>
                <w:bCs/>
                <w:i w:val="0"/>
                <w:color w:val="auto"/>
              </w:rPr>
              <w:t>RF-1</w:t>
            </w:r>
          </w:p>
        </w:tc>
        <w:tc>
          <w:tcPr>
            <w:tcW w:w="2919" w:type="dxa"/>
          </w:tcPr>
          <w:p w14:paraId="287FFF95" w14:textId="77777777" w:rsidR="00741D02" w:rsidRPr="00D100B4" w:rsidRDefault="00741D02" w:rsidP="00741D02">
            <w:pPr>
              <w:pStyle w:val="Comentarios"/>
              <w:rPr>
                <w:color w:val="auto"/>
              </w:rPr>
            </w:pPr>
            <w:r w:rsidRPr="00D100B4">
              <w:rPr>
                <w:color w:val="auto"/>
              </w:rPr>
              <w:t xml:space="preserve">Cadastrar Usuário – </w:t>
            </w:r>
          </w:p>
          <w:p w14:paraId="468E61EA" w14:textId="517CB8FD" w:rsidR="002B2567" w:rsidRPr="00D100B4" w:rsidRDefault="00741D02" w:rsidP="00741D02">
            <w:pPr>
              <w:pStyle w:val="Comentarios"/>
              <w:rPr>
                <w:i w:val="0"/>
                <w:color w:val="auto"/>
                <w:sz w:val="22"/>
              </w:rPr>
            </w:pPr>
            <w:r w:rsidRPr="00D100B4">
              <w:rPr>
                <w:color w:val="auto"/>
              </w:rPr>
              <w:t>Realizar cadastro do usuário no sistema</w:t>
            </w:r>
          </w:p>
        </w:tc>
        <w:tc>
          <w:tcPr>
            <w:tcW w:w="2268" w:type="dxa"/>
          </w:tcPr>
          <w:p w14:paraId="65DB984B" w14:textId="2A7876D2" w:rsidR="00A60A67" w:rsidRPr="00D100B4" w:rsidRDefault="0040014D" w:rsidP="00A60A67">
            <w:pPr>
              <w:pStyle w:val="Comentarios"/>
              <w:rPr>
                <w:i w:val="0"/>
                <w:color w:val="auto"/>
                <w:sz w:val="22"/>
              </w:rPr>
            </w:pPr>
            <w:r w:rsidRPr="00D100B4">
              <w:rPr>
                <w:i w:val="0"/>
                <w:color w:val="auto"/>
                <w:sz w:val="22"/>
              </w:rPr>
              <w:t>Essencial</w:t>
            </w:r>
          </w:p>
        </w:tc>
        <w:tc>
          <w:tcPr>
            <w:tcW w:w="1690" w:type="dxa"/>
          </w:tcPr>
          <w:p w14:paraId="6C69D03F" w14:textId="38D1B527" w:rsidR="00A60A67" w:rsidRPr="00D100B4" w:rsidRDefault="00741D02">
            <w:pPr>
              <w:pStyle w:val="Comentarios"/>
              <w:rPr>
                <w:i w:val="0"/>
                <w:color w:val="auto"/>
                <w:sz w:val="22"/>
              </w:rPr>
            </w:pPr>
            <w:r w:rsidRPr="00D100B4">
              <w:rPr>
                <w:i w:val="0"/>
                <w:color w:val="auto"/>
                <w:sz w:val="22"/>
              </w:rPr>
              <w:t>-</w:t>
            </w:r>
          </w:p>
        </w:tc>
      </w:tr>
      <w:tr w:rsidR="00D100B4" w:rsidRPr="00D100B4" w14:paraId="4B19D4F4" w14:textId="77777777" w:rsidTr="00A60A67">
        <w:tc>
          <w:tcPr>
            <w:tcW w:w="2184" w:type="dxa"/>
          </w:tcPr>
          <w:p w14:paraId="30465348" w14:textId="6A3C6E6F" w:rsidR="00A60A67" w:rsidRPr="00D100B4" w:rsidRDefault="0040014D" w:rsidP="00A60A67">
            <w:pPr>
              <w:pStyle w:val="Comentarios"/>
              <w:jc w:val="left"/>
              <w:rPr>
                <w:i w:val="0"/>
                <w:color w:val="auto"/>
                <w:sz w:val="22"/>
              </w:rPr>
            </w:pPr>
            <w:r w:rsidRPr="00D100B4">
              <w:rPr>
                <w:bCs/>
                <w:i w:val="0"/>
                <w:color w:val="auto"/>
              </w:rPr>
              <w:t>RF-2</w:t>
            </w:r>
          </w:p>
        </w:tc>
        <w:tc>
          <w:tcPr>
            <w:tcW w:w="2919" w:type="dxa"/>
          </w:tcPr>
          <w:p w14:paraId="41FFE658" w14:textId="77777777" w:rsidR="00741D02" w:rsidRPr="00D100B4" w:rsidRDefault="00741D02" w:rsidP="00741D02">
            <w:pPr>
              <w:pStyle w:val="Comentarios"/>
              <w:rPr>
                <w:color w:val="auto"/>
              </w:rPr>
            </w:pPr>
            <w:proofErr w:type="spellStart"/>
            <w:r w:rsidRPr="00D100B4">
              <w:rPr>
                <w:color w:val="auto"/>
              </w:rPr>
              <w:t>Login</w:t>
            </w:r>
            <w:proofErr w:type="spellEnd"/>
            <w:r w:rsidRPr="00D100B4">
              <w:rPr>
                <w:color w:val="auto"/>
              </w:rPr>
              <w:t xml:space="preserve"> – </w:t>
            </w:r>
          </w:p>
          <w:p w14:paraId="14F5C53B" w14:textId="11348FDE" w:rsidR="00A60A67" w:rsidRPr="00D100B4" w:rsidRDefault="00741D02" w:rsidP="00741D02">
            <w:pPr>
              <w:pStyle w:val="Comentarios"/>
              <w:rPr>
                <w:i w:val="0"/>
                <w:color w:val="auto"/>
                <w:sz w:val="22"/>
              </w:rPr>
            </w:pPr>
            <w:r w:rsidRPr="00D100B4">
              <w:rPr>
                <w:color w:val="auto"/>
              </w:rPr>
              <w:t xml:space="preserve">Realizar </w:t>
            </w:r>
            <w:proofErr w:type="spellStart"/>
            <w:r w:rsidRPr="00D100B4">
              <w:rPr>
                <w:color w:val="auto"/>
              </w:rPr>
              <w:t>login</w:t>
            </w:r>
            <w:proofErr w:type="spellEnd"/>
            <w:r w:rsidRPr="00D100B4">
              <w:rPr>
                <w:color w:val="auto"/>
              </w:rPr>
              <w:t xml:space="preserve"> no aplicativo</w:t>
            </w:r>
          </w:p>
        </w:tc>
        <w:tc>
          <w:tcPr>
            <w:tcW w:w="2268" w:type="dxa"/>
          </w:tcPr>
          <w:p w14:paraId="378C0749" w14:textId="4719DCAB" w:rsidR="00A60A67" w:rsidRPr="00D100B4" w:rsidRDefault="003F6F50" w:rsidP="00C9596A">
            <w:pPr>
              <w:pStyle w:val="Comentarios"/>
              <w:rPr>
                <w:i w:val="0"/>
                <w:color w:val="auto"/>
                <w:sz w:val="22"/>
              </w:rPr>
            </w:pPr>
            <w:r w:rsidRPr="00D100B4">
              <w:rPr>
                <w:i w:val="0"/>
                <w:color w:val="auto"/>
                <w:sz w:val="22"/>
              </w:rPr>
              <w:t>Essencial</w:t>
            </w:r>
          </w:p>
        </w:tc>
        <w:tc>
          <w:tcPr>
            <w:tcW w:w="1690" w:type="dxa"/>
          </w:tcPr>
          <w:p w14:paraId="7F9DF148" w14:textId="77777777" w:rsidR="00A60A67" w:rsidRPr="00D100B4" w:rsidRDefault="00A60A67" w:rsidP="00C9596A">
            <w:pPr>
              <w:pStyle w:val="Comentarios"/>
              <w:rPr>
                <w:i w:val="0"/>
                <w:color w:val="auto"/>
                <w:sz w:val="22"/>
              </w:rPr>
            </w:pPr>
          </w:p>
          <w:p w14:paraId="50C25A95" w14:textId="601F5A94" w:rsidR="00F041D8" w:rsidRPr="00D100B4" w:rsidRDefault="00741D02" w:rsidP="00C9596A">
            <w:pPr>
              <w:pStyle w:val="Comentarios"/>
              <w:rPr>
                <w:i w:val="0"/>
                <w:color w:val="auto"/>
                <w:sz w:val="22"/>
              </w:rPr>
            </w:pPr>
            <w:r w:rsidRPr="00D100B4">
              <w:rPr>
                <w:i w:val="0"/>
                <w:color w:val="auto"/>
                <w:sz w:val="22"/>
              </w:rPr>
              <w:t>RF-1</w:t>
            </w:r>
          </w:p>
        </w:tc>
      </w:tr>
      <w:tr w:rsidR="00D100B4" w:rsidRPr="00D100B4" w14:paraId="67ABA8A7" w14:textId="77777777" w:rsidTr="00A60A67">
        <w:tc>
          <w:tcPr>
            <w:tcW w:w="2184" w:type="dxa"/>
          </w:tcPr>
          <w:p w14:paraId="6E780369" w14:textId="3F71F745" w:rsidR="0040014D" w:rsidRPr="00D100B4" w:rsidRDefault="0040014D" w:rsidP="00A60A67">
            <w:pPr>
              <w:pStyle w:val="Comentarios"/>
              <w:jc w:val="left"/>
              <w:rPr>
                <w:bCs/>
                <w:i w:val="0"/>
                <w:color w:val="auto"/>
              </w:rPr>
            </w:pPr>
            <w:r w:rsidRPr="00D100B4">
              <w:rPr>
                <w:bCs/>
                <w:i w:val="0"/>
                <w:color w:val="auto"/>
              </w:rPr>
              <w:lastRenderedPageBreak/>
              <w:t>RF-3</w:t>
            </w:r>
          </w:p>
        </w:tc>
        <w:tc>
          <w:tcPr>
            <w:tcW w:w="2919" w:type="dxa"/>
          </w:tcPr>
          <w:p w14:paraId="3115704F" w14:textId="77777777" w:rsidR="00741D02" w:rsidRPr="00D100B4" w:rsidRDefault="00741D02">
            <w:pPr>
              <w:pStyle w:val="Comentarios"/>
              <w:rPr>
                <w:color w:val="auto"/>
              </w:rPr>
            </w:pPr>
            <w:r w:rsidRPr="00D100B4">
              <w:rPr>
                <w:color w:val="auto"/>
              </w:rPr>
              <w:t>Criar Pergunta –</w:t>
            </w:r>
          </w:p>
          <w:p w14:paraId="0D27BBE6" w14:textId="2FF1ED65" w:rsidR="00741D02" w:rsidRPr="00D100B4" w:rsidRDefault="00741D02" w:rsidP="00741D02">
            <w:pPr>
              <w:pStyle w:val="Comentarios"/>
              <w:rPr>
                <w:color w:val="auto"/>
              </w:rPr>
            </w:pPr>
            <w:r w:rsidRPr="00D100B4">
              <w:rPr>
                <w:color w:val="auto"/>
              </w:rPr>
              <w:t>Insere uma nova dúvida no banco de dados.</w:t>
            </w:r>
          </w:p>
        </w:tc>
        <w:tc>
          <w:tcPr>
            <w:tcW w:w="2268" w:type="dxa"/>
          </w:tcPr>
          <w:p w14:paraId="486017A2" w14:textId="373095CF" w:rsidR="0040014D" w:rsidRPr="00D100B4" w:rsidRDefault="003F6F50" w:rsidP="00C9596A">
            <w:pPr>
              <w:pStyle w:val="Comentarios"/>
              <w:rPr>
                <w:i w:val="0"/>
                <w:color w:val="auto"/>
                <w:sz w:val="22"/>
              </w:rPr>
            </w:pPr>
            <w:r w:rsidRPr="00D100B4">
              <w:rPr>
                <w:i w:val="0"/>
                <w:color w:val="auto"/>
                <w:sz w:val="22"/>
              </w:rPr>
              <w:t>Essencial</w:t>
            </w:r>
          </w:p>
        </w:tc>
        <w:tc>
          <w:tcPr>
            <w:tcW w:w="1690" w:type="dxa"/>
          </w:tcPr>
          <w:p w14:paraId="29777AB8" w14:textId="07CD981D" w:rsidR="00741D02" w:rsidRPr="00D100B4" w:rsidRDefault="00741D02" w:rsidP="00C9596A">
            <w:pPr>
              <w:pStyle w:val="Comentarios"/>
              <w:rPr>
                <w:i w:val="0"/>
                <w:color w:val="auto"/>
                <w:sz w:val="22"/>
              </w:rPr>
            </w:pPr>
            <w:r w:rsidRPr="00D100B4">
              <w:rPr>
                <w:i w:val="0"/>
                <w:color w:val="auto"/>
                <w:sz w:val="22"/>
              </w:rPr>
              <w:t>-</w:t>
            </w:r>
          </w:p>
        </w:tc>
      </w:tr>
      <w:tr w:rsidR="00741D02" w:rsidRPr="00D100B4" w14:paraId="34A96847" w14:textId="77777777" w:rsidTr="00A60A67">
        <w:tc>
          <w:tcPr>
            <w:tcW w:w="2184" w:type="dxa"/>
          </w:tcPr>
          <w:p w14:paraId="1483E4BE" w14:textId="025259B1" w:rsidR="00741D02" w:rsidRPr="00D100B4" w:rsidRDefault="00741D02" w:rsidP="00A60A67">
            <w:pPr>
              <w:pStyle w:val="Comentarios"/>
              <w:jc w:val="left"/>
              <w:rPr>
                <w:bCs/>
                <w:i w:val="0"/>
                <w:color w:val="auto"/>
              </w:rPr>
            </w:pPr>
            <w:r w:rsidRPr="00D100B4">
              <w:rPr>
                <w:bCs/>
                <w:i w:val="0"/>
                <w:color w:val="auto"/>
              </w:rPr>
              <w:t>RF-</w:t>
            </w:r>
            <w:r w:rsidRPr="00D100B4">
              <w:rPr>
                <w:bCs/>
                <w:i w:val="0"/>
                <w:color w:val="auto"/>
              </w:rPr>
              <w:t>4</w:t>
            </w:r>
          </w:p>
        </w:tc>
        <w:tc>
          <w:tcPr>
            <w:tcW w:w="2919" w:type="dxa"/>
          </w:tcPr>
          <w:p w14:paraId="6F6E717A" w14:textId="77327A1C" w:rsidR="00741D02" w:rsidRPr="00D100B4" w:rsidRDefault="00741D02">
            <w:pPr>
              <w:pStyle w:val="Comentarios"/>
              <w:rPr>
                <w:color w:val="auto"/>
              </w:rPr>
            </w:pPr>
            <w:r w:rsidRPr="00D100B4">
              <w:rPr>
                <w:color w:val="auto"/>
              </w:rPr>
              <w:t xml:space="preserve">Consultar Pergunta – </w:t>
            </w:r>
          </w:p>
          <w:p w14:paraId="22EB1016" w14:textId="4FCE087C" w:rsidR="00741D02" w:rsidRPr="00D100B4" w:rsidRDefault="00741D02" w:rsidP="00741D02">
            <w:pPr>
              <w:pStyle w:val="Comentarios"/>
              <w:rPr>
                <w:color w:val="auto"/>
              </w:rPr>
            </w:pPr>
            <w:r w:rsidRPr="00D100B4">
              <w:rPr>
                <w:color w:val="auto"/>
              </w:rPr>
              <w:t>Mostra perguntas relacionadas ao filtro inserido</w:t>
            </w:r>
          </w:p>
        </w:tc>
        <w:tc>
          <w:tcPr>
            <w:tcW w:w="2268" w:type="dxa"/>
          </w:tcPr>
          <w:p w14:paraId="2ED4E546" w14:textId="5F59182B"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386C7AA2" w14:textId="151977F0" w:rsidR="00741D02" w:rsidRPr="00D100B4" w:rsidRDefault="00741D02" w:rsidP="00C9596A">
            <w:pPr>
              <w:pStyle w:val="Comentarios"/>
              <w:rPr>
                <w:i w:val="0"/>
                <w:color w:val="auto"/>
                <w:sz w:val="22"/>
              </w:rPr>
            </w:pPr>
            <w:r w:rsidRPr="00D100B4">
              <w:rPr>
                <w:i w:val="0"/>
                <w:color w:val="auto"/>
                <w:sz w:val="22"/>
              </w:rPr>
              <w:t>-</w:t>
            </w:r>
          </w:p>
        </w:tc>
      </w:tr>
      <w:tr w:rsidR="00741D02" w:rsidRPr="00D100B4" w14:paraId="2C5DA9ED" w14:textId="77777777" w:rsidTr="00A60A67">
        <w:tc>
          <w:tcPr>
            <w:tcW w:w="2184" w:type="dxa"/>
          </w:tcPr>
          <w:p w14:paraId="243FAABF" w14:textId="7B044197" w:rsidR="00741D02" w:rsidRPr="00D100B4" w:rsidRDefault="00741D02" w:rsidP="00A60A67">
            <w:pPr>
              <w:pStyle w:val="Comentarios"/>
              <w:jc w:val="left"/>
              <w:rPr>
                <w:bCs/>
                <w:i w:val="0"/>
                <w:color w:val="auto"/>
              </w:rPr>
            </w:pPr>
            <w:r w:rsidRPr="00D100B4">
              <w:rPr>
                <w:bCs/>
                <w:i w:val="0"/>
                <w:color w:val="auto"/>
              </w:rPr>
              <w:t>RF-</w:t>
            </w:r>
            <w:r w:rsidRPr="00D100B4">
              <w:rPr>
                <w:bCs/>
                <w:i w:val="0"/>
                <w:color w:val="auto"/>
              </w:rPr>
              <w:t>5</w:t>
            </w:r>
          </w:p>
        </w:tc>
        <w:tc>
          <w:tcPr>
            <w:tcW w:w="2919" w:type="dxa"/>
          </w:tcPr>
          <w:p w14:paraId="1A0F9AFF" w14:textId="7335ABC7" w:rsidR="00741D02" w:rsidRPr="00D100B4" w:rsidRDefault="00741D02" w:rsidP="00741D02">
            <w:pPr>
              <w:pStyle w:val="Comentarios"/>
              <w:rPr>
                <w:color w:val="auto"/>
              </w:rPr>
            </w:pPr>
            <w:r w:rsidRPr="00D100B4">
              <w:rPr>
                <w:color w:val="auto"/>
              </w:rPr>
              <w:t xml:space="preserve">Responder </w:t>
            </w:r>
            <w:r w:rsidR="003F6F50" w:rsidRPr="00D100B4">
              <w:rPr>
                <w:color w:val="auto"/>
              </w:rPr>
              <w:t>P</w:t>
            </w:r>
            <w:r w:rsidRPr="00D100B4">
              <w:rPr>
                <w:color w:val="auto"/>
              </w:rPr>
              <w:t>ergunta –</w:t>
            </w:r>
          </w:p>
          <w:p w14:paraId="39861FF4" w14:textId="63B9F164" w:rsidR="00741D02" w:rsidRPr="00D100B4" w:rsidRDefault="00741D02" w:rsidP="00741D02">
            <w:pPr>
              <w:pStyle w:val="Comentarios"/>
              <w:rPr>
                <w:color w:val="auto"/>
              </w:rPr>
            </w:pPr>
            <w:r w:rsidRPr="00D100B4">
              <w:rPr>
                <w:color w:val="auto"/>
              </w:rPr>
              <w:t>Insere uma resposta a uma das dúvidas.</w:t>
            </w:r>
          </w:p>
        </w:tc>
        <w:tc>
          <w:tcPr>
            <w:tcW w:w="2268" w:type="dxa"/>
          </w:tcPr>
          <w:p w14:paraId="6984A0D1" w14:textId="472B3484"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201A4F37" w14:textId="65CB9A6D" w:rsidR="00741D02" w:rsidRPr="00D100B4" w:rsidRDefault="00741D02" w:rsidP="00C9596A">
            <w:pPr>
              <w:pStyle w:val="Comentarios"/>
              <w:rPr>
                <w:i w:val="0"/>
                <w:color w:val="auto"/>
                <w:sz w:val="22"/>
              </w:rPr>
            </w:pPr>
            <w:r w:rsidRPr="00D100B4">
              <w:rPr>
                <w:i w:val="0"/>
                <w:color w:val="auto"/>
                <w:sz w:val="22"/>
              </w:rPr>
              <w:t>RF-</w:t>
            </w:r>
            <w:r w:rsidR="003F6F50" w:rsidRPr="00D100B4">
              <w:rPr>
                <w:i w:val="0"/>
                <w:color w:val="auto"/>
                <w:sz w:val="22"/>
              </w:rPr>
              <w:t xml:space="preserve"> </w:t>
            </w:r>
            <w:r w:rsidRPr="00D100B4">
              <w:rPr>
                <w:i w:val="0"/>
                <w:color w:val="auto"/>
                <w:sz w:val="22"/>
              </w:rPr>
              <w:t>4</w:t>
            </w:r>
          </w:p>
        </w:tc>
      </w:tr>
      <w:tr w:rsidR="00741D02" w:rsidRPr="00D100B4" w14:paraId="71813C3A" w14:textId="77777777" w:rsidTr="00A60A67">
        <w:tc>
          <w:tcPr>
            <w:tcW w:w="2184" w:type="dxa"/>
          </w:tcPr>
          <w:p w14:paraId="4D1D4F51" w14:textId="0061DDBC" w:rsidR="00741D02" w:rsidRPr="00D100B4" w:rsidRDefault="00741D02" w:rsidP="00A60A67">
            <w:pPr>
              <w:pStyle w:val="Comentarios"/>
              <w:jc w:val="left"/>
              <w:rPr>
                <w:bCs/>
                <w:i w:val="0"/>
                <w:color w:val="auto"/>
              </w:rPr>
            </w:pPr>
            <w:r w:rsidRPr="00D100B4">
              <w:rPr>
                <w:bCs/>
                <w:i w:val="0"/>
                <w:color w:val="auto"/>
              </w:rPr>
              <w:t>RF-</w:t>
            </w:r>
            <w:r w:rsidRPr="00D100B4">
              <w:rPr>
                <w:bCs/>
                <w:i w:val="0"/>
                <w:color w:val="auto"/>
              </w:rPr>
              <w:t>6</w:t>
            </w:r>
          </w:p>
        </w:tc>
        <w:tc>
          <w:tcPr>
            <w:tcW w:w="2919" w:type="dxa"/>
          </w:tcPr>
          <w:p w14:paraId="5EAF7C7C" w14:textId="1D20687A" w:rsidR="00741D02" w:rsidRPr="00D100B4" w:rsidRDefault="00741D02">
            <w:pPr>
              <w:pStyle w:val="Comentarios"/>
              <w:rPr>
                <w:color w:val="auto"/>
              </w:rPr>
            </w:pPr>
            <w:r w:rsidRPr="00D100B4">
              <w:rPr>
                <w:color w:val="auto"/>
              </w:rPr>
              <w:t xml:space="preserve">Reportar </w:t>
            </w:r>
            <w:r w:rsidR="003F6F50" w:rsidRPr="00D100B4">
              <w:rPr>
                <w:color w:val="auto"/>
              </w:rPr>
              <w:t>P</w:t>
            </w:r>
            <w:r w:rsidRPr="00D100B4">
              <w:rPr>
                <w:color w:val="auto"/>
              </w:rPr>
              <w:t>ergunta –</w:t>
            </w:r>
          </w:p>
          <w:p w14:paraId="7878BBE0" w14:textId="458E2568" w:rsidR="00741D02" w:rsidRPr="00D100B4" w:rsidRDefault="00741D02">
            <w:pPr>
              <w:pStyle w:val="Comentarios"/>
              <w:rPr>
                <w:color w:val="auto"/>
              </w:rPr>
            </w:pPr>
            <w:r w:rsidRPr="00D100B4">
              <w:rPr>
                <w:color w:val="auto"/>
              </w:rPr>
              <w:t>Insere sinalização de pergunta imprópria a uma pergunta</w:t>
            </w:r>
          </w:p>
        </w:tc>
        <w:tc>
          <w:tcPr>
            <w:tcW w:w="2268" w:type="dxa"/>
          </w:tcPr>
          <w:p w14:paraId="4ACC7E54" w14:textId="3E7A3A3D" w:rsidR="00741D02" w:rsidRPr="00D100B4" w:rsidRDefault="00741D02" w:rsidP="00C9596A">
            <w:pPr>
              <w:pStyle w:val="Comentarios"/>
              <w:rPr>
                <w:i w:val="0"/>
                <w:color w:val="auto"/>
                <w:sz w:val="22"/>
              </w:rPr>
            </w:pPr>
            <w:r w:rsidRPr="00D100B4">
              <w:rPr>
                <w:i w:val="0"/>
                <w:color w:val="auto"/>
                <w:sz w:val="22"/>
              </w:rPr>
              <w:t>Importante</w:t>
            </w:r>
          </w:p>
        </w:tc>
        <w:tc>
          <w:tcPr>
            <w:tcW w:w="1690" w:type="dxa"/>
          </w:tcPr>
          <w:p w14:paraId="22174365" w14:textId="2C8AD9A0" w:rsidR="00741D02" w:rsidRPr="00D100B4" w:rsidRDefault="00741D02" w:rsidP="00C9596A">
            <w:pPr>
              <w:pStyle w:val="Comentarios"/>
              <w:rPr>
                <w:i w:val="0"/>
                <w:color w:val="auto"/>
                <w:sz w:val="22"/>
              </w:rPr>
            </w:pPr>
            <w:r w:rsidRPr="00D100B4">
              <w:rPr>
                <w:i w:val="0"/>
                <w:color w:val="auto"/>
                <w:sz w:val="22"/>
              </w:rPr>
              <w:t>RF -</w:t>
            </w:r>
            <w:r w:rsidR="003F6F50" w:rsidRPr="00D100B4">
              <w:rPr>
                <w:i w:val="0"/>
                <w:color w:val="auto"/>
                <w:sz w:val="22"/>
              </w:rPr>
              <w:t xml:space="preserve"> </w:t>
            </w:r>
            <w:r w:rsidRPr="00D100B4">
              <w:rPr>
                <w:i w:val="0"/>
                <w:color w:val="auto"/>
                <w:sz w:val="22"/>
              </w:rPr>
              <w:t>4</w:t>
            </w:r>
          </w:p>
        </w:tc>
      </w:tr>
      <w:tr w:rsidR="00741D02" w:rsidRPr="00D100B4" w14:paraId="3D6F3570" w14:textId="77777777" w:rsidTr="00A60A67">
        <w:tc>
          <w:tcPr>
            <w:tcW w:w="2184" w:type="dxa"/>
          </w:tcPr>
          <w:p w14:paraId="149DC4D7" w14:textId="0D478C59" w:rsidR="00741D02" w:rsidRPr="00D100B4" w:rsidRDefault="00741D02" w:rsidP="00A60A67">
            <w:pPr>
              <w:pStyle w:val="Comentarios"/>
              <w:jc w:val="left"/>
              <w:rPr>
                <w:bCs/>
                <w:i w:val="0"/>
                <w:color w:val="auto"/>
              </w:rPr>
            </w:pPr>
            <w:r w:rsidRPr="00D100B4">
              <w:rPr>
                <w:bCs/>
                <w:i w:val="0"/>
                <w:color w:val="auto"/>
              </w:rPr>
              <w:t>RF-</w:t>
            </w:r>
            <w:r w:rsidRPr="00D100B4">
              <w:rPr>
                <w:bCs/>
                <w:i w:val="0"/>
                <w:color w:val="auto"/>
              </w:rPr>
              <w:t>7</w:t>
            </w:r>
          </w:p>
        </w:tc>
        <w:tc>
          <w:tcPr>
            <w:tcW w:w="2919" w:type="dxa"/>
          </w:tcPr>
          <w:p w14:paraId="6D0BDF83" w14:textId="7D5AEAB5" w:rsidR="00741D02" w:rsidRPr="00D100B4" w:rsidRDefault="003F6F50">
            <w:pPr>
              <w:pStyle w:val="Comentarios"/>
              <w:rPr>
                <w:color w:val="auto"/>
              </w:rPr>
            </w:pPr>
            <w:r w:rsidRPr="00D100B4">
              <w:rPr>
                <w:color w:val="auto"/>
              </w:rPr>
              <w:t xml:space="preserve">Avaliar Pergunta – </w:t>
            </w:r>
          </w:p>
          <w:p w14:paraId="039538B0" w14:textId="4EAAECDD" w:rsidR="003F6F50" w:rsidRPr="00D100B4" w:rsidRDefault="003F6F50">
            <w:pPr>
              <w:pStyle w:val="Comentarios"/>
              <w:rPr>
                <w:color w:val="auto"/>
              </w:rPr>
            </w:pPr>
            <w:r w:rsidRPr="00D100B4">
              <w:rPr>
                <w:color w:val="auto"/>
              </w:rPr>
              <w:t>Avalia qualidade e relevância da pergunta (0-5)</w:t>
            </w:r>
          </w:p>
        </w:tc>
        <w:tc>
          <w:tcPr>
            <w:tcW w:w="2268" w:type="dxa"/>
          </w:tcPr>
          <w:p w14:paraId="0EAC5D7B" w14:textId="73C295CC" w:rsidR="00741D02" w:rsidRPr="00D100B4" w:rsidRDefault="003F6F50" w:rsidP="00C9596A">
            <w:pPr>
              <w:pStyle w:val="Comentarios"/>
              <w:rPr>
                <w:i w:val="0"/>
                <w:color w:val="auto"/>
                <w:sz w:val="22"/>
              </w:rPr>
            </w:pPr>
            <w:r w:rsidRPr="00D100B4">
              <w:rPr>
                <w:i w:val="0"/>
                <w:color w:val="auto"/>
                <w:sz w:val="22"/>
              </w:rPr>
              <w:t>Desejável</w:t>
            </w:r>
          </w:p>
        </w:tc>
        <w:tc>
          <w:tcPr>
            <w:tcW w:w="1690" w:type="dxa"/>
          </w:tcPr>
          <w:p w14:paraId="058AEB3D" w14:textId="51225104" w:rsidR="00741D02" w:rsidRPr="00D100B4" w:rsidRDefault="003F6F50" w:rsidP="00C9596A">
            <w:pPr>
              <w:pStyle w:val="Comentarios"/>
              <w:rPr>
                <w:i w:val="0"/>
                <w:color w:val="auto"/>
                <w:sz w:val="22"/>
              </w:rPr>
            </w:pPr>
            <w:r w:rsidRPr="00D100B4">
              <w:rPr>
                <w:i w:val="0"/>
                <w:color w:val="auto"/>
                <w:sz w:val="22"/>
              </w:rPr>
              <w:t>RF – 4</w:t>
            </w:r>
          </w:p>
        </w:tc>
      </w:tr>
      <w:tr w:rsidR="00741D02" w:rsidRPr="00D100B4" w14:paraId="54A8E923" w14:textId="77777777" w:rsidTr="00A60A67">
        <w:tc>
          <w:tcPr>
            <w:tcW w:w="2184" w:type="dxa"/>
          </w:tcPr>
          <w:p w14:paraId="70207903" w14:textId="126AA380" w:rsidR="00741D02" w:rsidRPr="00D100B4" w:rsidRDefault="00741D02" w:rsidP="00A60A67">
            <w:pPr>
              <w:pStyle w:val="Comentarios"/>
              <w:jc w:val="left"/>
              <w:rPr>
                <w:bCs/>
                <w:i w:val="0"/>
                <w:color w:val="auto"/>
              </w:rPr>
            </w:pPr>
            <w:r w:rsidRPr="00D100B4">
              <w:rPr>
                <w:bCs/>
                <w:i w:val="0"/>
                <w:color w:val="auto"/>
              </w:rPr>
              <w:t>RF-</w:t>
            </w:r>
            <w:r w:rsidRPr="00D100B4">
              <w:rPr>
                <w:bCs/>
                <w:i w:val="0"/>
                <w:color w:val="auto"/>
              </w:rPr>
              <w:t>8</w:t>
            </w:r>
          </w:p>
        </w:tc>
        <w:tc>
          <w:tcPr>
            <w:tcW w:w="2919" w:type="dxa"/>
          </w:tcPr>
          <w:p w14:paraId="4EF0367E" w14:textId="69116BEA" w:rsidR="00741D02" w:rsidRPr="00D100B4" w:rsidRDefault="003F6F50">
            <w:pPr>
              <w:pStyle w:val="Comentarios"/>
              <w:rPr>
                <w:color w:val="auto"/>
              </w:rPr>
            </w:pPr>
            <w:r w:rsidRPr="00D100B4">
              <w:rPr>
                <w:color w:val="auto"/>
              </w:rPr>
              <w:t>Avaliar Resposta –</w:t>
            </w:r>
          </w:p>
          <w:p w14:paraId="28CF4F31" w14:textId="13761A44" w:rsidR="003F6F50" w:rsidRPr="00D100B4" w:rsidRDefault="003F6F50">
            <w:pPr>
              <w:pStyle w:val="Comentarios"/>
              <w:rPr>
                <w:color w:val="auto"/>
              </w:rPr>
            </w:pPr>
            <w:r w:rsidRPr="00D100B4">
              <w:rPr>
                <w:color w:val="auto"/>
              </w:rPr>
              <w:t>Avalia qualidade e relevância da resposta (0-5)</w:t>
            </w:r>
          </w:p>
        </w:tc>
        <w:tc>
          <w:tcPr>
            <w:tcW w:w="2268" w:type="dxa"/>
          </w:tcPr>
          <w:p w14:paraId="341DE23E" w14:textId="22B821E0" w:rsidR="00741D02" w:rsidRPr="00D100B4" w:rsidRDefault="004A1D72" w:rsidP="00C9596A">
            <w:pPr>
              <w:pStyle w:val="Comentarios"/>
              <w:rPr>
                <w:i w:val="0"/>
                <w:color w:val="auto"/>
                <w:sz w:val="22"/>
              </w:rPr>
            </w:pPr>
            <w:r w:rsidRPr="00D100B4">
              <w:rPr>
                <w:i w:val="0"/>
                <w:color w:val="auto"/>
                <w:sz w:val="22"/>
              </w:rPr>
              <w:t>Importante</w:t>
            </w:r>
          </w:p>
        </w:tc>
        <w:tc>
          <w:tcPr>
            <w:tcW w:w="1690" w:type="dxa"/>
          </w:tcPr>
          <w:p w14:paraId="797D3D63" w14:textId="38624649" w:rsidR="00741D02" w:rsidRPr="00D100B4" w:rsidRDefault="003F6F50" w:rsidP="00C9596A">
            <w:pPr>
              <w:pStyle w:val="Comentarios"/>
              <w:rPr>
                <w:i w:val="0"/>
                <w:color w:val="auto"/>
                <w:sz w:val="22"/>
              </w:rPr>
            </w:pPr>
            <w:r w:rsidRPr="00D100B4">
              <w:rPr>
                <w:i w:val="0"/>
                <w:color w:val="auto"/>
                <w:sz w:val="22"/>
              </w:rPr>
              <w:t>RF - 4</w:t>
            </w:r>
          </w:p>
        </w:tc>
      </w:tr>
      <w:tr w:rsidR="003F6F50" w:rsidRPr="00D100B4" w14:paraId="1B2BC46E" w14:textId="77777777" w:rsidTr="00A60A67">
        <w:tc>
          <w:tcPr>
            <w:tcW w:w="2184" w:type="dxa"/>
          </w:tcPr>
          <w:p w14:paraId="110B31BC" w14:textId="5968808E" w:rsidR="003F6F50" w:rsidRPr="00D100B4" w:rsidRDefault="003F6F50" w:rsidP="00A60A67">
            <w:pPr>
              <w:pStyle w:val="Comentarios"/>
              <w:jc w:val="left"/>
              <w:rPr>
                <w:bCs/>
                <w:i w:val="0"/>
                <w:color w:val="auto"/>
              </w:rPr>
            </w:pPr>
            <w:r w:rsidRPr="00D100B4">
              <w:rPr>
                <w:bCs/>
                <w:i w:val="0"/>
                <w:color w:val="auto"/>
              </w:rPr>
              <w:t>RF-9</w:t>
            </w:r>
          </w:p>
        </w:tc>
        <w:tc>
          <w:tcPr>
            <w:tcW w:w="2919" w:type="dxa"/>
          </w:tcPr>
          <w:p w14:paraId="605A6B40" w14:textId="3C9585C3" w:rsidR="003F6F50" w:rsidRPr="00D100B4" w:rsidRDefault="003F6F50">
            <w:pPr>
              <w:pStyle w:val="Comentarios"/>
              <w:rPr>
                <w:color w:val="auto"/>
              </w:rPr>
            </w:pPr>
            <w:r w:rsidRPr="00D100B4">
              <w:rPr>
                <w:color w:val="auto"/>
              </w:rPr>
              <w:t xml:space="preserve">Consultar Categoria – </w:t>
            </w:r>
          </w:p>
          <w:p w14:paraId="757FA44E" w14:textId="4F3955F7" w:rsidR="003F6F50" w:rsidRPr="00D100B4" w:rsidRDefault="003F6F50">
            <w:pPr>
              <w:pStyle w:val="Comentarios"/>
              <w:rPr>
                <w:color w:val="auto"/>
              </w:rPr>
            </w:pPr>
            <w:r w:rsidRPr="00D100B4">
              <w:rPr>
                <w:color w:val="auto"/>
              </w:rPr>
              <w:t>Mostra categorias relacionadas ao filtro inserido</w:t>
            </w:r>
          </w:p>
        </w:tc>
        <w:tc>
          <w:tcPr>
            <w:tcW w:w="2268" w:type="dxa"/>
          </w:tcPr>
          <w:p w14:paraId="3CCF2837" w14:textId="65A3D38C" w:rsidR="003F6F50" w:rsidRPr="00D100B4" w:rsidRDefault="003F6F50" w:rsidP="00C9596A">
            <w:pPr>
              <w:pStyle w:val="Comentarios"/>
              <w:rPr>
                <w:i w:val="0"/>
                <w:color w:val="auto"/>
                <w:sz w:val="22"/>
              </w:rPr>
            </w:pPr>
            <w:r w:rsidRPr="00D100B4">
              <w:rPr>
                <w:i w:val="0"/>
                <w:color w:val="auto"/>
                <w:sz w:val="22"/>
              </w:rPr>
              <w:t>Essencial</w:t>
            </w:r>
          </w:p>
        </w:tc>
        <w:tc>
          <w:tcPr>
            <w:tcW w:w="1690" w:type="dxa"/>
          </w:tcPr>
          <w:p w14:paraId="7246A4C3" w14:textId="58F79480" w:rsidR="003F6F50" w:rsidRPr="00D100B4" w:rsidRDefault="003F6F50" w:rsidP="00C9596A">
            <w:pPr>
              <w:pStyle w:val="Comentarios"/>
              <w:rPr>
                <w:i w:val="0"/>
                <w:color w:val="auto"/>
                <w:sz w:val="22"/>
              </w:rPr>
            </w:pPr>
            <w:r w:rsidRPr="00D100B4">
              <w:rPr>
                <w:i w:val="0"/>
                <w:color w:val="auto"/>
                <w:sz w:val="22"/>
              </w:rPr>
              <w:t>-</w:t>
            </w:r>
          </w:p>
        </w:tc>
      </w:tr>
      <w:tr w:rsidR="00D100B4" w:rsidRPr="00D100B4" w14:paraId="7FB25F09" w14:textId="77777777" w:rsidTr="00A60A67">
        <w:tc>
          <w:tcPr>
            <w:tcW w:w="2184" w:type="dxa"/>
          </w:tcPr>
          <w:p w14:paraId="56C057C0" w14:textId="07D16E5D" w:rsidR="00741D02" w:rsidRPr="00D100B4" w:rsidRDefault="00741D02" w:rsidP="003F6F50">
            <w:pPr>
              <w:pStyle w:val="Comentarios"/>
              <w:jc w:val="left"/>
              <w:rPr>
                <w:bCs/>
                <w:i w:val="0"/>
                <w:color w:val="auto"/>
              </w:rPr>
            </w:pPr>
            <w:r w:rsidRPr="00D100B4">
              <w:rPr>
                <w:bCs/>
                <w:i w:val="0"/>
                <w:color w:val="auto"/>
              </w:rPr>
              <w:t>RF-</w:t>
            </w:r>
            <w:r w:rsidR="003F6F50" w:rsidRPr="00D100B4">
              <w:rPr>
                <w:bCs/>
                <w:i w:val="0"/>
                <w:color w:val="auto"/>
              </w:rPr>
              <w:t>10</w:t>
            </w:r>
          </w:p>
        </w:tc>
        <w:tc>
          <w:tcPr>
            <w:tcW w:w="2919" w:type="dxa"/>
          </w:tcPr>
          <w:p w14:paraId="2D2F4313" w14:textId="7B1E11CB" w:rsidR="00741D02" w:rsidRPr="00D100B4" w:rsidRDefault="003F6F50">
            <w:pPr>
              <w:pStyle w:val="Comentarios"/>
              <w:rPr>
                <w:color w:val="auto"/>
              </w:rPr>
            </w:pPr>
            <w:r w:rsidRPr="00D100B4">
              <w:rPr>
                <w:color w:val="auto"/>
              </w:rPr>
              <w:t xml:space="preserve">Criar Categoria – </w:t>
            </w:r>
          </w:p>
          <w:p w14:paraId="2BF33CFD" w14:textId="4B9D9F51" w:rsidR="003F6F50" w:rsidRPr="00D100B4" w:rsidRDefault="003F6F50">
            <w:pPr>
              <w:pStyle w:val="Comentarios"/>
              <w:rPr>
                <w:color w:val="auto"/>
              </w:rPr>
            </w:pPr>
            <w:r w:rsidRPr="00D100B4">
              <w:rPr>
                <w:color w:val="auto"/>
              </w:rPr>
              <w:t>Insere uma nova categoria no banco</w:t>
            </w:r>
          </w:p>
        </w:tc>
        <w:tc>
          <w:tcPr>
            <w:tcW w:w="2268" w:type="dxa"/>
          </w:tcPr>
          <w:p w14:paraId="2D778064" w14:textId="3F1E8259"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5C8544EF" w14:textId="15CAF486" w:rsidR="00741D02" w:rsidRPr="00D100B4" w:rsidRDefault="003F6F50" w:rsidP="003F6F50">
            <w:pPr>
              <w:pStyle w:val="Comentarios"/>
              <w:rPr>
                <w:i w:val="0"/>
                <w:color w:val="auto"/>
                <w:sz w:val="22"/>
              </w:rPr>
            </w:pPr>
            <w:r w:rsidRPr="00D100B4">
              <w:rPr>
                <w:i w:val="0"/>
                <w:color w:val="auto"/>
                <w:sz w:val="22"/>
              </w:rPr>
              <w:t>RF–3 / RF-9</w:t>
            </w:r>
          </w:p>
        </w:tc>
      </w:tr>
      <w:tr w:rsidR="00741D02" w:rsidRPr="00D100B4" w14:paraId="446F5B66" w14:textId="77777777" w:rsidTr="00A60A67">
        <w:tc>
          <w:tcPr>
            <w:tcW w:w="2184" w:type="dxa"/>
          </w:tcPr>
          <w:p w14:paraId="5A15A8B1" w14:textId="2E93A1BB" w:rsidR="00741D02" w:rsidRPr="00D100B4" w:rsidRDefault="00741D02" w:rsidP="00A60A67">
            <w:pPr>
              <w:pStyle w:val="Comentarios"/>
              <w:jc w:val="left"/>
              <w:rPr>
                <w:bCs/>
                <w:i w:val="0"/>
                <w:color w:val="auto"/>
              </w:rPr>
            </w:pPr>
            <w:r w:rsidRPr="00D100B4">
              <w:rPr>
                <w:bCs/>
                <w:i w:val="0"/>
                <w:color w:val="auto"/>
              </w:rPr>
              <w:t>RF-</w:t>
            </w:r>
            <w:r w:rsidR="003F6F50" w:rsidRPr="00D100B4">
              <w:rPr>
                <w:bCs/>
                <w:i w:val="0"/>
                <w:color w:val="auto"/>
              </w:rPr>
              <w:t>11</w:t>
            </w:r>
          </w:p>
        </w:tc>
        <w:tc>
          <w:tcPr>
            <w:tcW w:w="2919" w:type="dxa"/>
          </w:tcPr>
          <w:p w14:paraId="2D08C8E5" w14:textId="7EFBC7F8" w:rsidR="00741D02" w:rsidRPr="00D100B4" w:rsidRDefault="003F6F50">
            <w:pPr>
              <w:pStyle w:val="Comentarios"/>
              <w:rPr>
                <w:color w:val="auto"/>
              </w:rPr>
            </w:pPr>
            <w:r w:rsidRPr="00D100B4">
              <w:rPr>
                <w:color w:val="auto"/>
              </w:rPr>
              <w:t xml:space="preserve">Reportar Categoria – </w:t>
            </w:r>
          </w:p>
          <w:p w14:paraId="0BF56AC4" w14:textId="2D0F09F8" w:rsidR="003F6F50" w:rsidRPr="00D100B4" w:rsidRDefault="003F6F50" w:rsidP="003F6F50">
            <w:pPr>
              <w:pStyle w:val="Comentarios"/>
              <w:rPr>
                <w:color w:val="auto"/>
              </w:rPr>
            </w:pPr>
            <w:r w:rsidRPr="00D100B4">
              <w:rPr>
                <w:color w:val="auto"/>
              </w:rPr>
              <w:t>Insere sinalizaç</w:t>
            </w:r>
            <w:r w:rsidRPr="00D100B4">
              <w:rPr>
                <w:color w:val="auto"/>
              </w:rPr>
              <w:t xml:space="preserve">ão de categoria </w:t>
            </w:r>
            <w:r w:rsidRPr="00D100B4">
              <w:rPr>
                <w:color w:val="auto"/>
              </w:rPr>
              <w:t>impr</w:t>
            </w:r>
            <w:r w:rsidRPr="00D100B4">
              <w:rPr>
                <w:color w:val="auto"/>
              </w:rPr>
              <w:t>ópria a uma categoria</w:t>
            </w:r>
          </w:p>
        </w:tc>
        <w:tc>
          <w:tcPr>
            <w:tcW w:w="2268" w:type="dxa"/>
          </w:tcPr>
          <w:p w14:paraId="610D9A39" w14:textId="70791120" w:rsidR="00741D02" w:rsidRPr="00D100B4" w:rsidRDefault="003F6F50" w:rsidP="00C9596A">
            <w:pPr>
              <w:pStyle w:val="Comentarios"/>
              <w:rPr>
                <w:i w:val="0"/>
                <w:color w:val="auto"/>
                <w:sz w:val="22"/>
              </w:rPr>
            </w:pPr>
            <w:r w:rsidRPr="00D100B4">
              <w:rPr>
                <w:i w:val="0"/>
                <w:color w:val="auto"/>
                <w:sz w:val="22"/>
              </w:rPr>
              <w:t>Desejável</w:t>
            </w:r>
          </w:p>
        </w:tc>
        <w:tc>
          <w:tcPr>
            <w:tcW w:w="1690" w:type="dxa"/>
          </w:tcPr>
          <w:p w14:paraId="61E25F50" w14:textId="34FE3DCF" w:rsidR="00741D02" w:rsidRPr="00D100B4" w:rsidRDefault="003F6F50" w:rsidP="00C9596A">
            <w:pPr>
              <w:pStyle w:val="Comentarios"/>
              <w:rPr>
                <w:i w:val="0"/>
                <w:color w:val="auto"/>
                <w:sz w:val="22"/>
              </w:rPr>
            </w:pPr>
            <w:r w:rsidRPr="00D100B4">
              <w:rPr>
                <w:i w:val="0"/>
                <w:color w:val="auto"/>
                <w:sz w:val="22"/>
              </w:rPr>
              <w:t>RF-9</w:t>
            </w:r>
          </w:p>
        </w:tc>
      </w:tr>
      <w:tr w:rsidR="00741D02" w:rsidRPr="00D100B4" w14:paraId="53B5F0D5" w14:textId="77777777" w:rsidTr="00A60A67">
        <w:tc>
          <w:tcPr>
            <w:tcW w:w="2184" w:type="dxa"/>
          </w:tcPr>
          <w:p w14:paraId="44155CDF" w14:textId="450FBD3A" w:rsidR="00741D02" w:rsidRPr="00D100B4" w:rsidRDefault="00741D02" w:rsidP="00A60A67">
            <w:pPr>
              <w:pStyle w:val="Comentarios"/>
              <w:jc w:val="left"/>
              <w:rPr>
                <w:bCs/>
                <w:i w:val="0"/>
                <w:color w:val="auto"/>
              </w:rPr>
            </w:pPr>
            <w:r w:rsidRPr="00D100B4">
              <w:rPr>
                <w:bCs/>
                <w:i w:val="0"/>
                <w:color w:val="auto"/>
              </w:rPr>
              <w:t>RF-</w:t>
            </w:r>
            <w:r w:rsidR="003F6F50" w:rsidRPr="00D100B4">
              <w:rPr>
                <w:bCs/>
                <w:i w:val="0"/>
                <w:color w:val="auto"/>
              </w:rPr>
              <w:t>12</w:t>
            </w:r>
          </w:p>
        </w:tc>
        <w:tc>
          <w:tcPr>
            <w:tcW w:w="2919" w:type="dxa"/>
          </w:tcPr>
          <w:p w14:paraId="5859147C" w14:textId="5D8FF2D4" w:rsidR="00741D02" w:rsidRPr="00D100B4" w:rsidRDefault="003F6F50">
            <w:pPr>
              <w:pStyle w:val="Comentarios"/>
              <w:rPr>
                <w:color w:val="auto"/>
              </w:rPr>
            </w:pPr>
            <w:r w:rsidRPr="00D100B4">
              <w:rPr>
                <w:color w:val="auto"/>
              </w:rPr>
              <w:t xml:space="preserve">Consultar Grupo – </w:t>
            </w:r>
          </w:p>
          <w:p w14:paraId="0298C05D" w14:textId="40C06817" w:rsidR="003F6F50" w:rsidRPr="00D100B4" w:rsidRDefault="003F6F50" w:rsidP="003F6F50">
            <w:pPr>
              <w:pStyle w:val="Comentarios"/>
              <w:rPr>
                <w:color w:val="auto"/>
              </w:rPr>
            </w:pPr>
            <w:r w:rsidRPr="00D100B4">
              <w:rPr>
                <w:color w:val="auto"/>
              </w:rPr>
              <w:t xml:space="preserve">Mostra </w:t>
            </w:r>
            <w:r w:rsidRPr="00D100B4">
              <w:rPr>
                <w:color w:val="auto"/>
              </w:rPr>
              <w:t>grupos</w:t>
            </w:r>
            <w:r w:rsidRPr="00D100B4">
              <w:rPr>
                <w:color w:val="auto"/>
              </w:rPr>
              <w:t xml:space="preserve"> relacionad</w:t>
            </w:r>
            <w:r w:rsidRPr="00D100B4">
              <w:rPr>
                <w:color w:val="auto"/>
              </w:rPr>
              <w:t>o</w:t>
            </w:r>
            <w:r w:rsidRPr="00D100B4">
              <w:rPr>
                <w:color w:val="auto"/>
              </w:rPr>
              <w:t>s ao filtro inserido</w:t>
            </w:r>
          </w:p>
        </w:tc>
        <w:tc>
          <w:tcPr>
            <w:tcW w:w="2268" w:type="dxa"/>
          </w:tcPr>
          <w:p w14:paraId="39187219" w14:textId="69CD29D8"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79DDF968" w14:textId="64E79B52" w:rsidR="00741D02" w:rsidRPr="00D100B4" w:rsidRDefault="003F6F50" w:rsidP="00C9596A">
            <w:pPr>
              <w:pStyle w:val="Comentarios"/>
              <w:rPr>
                <w:i w:val="0"/>
                <w:color w:val="auto"/>
                <w:sz w:val="22"/>
              </w:rPr>
            </w:pPr>
            <w:r w:rsidRPr="00D100B4">
              <w:rPr>
                <w:i w:val="0"/>
                <w:color w:val="auto"/>
                <w:sz w:val="22"/>
              </w:rPr>
              <w:t>-</w:t>
            </w:r>
          </w:p>
        </w:tc>
      </w:tr>
      <w:tr w:rsidR="00741D02" w:rsidRPr="00D100B4" w14:paraId="20F16883" w14:textId="77777777" w:rsidTr="00A60A67">
        <w:tc>
          <w:tcPr>
            <w:tcW w:w="2184" w:type="dxa"/>
          </w:tcPr>
          <w:p w14:paraId="5682357D" w14:textId="133F869A" w:rsidR="00741D02" w:rsidRPr="00D100B4" w:rsidRDefault="00741D02" w:rsidP="00A60A67">
            <w:pPr>
              <w:pStyle w:val="Comentarios"/>
              <w:jc w:val="left"/>
              <w:rPr>
                <w:bCs/>
                <w:i w:val="0"/>
                <w:color w:val="auto"/>
              </w:rPr>
            </w:pPr>
            <w:r w:rsidRPr="00D100B4">
              <w:rPr>
                <w:bCs/>
                <w:i w:val="0"/>
                <w:color w:val="auto"/>
              </w:rPr>
              <w:t>RF-</w:t>
            </w:r>
            <w:r w:rsidR="004A1D72" w:rsidRPr="00D100B4">
              <w:rPr>
                <w:bCs/>
                <w:i w:val="0"/>
                <w:color w:val="auto"/>
              </w:rPr>
              <w:t>13</w:t>
            </w:r>
          </w:p>
        </w:tc>
        <w:tc>
          <w:tcPr>
            <w:tcW w:w="2919" w:type="dxa"/>
          </w:tcPr>
          <w:p w14:paraId="243E9074" w14:textId="7C4AF171" w:rsidR="00741D02" w:rsidRPr="00D100B4" w:rsidRDefault="003F6F50">
            <w:pPr>
              <w:pStyle w:val="Comentarios"/>
              <w:rPr>
                <w:color w:val="auto"/>
              </w:rPr>
            </w:pPr>
            <w:r w:rsidRPr="00D100B4">
              <w:rPr>
                <w:color w:val="auto"/>
              </w:rPr>
              <w:t>Criar Grupo –</w:t>
            </w:r>
          </w:p>
          <w:p w14:paraId="5C4AF2F2" w14:textId="65F110C8" w:rsidR="003F6F50" w:rsidRPr="00D100B4" w:rsidRDefault="003F6F50">
            <w:pPr>
              <w:pStyle w:val="Comentarios"/>
              <w:rPr>
                <w:color w:val="auto"/>
              </w:rPr>
            </w:pPr>
            <w:r w:rsidRPr="00D100B4">
              <w:rPr>
                <w:color w:val="auto"/>
              </w:rPr>
              <w:t>Insere um novo grupo no banco</w:t>
            </w:r>
          </w:p>
        </w:tc>
        <w:tc>
          <w:tcPr>
            <w:tcW w:w="2268" w:type="dxa"/>
          </w:tcPr>
          <w:p w14:paraId="42571564" w14:textId="7ECB2FE3"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21DC7140" w14:textId="306603B6" w:rsidR="00741D02" w:rsidRPr="00D100B4" w:rsidRDefault="003F6F50" w:rsidP="00C9596A">
            <w:pPr>
              <w:pStyle w:val="Comentarios"/>
              <w:rPr>
                <w:i w:val="0"/>
                <w:color w:val="auto"/>
                <w:sz w:val="22"/>
              </w:rPr>
            </w:pPr>
            <w:r w:rsidRPr="00D100B4">
              <w:rPr>
                <w:i w:val="0"/>
                <w:color w:val="auto"/>
                <w:sz w:val="22"/>
              </w:rPr>
              <w:t>-</w:t>
            </w:r>
          </w:p>
        </w:tc>
      </w:tr>
      <w:tr w:rsidR="00741D02" w:rsidRPr="00D100B4" w14:paraId="348BA8F7" w14:textId="77777777" w:rsidTr="00A60A67">
        <w:tc>
          <w:tcPr>
            <w:tcW w:w="2184" w:type="dxa"/>
          </w:tcPr>
          <w:p w14:paraId="48F4F1F4" w14:textId="2451B026" w:rsidR="00741D02" w:rsidRPr="00D100B4" w:rsidRDefault="00741D02" w:rsidP="00A60A67">
            <w:pPr>
              <w:pStyle w:val="Comentarios"/>
              <w:jc w:val="left"/>
              <w:rPr>
                <w:bCs/>
                <w:i w:val="0"/>
                <w:color w:val="auto"/>
              </w:rPr>
            </w:pPr>
            <w:r w:rsidRPr="00D100B4">
              <w:rPr>
                <w:bCs/>
                <w:i w:val="0"/>
                <w:color w:val="auto"/>
              </w:rPr>
              <w:t>RF-</w:t>
            </w:r>
            <w:r w:rsidR="004A1D72" w:rsidRPr="00D100B4">
              <w:rPr>
                <w:bCs/>
                <w:i w:val="0"/>
                <w:color w:val="auto"/>
              </w:rPr>
              <w:t>14</w:t>
            </w:r>
          </w:p>
        </w:tc>
        <w:tc>
          <w:tcPr>
            <w:tcW w:w="2919" w:type="dxa"/>
          </w:tcPr>
          <w:p w14:paraId="54A93049" w14:textId="52D1D457" w:rsidR="00741D02" w:rsidRPr="00D100B4" w:rsidRDefault="003F6F50">
            <w:pPr>
              <w:pStyle w:val="Comentarios"/>
              <w:rPr>
                <w:color w:val="auto"/>
              </w:rPr>
            </w:pPr>
            <w:r w:rsidRPr="00D100B4">
              <w:rPr>
                <w:color w:val="auto"/>
              </w:rPr>
              <w:t>Participar do Grupo –</w:t>
            </w:r>
          </w:p>
          <w:p w14:paraId="77F2EBA3" w14:textId="6C12A86C" w:rsidR="003F6F50" w:rsidRPr="00D100B4" w:rsidRDefault="003F6F50">
            <w:pPr>
              <w:pStyle w:val="Comentarios"/>
              <w:rPr>
                <w:color w:val="auto"/>
              </w:rPr>
            </w:pPr>
            <w:r w:rsidRPr="00D100B4">
              <w:rPr>
                <w:color w:val="auto"/>
              </w:rPr>
              <w:t>Insere um usuário no grupo selecionado</w:t>
            </w:r>
          </w:p>
        </w:tc>
        <w:tc>
          <w:tcPr>
            <w:tcW w:w="2268" w:type="dxa"/>
          </w:tcPr>
          <w:p w14:paraId="3D46CFCA" w14:textId="53F9114C" w:rsidR="00741D02" w:rsidRPr="00D100B4" w:rsidRDefault="00741D02" w:rsidP="00C9596A">
            <w:pPr>
              <w:pStyle w:val="Comentarios"/>
              <w:rPr>
                <w:i w:val="0"/>
                <w:color w:val="auto"/>
                <w:sz w:val="22"/>
              </w:rPr>
            </w:pPr>
            <w:r w:rsidRPr="00D100B4">
              <w:rPr>
                <w:i w:val="0"/>
                <w:color w:val="auto"/>
                <w:sz w:val="22"/>
              </w:rPr>
              <w:t>Essencial</w:t>
            </w:r>
          </w:p>
        </w:tc>
        <w:tc>
          <w:tcPr>
            <w:tcW w:w="1690" w:type="dxa"/>
          </w:tcPr>
          <w:p w14:paraId="609E50B9" w14:textId="684EE6A4" w:rsidR="00741D02" w:rsidRPr="00D100B4" w:rsidRDefault="004A1D72" w:rsidP="00C9596A">
            <w:pPr>
              <w:pStyle w:val="Comentarios"/>
              <w:rPr>
                <w:i w:val="0"/>
                <w:color w:val="auto"/>
                <w:sz w:val="22"/>
              </w:rPr>
            </w:pPr>
            <w:r w:rsidRPr="00D100B4">
              <w:rPr>
                <w:i w:val="0"/>
                <w:color w:val="auto"/>
                <w:sz w:val="22"/>
              </w:rPr>
              <w:t>RF-12</w:t>
            </w:r>
          </w:p>
        </w:tc>
      </w:tr>
      <w:bookmarkEnd w:id="41"/>
    </w:tbl>
    <w:p w14:paraId="749F8A10" w14:textId="79AE522F" w:rsidR="00B7181F" w:rsidRPr="00A60A67" w:rsidRDefault="00B7181F">
      <w:pPr>
        <w:pStyle w:val="Corpodetexto"/>
        <w:rPr>
          <w:color w:val="FF0000"/>
          <w:lang w:val="pt-BR"/>
        </w:rPr>
      </w:pPr>
    </w:p>
    <w:p w14:paraId="27807E47" w14:textId="5092B6C2" w:rsidR="00B7181F" w:rsidRPr="00A60A67" w:rsidRDefault="00805172" w:rsidP="00805172">
      <w:pPr>
        <w:pStyle w:val="Ttulo2"/>
        <w:numPr>
          <w:ilvl w:val="1"/>
          <w:numId w:val="1"/>
        </w:numPr>
        <w:ind w:left="431" w:hanging="431"/>
        <w:rPr>
          <w:lang w:val="pt-BR"/>
        </w:rPr>
      </w:pPr>
      <w:bookmarkStart w:id="42" w:name="_Toc29264766"/>
      <w:bookmarkStart w:id="43" w:name="_Toc31701072"/>
      <w:bookmarkStart w:id="44" w:name="_Toc32203833"/>
      <w:bookmarkStart w:id="45" w:name="_Toc271386877"/>
      <w:r w:rsidRPr="00A60A67">
        <w:rPr>
          <w:lang w:val="pt-BR"/>
        </w:rPr>
        <w:t>Premissas e Restrições</w:t>
      </w:r>
      <w:bookmarkEnd w:id="42"/>
      <w:bookmarkEnd w:id="43"/>
      <w:bookmarkEnd w:id="44"/>
      <w:bookmarkEnd w:id="45"/>
      <w:r w:rsidR="001201D5">
        <w:rPr>
          <w:lang w:val="pt-BR"/>
        </w:rPr>
        <w:t xml:space="preserve"> (Requisitos não Funcionais)</w:t>
      </w:r>
    </w:p>
    <w:p w14:paraId="07792404" w14:textId="77777777"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Corpodetexto"/>
        <w:rPr>
          <w:b/>
          <w:bCs/>
          <w:lang w:val="pt-BR"/>
        </w:rPr>
      </w:pPr>
      <w:r w:rsidRPr="00A60A67">
        <w:rPr>
          <w:b/>
          <w:bCs/>
          <w:lang w:val="pt-BR"/>
        </w:rPr>
        <w:t>Exemplos:</w:t>
      </w:r>
    </w:p>
    <w:p w14:paraId="12C4B336" w14:textId="77777777" w:rsidR="00B7181F" w:rsidRPr="004A1D72" w:rsidRDefault="00805172" w:rsidP="00805172">
      <w:pPr>
        <w:pStyle w:val="Ttulo3"/>
        <w:numPr>
          <w:ilvl w:val="2"/>
          <w:numId w:val="1"/>
        </w:numPr>
        <w:rPr>
          <w:b/>
          <w:bCs/>
          <w:lang w:val="pt-BR"/>
        </w:rPr>
      </w:pPr>
      <w:bookmarkStart w:id="46" w:name="_Toc271386878"/>
      <w:r w:rsidRPr="004A1D72">
        <w:rPr>
          <w:b/>
          <w:bCs/>
          <w:lang w:val="pt-BR"/>
        </w:rPr>
        <w:t>Recursos e Prazos</w:t>
      </w:r>
      <w:bookmarkEnd w:id="46"/>
    </w:p>
    <w:p w14:paraId="1F1BE833" w14:textId="77777777"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14:paraId="0CA7AE3E" w14:textId="5D7E05F1" w:rsidR="00B7181F" w:rsidRPr="004A1D72" w:rsidRDefault="00805172" w:rsidP="00805172">
      <w:pPr>
        <w:pStyle w:val="Recuodecorpodetexto2"/>
        <w:numPr>
          <w:ilvl w:val="0"/>
          <w:numId w:val="4"/>
        </w:numPr>
        <w:rPr>
          <w:color w:val="auto"/>
          <w:lang w:val="pt-BR"/>
        </w:rPr>
      </w:pPr>
      <w:r w:rsidRPr="004A1D72">
        <w:rPr>
          <w:color w:val="auto"/>
          <w:lang w:val="pt-BR"/>
        </w:rPr>
        <w:lastRenderedPageBreak/>
        <w:t xml:space="preserve">O sistema </w:t>
      </w:r>
      <w:r w:rsidR="004A1D72" w:rsidRPr="004A1D72">
        <w:rPr>
          <w:color w:val="auto"/>
          <w:lang w:val="pt-BR"/>
        </w:rPr>
        <w:t xml:space="preserve">será feito em computadores Windows, logo, será possível apenas a criação de aplicativos </w:t>
      </w:r>
      <w:proofErr w:type="spellStart"/>
      <w:r w:rsidR="004A1D72" w:rsidRPr="004A1D72">
        <w:rPr>
          <w:color w:val="auto"/>
          <w:lang w:val="pt-BR"/>
        </w:rPr>
        <w:t>Android</w:t>
      </w:r>
      <w:proofErr w:type="spellEnd"/>
      <w:r w:rsidR="004A1D72" w:rsidRPr="004A1D72">
        <w:rPr>
          <w:color w:val="auto"/>
          <w:lang w:val="pt-BR"/>
        </w:rPr>
        <w:t xml:space="preserve"> e Windows Phone</w:t>
      </w:r>
      <w:r w:rsidRPr="004A1D72">
        <w:rPr>
          <w:color w:val="auto"/>
          <w:lang w:val="pt-BR"/>
        </w:rPr>
        <w:t>.</w:t>
      </w:r>
    </w:p>
    <w:p w14:paraId="17D43F77" w14:textId="77777777" w:rsidR="00B7181F" w:rsidRPr="00A60A67" w:rsidRDefault="00805172" w:rsidP="00805172">
      <w:pPr>
        <w:pStyle w:val="Ttulo3"/>
        <w:numPr>
          <w:ilvl w:val="2"/>
          <w:numId w:val="1"/>
        </w:numPr>
        <w:rPr>
          <w:b/>
          <w:bCs/>
          <w:color w:val="0000FF"/>
          <w:lang w:val="pt-BR"/>
        </w:rPr>
      </w:pPr>
      <w:bookmarkStart w:id="47" w:name="_Toc271386879"/>
      <w:r w:rsidRPr="00A60A67">
        <w:rPr>
          <w:b/>
          <w:bCs/>
          <w:color w:val="0000FF"/>
          <w:lang w:val="pt-BR"/>
        </w:rPr>
        <w:t>Legal</w:t>
      </w:r>
      <w:bookmarkEnd w:id="47"/>
    </w:p>
    <w:p w14:paraId="449381E3" w14:textId="77777777"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14:paraId="69EAAA25" w14:textId="77777777" w:rsidR="00B7181F" w:rsidRPr="00A60A67" w:rsidRDefault="00805172" w:rsidP="00805172">
      <w:pPr>
        <w:pStyle w:val="Recuodecorpodetexto2"/>
        <w:numPr>
          <w:ilvl w:val="0"/>
          <w:numId w:val="4"/>
        </w:numPr>
        <w:rPr>
          <w:lang w:val="pt-BR"/>
        </w:rPr>
      </w:pPr>
      <w:r w:rsidRPr="00A60A67">
        <w:rPr>
          <w:lang w:val="pt-BR"/>
        </w:rPr>
        <w:t>O produto deve respeitar a norma da Susep que dispõe sobre a Resolução 86.</w:t>
      </w:r>
    </w:p>
    <w:p w14:paraId="6A8E2E9F" w14:textId="77777777" w:rsidR="00B7181F" w:rsidRPr="00A60A67" w:rsidRDefault="00805172" w:rsidP="00805172">
      <w:pPr>
        <w:pStyle w:val="Ttulo3"/>
        <w:numPr>
          <w:ilvl w:val="2"/>
          <w:numId w:val="1"/>
        </w:numPr>
        <w:rPr>
          <w:b/>
          <w:bCs/>
          <w:color w:val="0000FF"/>
          <w:lang w:val="pt-BR"/>
        </w:rPr>
      </w:pPr>
      <w:bookmarkStart w:id="48" w:name="_Toc271386880"/>
      <w:r w:rsidRPr="00A60A67">
        <w:rPr>
          <w:b/>
          <w:bCs/>
          <w:color w:val="0000FF"/>
          <w:lang w:val="pt-BR"/>
        </w:rPr>
        <w:t>Usabilidade</w:t>
      </w:r>
      <w:bookmarkEnd w:id="48"/>
    </w:p>
    <w:p w14:paraId="6B9F7A27" w14:textId="77777777" w:rsidR="00B7181F" w:rsidRPr="00A60A67" w:rsidRDefault="00805172">
      <w:pPr>
        <w:pStyle w:val="Corpodetexto"/>
        <w:rPr>
          <w:lang w:val="pt-BR"/>
        </w:rPr>
      </w:pPr>
      <w:r w:rsidRPr="00A60A67">
        <w:rPr>
          <w:lang w:val="pt-BR"/>
        </w:rPr>
        <w:t>Especificar os requisitos necessários para facilitar a utilização e aprendizagem do sistema, tais como, se será elaborado algum manual de usuário, help on-line etc.</w:t>
      </w:r>
    </w:p>
    <w:p w14:paraId="601E15B0" w14:textId="77777777" w:rsidR="00B7181F" w:rsidRPr="00A60A67" w:rsidRDefault="00805172" w:rsidP="00805172">
      <w:pPr>
        <w:pStyle w:val="Ttulo3"/>
        <w:numPr>
          <w:ilvl w:val="2"/>
          <w:numId w:val="1"/>
        </w:numPr>
        <w:rPr>
          <w:b/>
          <w:bCs/>
          <w:color w:val="0000FF"/>
          <w:lang w:val="pt-BR"/>
        </w:rPr>
      </w:pPr>
      <w:bookmarkStart w:id="49" w:name="_Toc271386881"/>
      <w:r w:rsidRPr="00A60A67">
        <w:rPr>
          <w:b/>
          <w:bCs/>
          <w:color w:val="0000FF"/>
          <w:lang w:val="pt-BR"/>
        </w:rPr>
        <w:t>Confiabilidade</w:t>
      </w:r>
      <w:bookmarkEnd w:id="49"/>
    </w:p>
    <w:p w14:paraId="7D32F3F3" w14:textId="77777777" w:rsidR="00B7181F" w:rsidRPr="00A60A67" w:rsidRDefault="00805172">
      <w:pPr>
        <w:pStyle w:val="Corpodetexto"/>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14:paraId="26C5AA83" w14:textId="77777777"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14:paraId="082B3989" w14:textId="77777777" w:rsidR="00B7181F" w:rsidRPr="004A1D72" w:rsidRDefault="00805172" w:rsidP="00805172">
      <w:pPr>
        <w:pStyle w:val="Ttulo3"/>
        <w:numPr>
          <w:ilvl w:val="2"/>
          <w:numId w:val="1"/>
        </w:numPr>
        <w:rPr>
          <w:b/>
          <w:bCs/>
          <w:lang w:val="pt-BR"/>
        </w:rPr>
      </w:pPr>
      <w:bookmarkStart w:id="50" w:name="_Toc271386882"/>
      <w:r w:rsidRPr="004A1D72">
        <w:rPr>
          <w:b/>
          <w:bCs/>
          <w:lang w:val="pt-BR"/>
        </w:rPr>
        <w:t>Desempenho</w:t>
      </w:r>
      <w:bookmarkEnd w:id="50"/>
    </w:p>
    <w:p w14:paraId="7D4AFD5B" w14:textId="77777777" w:rsidR="00B7181F" w:rsidRPr="00A60A67" w:rsidRDefault="00805172">
      <w:pPr>
        <w:pStyle w:val="Corpodetexto"/>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14:paraId="40E67BED" w14:textId="77777777" w:rsidR="00B7181F" w:rsidRDefault="00805172" w:rsidP="00805172">
      <w:pPr>
        <w:pStyle w:val="Recuodecorpodetexto2"/>
        <w:numPr>
          <w:ilvl w:val="0"/>
          <w:numId w:val="4"/>
        </w:numPr>
        <w:rPr>
          <w:lang w:val="pt-BR"/>
        </w:rPr>
      </w:pPr>
      <w:r w:rsidRPr="00A60A67">
        <w:rPr>
          <w:lang w:val="pt-BR"/>
        </w:rPr>
        <w:t>O sistema deve suportar 300 usuários simultâneos entre o período de 9:00 às 11:00. O número máximo nos outros períodos será de 150 usuários.</w:t>
      </w:r>
    </w:p>
    <w:p w14:paraId="3BDF15FD" w14:textId="512A8B11" w:rsidR="004A1D72" w:rsidRPr="004A1D72" w:rsidRDefault="004A1D72" w:rsidP="00805172">
      <w:pPr>
        <w:pStyle w:val="Recuodecorpodetexto2"/>
        <w:numPr>
          <w:ilvl w:val="0"/>
          <w:numId w:val="4"/>
        </w:numPr>
        <w:rPr>
          <w:color w:val="auto"/>
          <w:lang w:val="pt-BR"/>
        </w:rPr>
      </w:pPr>
      <w:r w:rsidRPr="004A1D72">
        <w:rPr>
          <w:color w:val="auto"/>
          <w:lang w:val="pt-BR"/>
        </w:rPr>
        <w:t>O sistema deve possuir um banco de dados robusto para suportar a grande quantidade, sempre crescente, de dados.</w:t>
      </w:r>
    </w:p>
    <w:p w14:paraId="652D1447" w14:textId="77777777" w:rsidR="00B7181F" w:rsidRPr="00D100B4" w:rsidRDefault="00805172" w:rsidP="00805172">
      <w:pPr>
        <w:pStyle w:val="Ttulo3"/>
        <w:numPr>
          <w:ilvl w:val="2"/>
          <w:numId w:val="1"/>
        </w:numPr>
        <w:rPr>
          <w:b/>
          <w:bCs/>
          <w:lang w:val="pt-BR"/>
        </w:rPr>
      </w:pPr>
      <w:bookmarkStart w:id="51" w:name="_Toc271386883"/>
      <w:r w:rsidRPr="00D100B4">
        <w:rPr>
          <w:b/>
          <w:bCs/>
          <w:lang w:val="pt-BR"/>
        </w:rPr>
        <w:t>Requisitos de Projeto</w:t>
      </w:r>
      <w:bookmarkEnd w:id="51"/>
    </w:p>
    <w:p w14:paraId="0D6FD830" w14:textId="77777777" w:rsidR="00B7181F" w:rsidRPr="00A60A67" w:rsidRDefault="00805172">
      <w:pPr>
        <w:pStyle w:val="Recuodecorpodetexto2"/>
        <w:ind w:left="0"/>
        <w:rPr>
          <w:lang w:val="pt-BR"/>
        </w:rPr>
      </w:pPr>
      <w:r w:rsidRPr="00A60A67">
        <w:rPr>
          <w:lang w:val="pt-BR"/>
        </w:rPr>
        <w:t>Especificar quais os requisitos necessários para dar suporte ao aplicativo. Por exemplo:</w:t>
      </w:r>
    </w:p>
    <w:p w14:paraId="16C56E99" w14:textId="147B92F0" w:rsidR="00B7181F" w:rsidRPr="00D100B4" w:rsidRDefault="00805172" w:rsidP="00805172">
      <w:pPr>
        <w:pStyle w:val="Recuodecorpodetexto2"/>
        <w:numPr>
          <w:ilvl w:val="0"/>
          <w:numId w:val="4"/>
        </w:numPr>
        <w:rPr>
          <w:color w:val="auto"/>
          <w:lang w:val="pt-BR"/>
        </w:rPr>
      </w:pPr>
      <w:r w:rsidRPr="00D100B4">
        <w:rPr>
          <w:color w:val="auto"/>
          <w:lang w:val="pt-BR"/>
        </w:rPr>
        <w:t>O sistema deve ser instalado em um dispositivo móve</w:t>
      </w:r>
      <w:r w:rsidR="00D100B4" w:rsidRPr="00D100B4">
        <w:rPr>
          <w:color w:val="auto"/>
          <w:lang w:val="pt-BR"/>
        </w:rPr>
        <w:t xml:space="preserve">l com acesso à internet cujo sistema seja </w:t>
      </w:r>
      <w:proofErr w:type="spellStart"/>
      <w:r w:rsidR="00D100B4" w:rsidRPr="00D100B4">
        <w:rPr>
          <w:color w:val="auto"/>
          <w:lang w:val="pt-BR"/>
        </w:rPr>
        <w:t>Android</w:t>
      </w:r>
      <w:proofErr w:type="spellEnd"/>
      <w:r w:rsidR="00D100B4" w:rsidRPr="00D100B4">
        <w:rPr>
          <w:color w:val="auto"/>
          <w:lang w:val="pt-BR"/>
        </w:rPr>
        <w:t xml:space="preserve"> ou Windows Phone.</w:t>
      </w:r>
    </w:p>
    <w:p w14:paraId="2F30B029" w14:textId="77777777" w:rsidR="00B7181F" w:rsidRPr="00A60A67" w:rsidRDefault="00805172" w:rsidP="00805172">
      <w:pPr>
        <w:pStyle w:val="Ttulo3"/>
        <w:numPr>
          <w:ilvl w:val="2"/>
          <w:numId w:val="1"/>
        </w:numPr>
        <w:rPr>
          <w:b/>
          <w:bCs/>
          <w:color w:val="0000FF"/>
          <w:lang w:val="pt-BR"/>
        </w:rPr>
      </w:pPr>
      <w:bookmarkStart w:id="52" w:name="_Toc271386884"/>
      <w:r w:rsidRPr="00A60A67">
        <w:rPr>
          <w:b/>
          <w:bCs/>
          <w:color w:val="0000FF"/>
          <w:lang w:val="pt-BR"/>
        </w:rPr>
        <w:t>Componentes de Terceiros (COTS)</w:t>
      </w:r>
      <w:bookmarkEnd w:id="52"/>
    </w:p>
    <w:p w14:paraId="79E2E0CB" w14:textId="77777777" w:rsidR="00B7181F" w:rsidRPr="00A60A67" w:rsidRDefault="00805172">
      <w:pPr>
        <w:pStyle w:val="Corpodetexto"/>
        <w:rPr>
          <w:lang w:val="pt-BR"/>
        </w:rPr>
      </w:pPr>
      <w:r w:rsidRPr="00A60A67">
        <w:rPr>
          <w:lang w:val="pt-BR"/>
        </w:rPr>
        <w:t xml:space="preserve">Especificar os componentes que são necessários adquirir de terceiros para utilização no projeto de software. </w:t>
      </w:r>
    </w:p>
    <w:p w14:paraId="0CB83741" w14:textId="77777777" w:rsidR="0040014D" w:rsidRDefault="0040014D" w:rsidP="0040014D">
      <w:pPr>
        <w:pStyle w:val="Ttulo2"/>
        <w:rPr>
          <w:lang w:val="pt-BR"/>
        </w:rPr>
      </w:pPr>
    </w:p>
    <w:p w14:paraId="122C5D55" w14:textId="77777777" w:rsidR="0040014D" w:rsidRDefault="0040014D" w:rsidP="0040014D">
      <w:pPr>
        <w:pStyle w:val="Ttulo2"/>
        <w:rPr>
          <w:lang w:val="pt-BR"/>
        </w:rPr>
      </w:pPr>
    </w:p>
    <w:p w14:paraId="46823857" w14:textId="67CD6DBA" w:rsidR="0040014D" w:rsidRDefault="0040014D" w:rsidP="0040014D">
      <w:pPr>
        <w:pStyle w:val="Ttulo2"/>
        <w:numPr>
          <w:ilvl w:val="1"/>
          <w:numId w:val="1"/>
        </w:numPr>
        <w:ind w:left="431" w:hanging="431"/>
        <w:rPr>
          <w:lang w:val="pt-BR"/>
        </w:rPr>
      </w:pPr>
      <w:r>
        <w:rPr>
          <w:lang w:val="pt-BR"/>
        </w:rPr>
        <w:t>Regras de Negócio</w:t>
      </w:r>
    </w:p>
    <w:p w14:paraId="72B012C8" w14:textId="77777777" w:rsidR="0040014D" w:rsidRDefault="0040014D" w:rsidP="0040014D"/>
    <w:tbl>
      <w:tblPr>
        <w:tblStyle w:val="Tabelacomgrade"/>
        <w:tblW w:w="0" w:type="auto"/>
        <w:tblInd w:w="108" w:type="dxa"/>
        <w:tblLook w:val="04A0" w:firstRow="1" w:lastRow="0" w:firstColumn="1" w:lastColumn="0" w:noHBand="0" w:noVBand="1"/>
      </w:tblPr>
      <w:tblGrid>
        <w:gridCol w:w="2184"/>
        <w:gridCol w:w="2919"/>
        <w:gridCol w:w="2268"/>
        <w:gridCol w:w="1690"/>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275DB9BD" w:rsidR="00E93BDB" w:rsidRPr="00A60A67" w:rsidRDefault="00E93BDB" w:rsidP="00375ED5">
            <w:pPr>
              <w:pStyle w:val="Comentarios"/>
              <w:jc w:val="left"/>
              <w:rPr>
                <w:i w:val="0"/>
                <w:color w:val="0000FF"/>
                <w:sz w:val="22"/>
              </w:rPr>
            </w:pPr>
          </w:p>
        </w:tc>
        <w:tc>
          <w:tcPr>
            <w:tcW w:w="2919" w:type="dxa"/>
          </w:tcPr>
          <w:p w14:paraId="1217E574" w14:textId="76048B37" w:rsidR="00E93BDB" w:rsidRPr="00A60A67" w:rsidRDefault="00E93BDB" w:rsidP="00E93BDB">
            <w:pPr>
              <w:pStyle w:val="Comentarios"/>
              <w:rPr>
                <w:i w:val="0"/>
                <w:color w:val="0000FF"/>
                <w:sz w:val="22"/>
              </w:rPr>
            </w:pPr>
          </w:p>
        </w:tc>
        <w:tc>
          <w:tcPr>
            <w:tcW w:w="2268" w:type="dxa"/>
          </w:tcPr>
          <w:p w14:paraId="39CA5D8C" w14:textId="63C0C9A4" w:rsidR="00E93BDB" w:rsidRPr="00A60A67" w:rsidRDefault="00E93BDB" w:rsidP="00375ED5">
            <w:pPr>
              <w:pStyle w:val="Comentarios"/>
              <w:rPr>
                <w:i w:val="0"/>
                <w:color w:val="auto"/>
                <w:sz w:val="22"/>
              </w:rPr>
            </w:pPr>
          </w:p>
        </w:tc>
        <w:tc>
          <w:tcPr>
            <w:tcW w:w="1690" w:type="dxa"/>
          </w:tcPr>
          <w:p w14:paraId="23738580" w14:textId="77777777" w:rsidR="00E93BDB" w:rsidRPr="00A60A67" w:rsidRDefault="00E93BDB" w:rsidP="00375ED5">
            <w:pPr>
              <w:pStyle w:val="Comentarios"/>
              <w:rPr>
                <w:i w:val="0"/>
                <w:color w:val="auto"/>
                <w:sz w:val="22"/>
              </w:rPr>
            </w:pPr>
          </w:p>
        </w:tc>
      </w:tr>
    </w:tbl>
    <w:p w14:paraId="0FD6CC07" w14:textId="77777777" w:rsidR="00B7181F" w:rsidRDefault="00B7181F">
      <w:pPr>
        <w:rPr>
          <w:color w:val="0000FF"/>
          <w:lang w:val="pt-BR"/>
        </w:rPr>
      </w:pPr>
    </w:p>
    <w:p w14:paraId="35BD73F8" w14:textId="77777777" w:rsidR="0040014D" w:rsidRPr="00A60A67" w:rsidRDefault="0040014D">
      <w:pPr>
        <w:rPr>
          <w:color w:val="0000FF"/>
          <w:lang w:val="pt-BR"/>
        </w:rPr>
      </w:pPr>
    </w:p>
    <w:p w14:paraId="3E5DDAD2" w14:textId="77777777" w:rsidR="00B7181F" w:rsidRPr="00A60A67" w:rsidRDefault="00805172"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t>Não Fazem Parte Do Escopo</w:t>
      </w:r>
      <w:bookmarkEnd w:id="53"/>
      <w:bookmarkEnd w:id="54"/>
      <w:bookmarkEnd w:id="55"/>
      <w:bookmarkEnd w:id="56"/>
      <w:bookmarkEnd w:id="57"/>
      <w:bookmarkEnd w:id="58"/>
    </w:p>
    <w:p w14:paraId="31A07F8F" w14:textId="77777777" w:rsidR="002B2567" w:rsidRDefault="00805172" w:rsidP="00A60A67">
      <w:pPr>
        <w:pStyle w:val="Corpodetexto"/>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p w14:paraId="72BF484C" w14:textId="73DFCE19" w:rsidR="00D100B4" w:rsidRDefault="00D100B4" w:rsidP="00D100B4">
      <w:pPr>
        <w:pStyle w:val="Corpodetexto"/>
        <w:numPr>
          <w:ilvl w:val="0"/>
          <w:numId w:val="4"/>
        </w:numPr>
        <w:rPr>
          <w:color w:val="auto"/>
          <w:lang w:val="pt-BR"/>
        </w:rPr>
      </w:pPr>
      <w:r w:rsidRPr="00D100B4">
        <w:rPr>
          <w:color w:val="auto"/>
          <w:lang w:val="pt-BR"/>
        </w:rPr>
        <w:t>Integração com qualquer site de discussão online.</w:t>
      </w:r>
    </w:p>
    <w:p w14:paraId="627A8CFF" w14:textId="1C9D0F48" w:rsidR="00D100B4" w:rsidRPr="00D100B4" w:rsidRDefault="00D100B4" w:rsidP="00A60A67">
      <w:pPr>
        <w:pStyle w:val="Corpodetexto"/>
        <w:rPr>
          <w:color w:val="auto"/>
          <w:lang w:val="pt-BR"/>
        </w:rPr>
      </w:pPr>
    </w:p>
    <w:p w14:paraId="169A3319" w14:textId="77777777" w:rsidR="00D100B4" w:rsidRPr="00A60A67" w:rsidRDefault="00D100B4" w:rsidP="00A60A67">
      <w:pPr>
        <w:pStyle w:val="Corpodetexto"/>
        <w:rPr>
          <w:lang w:val="pt-BR"/>
        </w:rPr>
      </w:pPr>
    </w:p>
    <w:sectPr w:rsidR="00D100B4" w:rsidRPr="00A60A67">
      <w:headerReference w:type="default" r:id="rId10"/>
      <w:footerReference w:type="default" r:id="rId11"/>
      <w:head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0132" w14:textId="77777777" w:rsidR="008876E4" w:rsidRDefault="008876E4">
      <w:pPr>
        <w:spacing w:before="0" w:line="240" w:lineRule="auto"/>
      </w:pPr>
      <w:r>
        <w:separator/>
      </w:r>
    </w:p>
  </w:endnote>
  <w:endnote w:type="continuationSeparator" w:id="0">
    <w:p w14:paraId="2CF38D5B" w14:textId="77777777" w:rsidR="008876E4" w:rsidRDefault="008876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D100B4">
      <w:rPr>
        <w:rStyle w:val="Nmerodepgina"/>
        <w:noProof/>
        <w:sz w:val="20"/>
      </w:rPr>
      <w:t>8</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D100B4">
      <w:rPr>
        <w:rStyle w:val="Nmerodepgina"/>
        <w:noProof/>
        <w:sz w:val="20"/>
      </w:rPr>
      <w:t>9</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6D2C0" w14:textId="77777777" w:rsidR="008876E4" w:rsidRDefault="008876E4">
      <w:pPr>
        <w:spacing w:before="0" w:line="240" w:lineRule="auto"/>
      </w:pPr>
      <w:r>
        <w:separator/>
      </w:r>
    </w:p>
  </w:footnote>
  <w:footnote w:type="continuationSeparator" w:id="0">
    <w:p w14:paraId="092AF037" w14:textId="77777777" w:rsidR="008876E4" w:rsidRDefault="008876E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0.3pt;margin-top:-27.75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EA520CD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B0"/>
    <w:rsid w:val="00094077"/>
    <w:rsid w:val="000C47B6"/>
    <w:rsid w:val="001201D5"/>
    <w:rsid w:val="00224268"/>
    <w:rsid w:val="002B2567"/>
    <w:rsid w:val="003F24F5"/>
    <w:rsid w:val="003F6F50"/>
    <w:rsid w:val="0040014D"/>
    <w:rsid w:val="004A1D72"/>
    <w:rsid w:val="00741D02"/>
    <w:rsid w:val="00805172"/>
    <w:rsid w:val="008876E4"/>
    <w:rsid w:val="00977FC0"/>
    <w:rsid w:val="009A10B0"/>
    <w:rsid w:val="009A307D"/>
    <w:rsid w:val="009E0212"/>
    <w:rsid w:val="00A60A67"/>
    <w:rsid w:val="00B7181F"/>
    <w:rsid w:val="00C9596A"/>
    <w:rsid w:val="00CA6F4E"/>
    <w:rsid w:val="00D100B4"/>
    <w:rsid w:val="00DA2384"/>
    <w:rsid w:val="00E7593C"/>
    <w:rsid w:val="00E93BDB"/>
    <w:rsid w:val="00F041D8"/>
    <w:rsid w:val="00FA706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slideshare.net/soniabertocchi/saiba-mais-sobre-frum-de-discuss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1771</Words>
  <Characters>9567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11316</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Daruan</cp:lastModifiedBy>
  <cp:revision>7</cp:revision>
  <cp:lastPrinted>2004-07-28T20:53:00Z</cp:lastPrinted>
  <dcterms:created xsi:type="dcterms:W3CDTF">2015-03-04T18:01:00Z</dcterms:created>
  <dcterms:modified xsi:type="dcterms:W3CDTF">2015-09-02T18:41:00Z</dcterms:modified>
</cp:coreProperties>
</file>