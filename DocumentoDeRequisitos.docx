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D3FF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222CCC1" w14:textId="77777777" w:rsidR="00B7181F" w:rsidRPr="00A60A67" w:rsidRDefault="00B7181F">
      <w:pPr>
        <w:rPr>
          <w:lang w:val="pt-BR"/>
        </w:rPr>
      </w:pPr>
    </w:p>
    <w:p w14:paraId="3C15F044" w14:textId="77777777" w:rsidR="00B7181F" w:rsidRPr="00A60A67" w:rsidRDefault="00B7181F">
      <w:pPr>
        <w:rPr>
          <w:lang w:val="pt-BR"/>
        </w:rPr>
      </w:pPr>
    </w:p>
    <w:p w14:paraId="30AF26C3" w14:textId="77777777" w:rsidR="00B7181F" w:rsidRPr="00A60A67" w:rsidRDefault="00B7181F">
      <w:pPr>
        <w:rPr>
          <w:lang w:val="pt-BR"/>
        </w:rPr>
      </w:pPr>
    </w:p>
    <w:p w14:paraId="19B9EFE1" w14:textId="77777777" w:rsidR="00B7181F" w:rsidRPr="00A60A67" w:rsidRDefault="00B7181F">
      <w:pPr>
        <w:rPr>
          <w:lang w:val="pt-BR"/>
        </w:rPr>
      </w:pPr>
    </w:p>
    <w:p w14:paraId="0D3442CA" w14:textId="77777777" w:rsidR="00B7181F" w:rsidRPr="00A60A67" w:rsidRDefault="00B7181F">
      <w:pPr>
        <w:rPr>
          <w:lang w:val="pt-BR"/>
        </w:rPr>
      </w:pPr>
    </w:p>
    <w:p w14:paraId="28F2EDC4" w14:textId="00E8DCE8" w:rsidR="00B7181F" w:rsidRPr="003F24F5" w:rsidRDefault="003F24F5">
      <w:pPr>
        <w:pStyle w:val="Recuodecorpodetexto"/>
        <w:ind w:firstLine="0"/>
        <w:jc w:val="center"/>
        <w:rPr>
          <w:b/>
          <w:sz w:val="36"/>
        </w:rPr>
      </w:pPr>
      <w:proofErr w:type="spellStart"/>
      <w:r w:rsidRPr="003F24F5">
        <w:rPr>
          <w:b/>
          <w:sz w:val="36"/>
        </w:rPr>
        <w:t>App</w:t>
      </w:r>
      <w:proofErr w:type="spellEnd"/>
      <w:r w:rsidRPr="003F24F5">
        <w:rPr>
          <w:b/>
          <w:sz w:val="36"/>
        </w:rPr>
        <w:t xml:space="preserve"> “WHY?”</w:t>
      </w:r>
    </w:p>
    <w:p w14:paraId="0A983C64" w14:textId="77777777" w:rsidR="00B7181F" w:rsidRPr="00A60A67" w:rsidRDefault="00B7181F">
      <w:pPr>
        <w:pStyle w:val="Recuodecorpodetexto"/>
        <w:jc w:val="center"/>
        <w:rPr>
          <w:b/>
          <w:sz w:val="36"/>
        </w:rPr>
      </w:pPr>
    </w:p>
    <w:p w14:paraId="0D51870C" w14:textId="77777777" w:rsidR="00B7181F" w:rsidRPr="00A60A67" w:rsidRDefault="00B7181F">
      <w:pPr>
        <w:jc w:val="center"/>
        <w:rPr>
          <w:lang w:val="pt-BR"/>
        </w:rPr>
      </w:pPr>
    </w:p>
    <w:p w14:paraId="0BB68C1D" w14:textId="0953AE62" w:rsidR="00B7181F" w:rsidRPr="003F24F5" w:rsidRDefault="00805172">
      <w:pPr>
        <w:jc w:val="center"/>
        <w:rPr>
          <w:sz w:val="30"/>
          <w:lang w:val="pt-BR"/>
        </w:rPr>
      </w:pPr>
      <w:r w:rsidRPr="00A60A67">
        <w:rPr>
          <w:sz w:val="30"/>
          <w:lang w:val="pt-BR"/>
        </w:rPr>
        <w:t xml:space="preserve">Versão </w:t>
      </w:r>
      <w:r w:rsidR="003F24F5" w:rsidRPr="003F24F5">
        <w:rPr>
          <w:sz w:val="30"/>
          <w:lang w:val="pt-BR"/>
        </w:rPr>
        <w:t>1.0</w:t>
      </w:r>
    </w:p>
    <w:p w14:paraId="7529E336" w14:textId="77777777" w:rsidR="00B7181F" w:rsidRPr="00A60A67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7698FFF4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D100B4" w:rsidRPr="00D100B4" w14:paraId="68CD806B" w14:textId="77777777">
        <w:trPr>
          <w:cantSplit/>
        </w:trPr>
        <w:tc>
          <w:tcPr>
            <w:tcW w:w="9360" w:type="dxa"/>
          </w:tcPr>
          <w:p w14:paraId="5DCBA6DE" w14:textId="16BDA0A6" w:rsidR="00B7181F" w:rsidRPr="00D100B4" w:rsidRDefault="003F24F5" w:rsidP="002B2567">
            <w:pPr>
              <w:pStyle w:val="Cabealho"/>
              <w:jc w:val="left"/>
              <w:rPr>
                <w:lang w:val="pt-BR"/>
              </w:rPr>
            </w:pPr>
            <w:r w:rsidRPr="00D100B4">
              <w:rPr>
                <w:lang w:val="pt-BR"/>
              </w:rPr>
              <w:t xml:space="preserve">Claudio </w:t>
            </w:r>
            <w:proofErr w:type="spellStart"/>
            <w:r w:rsidRPr="00D100B4">
              <w:rPr>
                <w:lang w:val="pt-BR"/>
              </w:rPr>
              <w:t>Daruan</w:t>
            </w:r>
            <w:proofErr w:type="spellEnd"/>
            <w:r w:rsidRPr="00D100B4">
              <w:rPr>
                <w:lang w:val="pt-BR"/>
              </w:rPr>
              <w:t xml:space="preserve"> dos Santos</w:t>
            </w:r>
            <w:r w:rsidR="00805172" w:rsidRPr="00D100B4">
              <w:rPr>
                <w:lang w:val="pt-BR"/>
              </w:rPr>
              <w:t xml:space="preserve"> </w:t>
            </w:r>
          </w:p>
        </w:tc>
      </w:tr>
      <w:tr w:rsidR="00D100B4" w:rsidRPr="00D100B4" w14:paraId="3FA40AEF" w14:textId="77777777">
        <w:trPr>
          <w:cantSplit/>
        </w:trPr>
        <w:tc>
          <w:tcPr>
            <w:tcW w:w="9360" w:type="dxa"/>
          </w:tcPr>
          <w:p w14:paraId="2EC466AF" w14:textId="3825C6BE" w:rsidR="00B7181F" w:rsidRPr="00D100B4" w:rsidRDefault="003F24F5" w:rsidP="002B2567">
            <w:pPr>
              <w:pStyle w:val="Cabealho"/>
              <w:jc w:val="left"/>
              <w:rPr>
                <w:lang w:val="pt-BR"/>
              </w:rPr>
            </w:pPr>
            <w:r w:rsidRPr="00D100B4">
              <w:rPr>
                <w:lang w:val="pt-BR"/>
              </w:rPr>
              <w:t>Gustavo Vieira</w:t>
            </w:r>
          </w:p>
        </w:tc>
      </w:tr>
      <w:tr w:rsidR="00D100B4" w:rsidRPr="00D100B4" w14:paraId="3FEFF3E7" w14:textId="77777777">
        <w:trPr>
          <w:cantSplit/>
        </w:trPr>
        <w:tc>
          <w:tcPr>
            <w:tcW w:w="9360" w:type="dxa"/>
          </w:tcPr>
          <w:p w14:paraId="134457FB" w14:textId="3C69077C" w:rsidR="00B7181F" w:rsidRPr="00D100B4" w:rsidRDefault="003F24F5" w:rsidP="002B2567">
            <w:pPr>
              <w:pStyle w:val="Cabealho"/>
              <w:jc w:val="left"/>
              <w:rPr>
                <w:lang w:val="pt-BR"/>
              </w:rPr>
            </w:pPr>
            <w:r w:rsidRPr="00D100B4">
              <w:rPr>
                <w:lang w:val="pt-BR"/>
              </w:rPr>
              <w:t>Thiago Barros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554"/>
        <w:gridCol w:w="2552"/>
      </w:tblGrid>
      <w:tr w:rsidR="000C47B6" w:rsidRPr="00A60A67" w14:paraId="4F34CE2E" w14:textId="77777777" w:rsidTr="003F24F5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554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552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3F24F5">
        <w:trPr>
          <w:cantSplit/>
        </w:trPr>
        <w:tc>
          <w:tcPr>
            <w:tcW w:w="900" w:type="dxa"/>
          </w:tcPr>
          <w:p w14:paraId="37D69261" w14:textId="2450F8EA" w:rsidR="000C47B6" w:rsidRPr="00A60A67" w:rsidRDefault="003F24F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79A51D7A" w:rsidR="000C47B6" w:rsidRPr="00A60A67" w:rsidRDefault="003F24F5" w:rsidP="003F24F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0C47B6" w:rsidRPr="00A60A67">
              <w:rPr>
                <w:lang w:val="pt-BR"/>
              </w:rPr>
              <w:t>/</w:t>
            </w:r>
            <w:r>
              <w:rPr>
                <w:lang w:val="pt-BR"/>
              </w:rPr>
              <w:t>09</w:t>
            </w:r>
            <w:r w:rsidR="000C47B6" w:rsidRPr="00A60A67">
              <w:rPr>
                <w:lang w:val="pt-BR"/>
              </w:rPr>
              <w:t>/</w:t>
            </w:r>
            <w:r>
              <w:rPr>
                <w:lang w:val="pt-BR"/>
              </w:rPr>
              <w:t>15</w:t>
            </w:r>
          </w:p>
        </w:tc>
        <w:tc>
          <w:tcPr>
            <w:tcW w:w="4554" w:type="dxa"/>
          </w:tcPr>
          <w:p w14:paraId="313449C1" w14:textId="4BD9943B" w:rsidR="000C47B6" w:rsidRPr="00A60A67" w:rsidRDefault="003F24F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552" w:type="dxa"/>
          </w:tcPr>
          <w:p w14:paraId="3DFE3479" w14:textId="47D62984" w:rsidR="000C47B6" w:rsidRPr="00A60A67" w:rsidRDefault="003F24F5" w:rsidP="003F24F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Claudio</w:t>
            </w:r>
            <w:r>
              <w:rPr>
                <w:lang w:val="pt-BR"/>
              </w:rPr>
              <w:t>/Gustavo/</w:t>
            </w:r>
            <w:r>
              <w:rPr>
                <w:lang w:val="pt-BR"/>
              </w:rPr>
              <w:t>Thiago</w:t>
            </w:r>
          </w:p>
        </w:tc>
      </w:tr>
      <w:tr w:rsidR="000C47B6" w:rsidRPr="00A60A67" w14:paraId="7B016BBC" w14:textId="77777777" w:rsidTr="003F24F5">
        <w:trPr>
          <w:cantSplit/>
        </w:trPr>
        <w:tc>
          <w:tcPr>
            <w:tcW w:w="900" w:type="dxa"/>
          </w:tcPr>
          <w:p w14:paraId="355B734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1061558A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011B493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0ED420F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2EEEC0DE" w14:textId="77777777" w:rsidTr="003F24F5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3F24F5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3F24F5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3F24F5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3F24F5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3F24F5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3F24F5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554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552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0A797084" w14:textId="77777777" w:rsidR="00316268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428971947" w:history="1">
        <w:r w:rsidR="00316268" w:rsidRPr="00250283">
          <w:rPr>
            <w:rStyle w:val="Hyperlink"/>
            <w:noProof/>
            <w:lang w:val="pt-BR"/>
          </w:rPr>
          <w:t>1.</w:t>
        </w:r>
        <w:r w:rsidR="00316268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316268" w:rsidRPr="00250283">
          <w:rPr>
            <w:rStyle w:val="Hyperlink"/>
            <w:noProof/>
            <w:lang w:val="pt-BR"/>
          </w:rPr>
          <w:t>Introdução</w:t>
        </w:r>
        <w:r w:rsidR="00316268">
          <w:rPr>
            <w:noProof/>
            <w:webHidden/>
          </w:rPr>
          <w:tab/>
        </w:r>
        <w:r w:rsidR="00316268">
          <w:rPr>
            <w:noProof/>
            <w:webHidden/>
          </w:rPr>
          <w:fldChar w:fldCharType="begin"/>
        </w:r>
        <w:r w:rsidR="00316268">
          <w:rPr>
            <w:noProof/>
            <w:webHidden/>
          </w:rPr>
          <w:instrText xml:space="preserve"> PAGEREF _Toc428971947 \h </w:instrText>
        </w:r>
        <w:r w:rsidR="00316268">
          <w:rPr>
            <w:noProof/>
            <w:webHidden/>
          </w:rPr>
        </w:r>
        <w:r w:rsidR="00316268">
          <w:rPr>
            <w:noProof/>
            <w:webHidden/>
          </w:rPr>
          <w:fldChar w:fldCharType="separate"/>
        </w:r>
        <w:r w:rsidR="00316268">
          <w:rPr>
            <w:noProof/>
            <w:webHidden/>
          </w:rPr>
          <w:t>4</w:t>
        </w:r>
        <w:r w:rsidR="00316268">
          <w:rPr>
            <w:noProof/>
            <w:webHidden/>
          </w:rPr>
          <w:fldChar w:fldCharType="end"/>
        </w:r>
      </w:hyperlink>
    </w:p>
    <w:p w14:paraId="6FDE3744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48" w:history="1">
        <w:r w:rsidRPr="0025028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B1833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49" w:history="1">
        <w:r w:rsidRPr="0025028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DC36F7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0" w:history="1">
        <w:r w:rsidRPr="0025028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3584CA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1" w:history="1">
        <w:r w:rsidRPr="0025028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3F1CD" w14:textId="77777777" w:rsidR="00316268" w:rsidRDefault="0031626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428971952" w:history="1">
        <w:r w:rsidRPr="00250283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D03D0F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3" w:history="1">
        <w:r w:rsidRPr="00250283">
          <w:rPr>
            <w:rStyle w:val="Hyperlink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Visão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33E64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4" w:history="1">
        <w:r w:rsidRPr="00250283">
          <w:rPr>
            <w:rStyle w:val="Hyperlink"/>
            <w:noProof/>
            <w:lang w:val="pt-B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Visão Gráfica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D6948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5" w:history="1">
        <w:r w:rsidRPr="00250283">
          <w:rPr>
            <w:rStyle w:val="Hyperlink"/>
            <w:noProof/>
            <w:lang w:val="pt-B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CB8A9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6" w:history="1">
        <w:r w:rsidRPr="00250283">
          <w:rPr>
            <w:rStyle w:val="Hyperlink"/>
            <w:noProof/>
            <w:lang w:val="pt-BR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Premissas e Restrições (Requisitos não Funcionais)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450C80" w14:textId="77777777" w:rsidR="00316268" w:rsidRDefault="0031626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7" w:history="1">
        <w:r w:rsidRPr="00250283">
          <w:rPr>
            <w:rStyle w:val="Hyperlink"/>
            <w:b/>
            <w:bCs/>
            <w:noProof/>
            <w:lang w:val="pt-BR"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b/>
            <w:bCs/>
            <w:noProof/>
            <w:lang w:val="pt-BR"/>
          </w:rPr>
          <w:t>Recursos e Prazos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FD73ED" w14:textId="77777777" w:rsidR="00316268" w:rsidRDefault="0031626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8" w:history="1">
        <w:r w:rsidRPr="00250283">
          <w:rPr>
            <w:rStyle w:val="Hyperlink"/>
            <w:b/>
            <w:bCs/>
            <w:noProof/>
            <w:lang w:val="pt-BR"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b/>
            <w:bCs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51461" w14:textId="77777777" w:rsidR="00316268" w:rsidRDefault="0031626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59" w:history="1">
        <w:r w:rsidRPr="00250283">
          <w:rPr>
            <w:rStyle w:val="Hyperlink"/>
            <w:b/>
            <w:bCs/>
            <w:noProof/>
            <w:lang w:val="pt-BR"/>
          </w:rPr>
          <w:t>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b/>
            <w:bCs/>
            <w:noProof/>
            <w:lang w:val="pt-BR"/>
          </w:rPr>
          <w:t>Requisitos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FB9972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60" w:history="1">
        <w:r w:rsidRPr="00250283">
          <w:rPr>
            <w:rStyle w:val="Hyperlink"/>
            <w:noProof/>
            <w:lang w:val="pt-BR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3A5379" w14:textId="77777777" w:rsidR="00316268" w:rsidRDefault="0031626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28971961" w:history="1">
        <w:r w:rsidRPr="00250283">
          <w:rPr>
            <w:rStyle w:val="Hyperlink"/>
            <w:noProof/>
            <w:lang w:val="pt-BR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250283">
          <w:rPr>
            <w:rStyle w:val="Hyperlink"/>
            <w:noProof/>
            <w:lang w:val="pt-BR"/>
          </w:rPr>
          <w:t>Não Fazem Parte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_Toc428971961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" w:name="_GoBack"/>
      <w:bookmarkEnd w:id="2"/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428971947"/>
      <w:r w:rsidRPr="00A60A67">
        <w:rPr>
          <w:lang w:val="pt-BR"/>
        </w:rPr>
        <w:t>Introdução</w:t>
      </w:r>
      <w:bookmarkEnd w:id="3"/>
      <w:bookmarkEnd w:id="4"/>
      <w:bookmarkEnd w:id="5"/>
      <w:bookmarkEnd w:id="6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428971948"/>
      <w:r w:rsidRPr="00A60A67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14:paraId="16E0183C" w14:textId="2A1A9BA9" w:rsidR="00B7181F" w:rsidRPr="00A60A67" w:rsidRDefault="00805172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 xml:space="preserve">Este documento apresenta uma solução proposta de software </w:t>
      </w:r>
      <w:r w:rsidRPr="003F24F5">
        <w:rPr>
          <w:color w:val="auto"/>
          <w:lang w:val="pt-BR"/>
        </w:rPr>
        <w:t xml:space="preserve">para o projeto </w:t>
      </w:r>
      <w:proofErr w:type="spellStart"/>
      <w:r w:rsidR="003F24F5" w:rsidRPr="003F24F5">
        <w:rPr>
          <w:color w:val="auto"/>
          <w:lang w:val="pt-BR"/>
        </w:rPr>
        <w:t>App</w:t>
      </w:r>
      <w:proofErr w:type="spellEnd"/>
      <w:r w:rsidR="003F24F5" w:rsidRPr="003F24F5">
        <w:rPr>
          <w:color w:val="auto"/>
          <w:lang w:val="pt-BR"/>
        </w:rPr>
        <w:t xml:space="preserve"> “</w:t>
      </w:r>
      <w:proofErr w:type="spellStart"/>
      <w:r w:rsidR="003F24F5" w:rsidRPr="003F24F5">
        <w:rPr>
          <w:color w:val="auto"/>
          <w:lang w:val="pt-BR"/>
        </w:rPr>
        <w:t>Why</w:t>
      </w:r>
      <w:proofErr w:type="spellEnd"/>
      <w:r w:rsidR="003F24F5" w:rsidRPr="003F24F5">
        <w:rPr>
          <w:color w:val="auto"/>
          <w:lang w:val="pt-BR"/>
        </w:rPr>
        <w:t>?”</w:t>
      </w:r>
      <w:r w:rsidRPr="003F24F5">
        <w:rPr>
          <w:color w:val="auto"/>
          <w:lang w:val="pt-BR"/>
        </w:rPr>
        <w:t>,</w:t>
      </w:r>
      <w:r w:rsidRPr="00A60A67">
        <w:rPr>
          <w:lang w:val="pt-BR"/>
        </w:rPr>
        <w:t xml:space="preserve">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>pais funcionalidades esperadas com s</w:t>
      </w:r>
      <w:r w:rsidR="003F24F5">
        <w:rPr>
          <w:color w:val="auto"/>
          <w:lang w:val="pt-BR"/>
        </w:rPr>
        <w:t>e</w:t>
      </w:r>
      <w:r w:rsidR="002B2567" w:rsidRPr="00A60A67">
        <w:rPr>
          <w:color w:val="auto"/>
          <w:lang w:val="pt-BR"/>
        </w:rPr>
        <w:t>us respectivos volumes de dados e principais requisitos das funcionalidades.</w:t>
      </w:r>
    </w:p>
    <w:p w14:paraId="2E0E6767" w14:textId="77777777" w:rsidR="00B7181F" w:rsidRPr="00A60A67" w:rsidRDefault="00B7181F">
      <w:pPr>
        <w:rPr>
          <w:color w:val="0000FF"/>
          <w:lang w:val="pt-BR"/>
        </w:rPr>
      </w:pPr>
    </w:p>
    <w:p w14:paraId="79A19755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428971949"/>
      <w:r w:rsidRPr="00A60A67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14:paraId="02C4C278" w14:textId="13B6355E" w:rsidR="00E7593C" w:rsidRPr="00224268" w:rsidRDefault="003F24F5">
      <w:pPr>
        <w:rPr>
          <w:lang w:val="pt-BR"/>
        </w:rPr>
      </w:pPr>
      <w:r w:rsidRPr="00224268">
        <w:rPr>
          <w:lang w:val="pt-BR"/>
        </w:rPr>
        <w:t xml:space="preserve">Possibilitar o agrupamento de </w:t>
      </w:r>
      <w:r w:rsidR="00E7593C" w:rsidRPr="00224268">
        <w:rPr>
          <w:lang w:val="pt-BR"/>
        </w:rPr>
        <w:t xml:space="preserve">perguntas/respostas acerca de temas </w:t>
      </w:r>
      <w:r w:rsidRPr="00224268">
        <w:rPr>
          <w:lang w:val="pt-BR"/>
        </w:rPr>
        <w:t>divers</w:t>
      </w:r>
      <w:r w:rsidR="00E7593C" w:rsidRPr="00224268">
        <w:rPr>
          <w:lang w:val="pt-BR"/>
        </w:rPr>
        <w:t>o</w:t>
      </w:r>
      <w:r w:rsidRPr="00224268">
        <w:rPr>
          <w:lang w:val="pt-BR"/>
        </w:rPr>
        <w:t>s,</w:t>
      </w:r>
      <w:r w:rsidR="00E7593C" w:rsidRPr="00224268">
        <w:rPr>
          <w:lang w:val="pt-BR"/>
        </w:rPr>
        <w:t xml:space="preserve"> separando-os</w:t>
      </w:r>
      <w:r w:rsidRPr="00224268">
        <w:rPr>
          <w:lang w:val="pt-BR"/>
        </w:rPr>
        <w:t xml:space="preserve"> em suas devidas categorias</w:t>
      </w:r>
      <w:r w:rsidR="009E0212" w:rsidRPr="00224268">
        <w:rPr>
          <w:lang w:val="pt-BR"/>
        </w:rPr>
        <w:t xml:space="preserve">, cada categoria deve ter no mínimo </w:t>
      </w:r>
      <w:proofErr w:type="gramStart"/>
      <w:r w:rsidR="009E0212" w:rsidRPr="00224268">
        <w:rPr>
          <w:lang w:val="pt-BR"/>
        </w:rPr>
        <w:t>1</w:t>
      </w:r>
      <w:proofErr w:type="gramEnd"/>
      <w:r w:rsidR="009E0212" w:rsidRPr="00224268">
        <w:rPr>
          <w:lang w:val="pt-BR"/>
        </w:rPr>
        <w:t xml:space="preserve"> (uma) pergunta e cada pergunta deve pertencer a no mínimo 1 (uma) categoria</w:t>
      </w:r>
      <w:r w:rsidR="00E7593C" w:rsidRPr="00224268">
        <w:rPr>
          <w:lang w:val="pt-BR"/>
        </w:rPr>
        <w:t>.</w:t>
      </w:r>
    </w:p>
    <w:p w14:paraId="75A538A3" w14:textId="1AC6698A" w:rsidR="003F24F5" w:rsidRPr="00224268" w:rsidRDefault="00E7593C">
      <w:pPr>
        <w:rPr>
          <w:lang w:val="pt-BR"/>
        </w:rPr>
      </w:pPr>
      <w:r w:rsidRPr="00224268">
        <w:rPr>
          <w:lang w:val="pt-BR"/>
        </w:rPr>
        <w:t xml:space="preserve">Promover </w:t>
      </w:r>
      <w:r w:rsidR="009E0212" w:rsidRPr="00224268">
        <w:rPr>
          <w:lang w:val="pt-BR"/>
        </w:rPr>
        <w:t xml:space="preserve">o agrupamento de usuários com interesses/duvidas similares, através de grupos públicos com no mínimo </w:t>
      </w:r>
      <w:proofErr w:type="gramStart"/>
      <w:r w:rsidR="009E0212" w:rsidRPr="00224268">
        <w:rPr>
          <w:lang w:val="pt-BR"/>
        </w:rPr>
        <w:t>2</w:t>
      </w:r>
      <w:proofErr w:type="gramEnd"/>
      <w:r w:rsidR="009E0212" w:rsidRPr="00224268">
        <w:rPr>
          <w:lang w:val="pt-BR"/>
        </w:rPr>
        <w:t xml:space="preserve"> (dois) usuários.</w:t>
      </w:r>
    </w:p>
    <w:p w14:paraId="57D4AB89" w14:textId="77777777" w:rsidR="00B7181F" w:rsidRPr="00A60A67" w:rsidRDefault="00B7181F">
      <w:pPr>
        <w:rPr>
          <w:color w:val="0000FF"/>
          <w:lang w:val="pt-BR"/>
        </w:rPr>
      </w:pPr>
    </w:p>
    <w:p w14:paraId="14C58A6D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428971950"/>
      <w:r w:rsidRPr="00A60A67">
        <w:rPr>
          <w:lang w:val="pt-BR"/>
        </w:rPr>
        <w:t>Escopo do Projeto</w:t>
      </w:r>
      <w:bookmarkEnd w:id="19"/>
      <w:bookmarkEnd w:id="20"/>
      <w:bookmarkEnd w:id="21"/>
      <w:bookmarkEnd w:id="22"/>
    </w:p>
    <w:p w14:paraId="01448453" w14:textId="1E44DC0F" w:rsidR="00224268" w:rsidRDefault="009A307D" w:rsidP="00224268">
      <w:pPr>
        <w:rPr>
          <w:lang w:val="pt-BR"/>
        </w:rPr>
      </w:pPr>
      <w:r>
        <w:rPr>
          <w:lang w:val="pt-BR"/>
        </w:rPr>
        <w:t xml:space="preserve">O projeto </w:t>
      </w:r>
      <w:r w:rsidR="00FA7060">
        <w:rPr>
          <w:lang w:val="pt-BR"/>
        </w:rPr>
        <w:t>possibili</w:t>
      </w:r>
      <w:r w:rsidR="00FA7060">
        <w:rPr>
          <w:lang w:val="pt-BR"/>
        </w:rPr>
        <w:t>tará</w:t>
      </w:r>
      <w:r w:rsidR="00FA7060">
        <w:rPr>
          <w:lang w:val="pt-BR"/>
        </w:rPr>
        <w:t xml:space="preserve"> </w:t>
      </w:r>
      <w:r w:rsidR="00FA7060">
        <w:rPr>
          <w:lang w:val="pt-BR"/>
        </w:rPr>
        <w:t xml:space="preserve">que </w:t>
      </w:r>
      <w:r>
        <w:rPr>
          <w:lang w:val="pt-BR"/>
        </w:rPr>
        <w:t xml:space="preserve">os usuários </w:t>
      </w:r>
      <w:r w:rsidR="00FA7060">
        <w:rPr>
          <w:lang w:val="pt-BR"/>
        </w:rPr>
        <w:t xml:space="preserve">sanem </w:t>
      </w:r>
      <w:r>
        <w:rPr>
          <w:lang w:val="pt-BR"/>
        </w:rPr>
        <w:t>dúvidas</w:t>
      </w:r>
      <w:r w:rsidR="00FA7060">
        <w:rPr>
          <w:lang w:val="pt-BR"/>
        </w:rPr>
        <w:t xml:space="preserve">, </w:t>
      </w:r>
      <w:r>
        <w:rPr>
          <w:lang w:val="pt-BR"/>
        </w:rPr>
        <w:t>tanto próprias quanto alheias</w:t>
      </w:r>
      <w:r w:rsidR="00FA7060">
        <w:rPr>
          <w:lang w:val="pt-BR"/>
        </w:rPr>
        <w:t>,</w:t>
      </w:r>
      <w:r>
        <w:rPr>
          <w:lang w:val="pt-BR"/>
        </w:rPr>
        <w:t xml:space="preserve"> de maneira simples, através de um aplicativo para dispositivos móveis com acesso a internet, </w:t>
      </w:r>
      <w:r w:rsidR="00094077">
        <w:rPr>
          <w:lang w:val="pt-BR"/>
        </w:rPr>
        <w:t>agrupando</w:t>
      </w:r>
      <w:r>
        <w:rPr>
          <w:lang w:val="pt-BR"/>
        </w:rPr>
        <w:t xml:space="preserve"> as perguntas </w:t>
      </w:r>
      <w:r w:rsidR="00FA7060">
        <w:rPr>
          <w:lang w:val="pt-BR"/>
        </w:rPr>
        <w:t xml:space="preserve">de cada usuário </w:t>
      </w:r>
      <w:r>
        <w:rPr>
          <w:lang w:val="pt-BR"/>
        </w:rPr>
        <w:t xml:space="preserve">em suas devidas categorias. </w:t>
      </w:r>
    </w:p>
    <w:p w14:paraId="167D7810" w14:textId="63079441" w:rsidR="00224268" w:rsidRDefault="009A307D" w:rsidP="00224268">
      <w:pPr>
        <w:rPr>
          <w:lang w:val="pt-BR"/>
        </w:rPr>
      </w:pPr>
      <w:r>
        <w:rPr>
          <w:lang w:val="pt-BR"/>
        </w:rPr>
        <w:t>Terá também recurso</w:t>
      </w:r>
      <w:r w:rsidR="00094077">
        <w:rPr>
          <w:lang w:val="pt-BR"/>
        </w:rPr>
        <w:t>s</w:t>
      </w:r>
      <w:r>
        <w:rPr>
          <w:lang w:val="pt-BR"/>
        </w:rPr>
        <w:t xml:space="preserve"> para </w:t>
      </w:r>
      <w:r w:rsidR="00224268">
        <w:rPr>
          <w:lang w:val="pt-BR"/>
        </w:rPr>
        <w:t>escolha da melhor resposta</w:t>
      </w:r>
      <w:r w:rsidR="00094077">
        <w:rPr>
          <w:lang w:val="pt-BR"/>
        </w:rPr>
        <w:t xml:space="preserve"> (</w:t>
      </w:r>
      <w:r w:rsidR="00224268">
        <w:rPr>
          <w:lang w:val="pt-BR"/>
        </w:rPr>
        <w:t>disponível apenas ao autor da pergunta</w:t>
      </w:r>
      <w:r w:rsidR="00094077">
        <w:rPr>
          <w:lang w:val="pt-BR"/>
        </w:rPr>
        <w:t xml:space="preserve">), para a </w:t>
      </w:r>
      <w:r w:rsidR="00224268">
        <w:rPr>
          <w:lang w:val="pt-BR"/>
        </w:rPr>
        <w:t>avalição das respostas</w:t>
      </w:r>
      <w:r w:rsidR="00094077">
        <w:rPr>
          <w:lang w:val="pt-BR"/>
        </w:rPr>
        <w:t xml:space="preserve"> (</w:t>
      </w:r>
      <w:r w:rsidR="00224268">
        <w:rPr>
          <w:lang w:val="pt-BR"/>
        </w:rPr>
        <w:t>disponível a todos os usuários</w:t>
      </w:r>
      <w:r w:rsidR="00094077">
        <w:rPr>
          <w:lang w:val="pt-BR"/>
        </w:rPr>
        <w:t>) e para</w:t>
      </w:r>
      <w:r w:rsidR="00224268">
        <w:rPr>
          <w:lang w:val="pt-BR"/>
        </w:rPr>
        <w:t xml:space="preserve"> reportar tanto perguntas, quanto respostas.</w:t>
      </w:r>
    </w:p>
    <w:p w14:paraId="6E7E7B48" w14:textId="58F49827" w:rsidR="009A307D" w:rsidRPr="00A60A67" w:rsidRDefault="00224268" w:rsidP="00224268">
      <w:pPr>
        <w:rPr>
          <w:lang w:val="pt-BR"/>
        </w:rPr>
      </w:pPr>
      <w:r>
        <w:rPr>
          <w:lang w:val="pt-BR"/>
        </w:rPr>
        <w:t>Possibilitará também a criação</w:t>
      </w:r>
      <w:r w:rsidR="00094077">
        <w:rPr>
          <w:lang w:val="pt-BR"/>
        </w:rPr>
        <w:t xml:space="preserve"> </w:t>
      </w:r>
      <w:r>
        <w:rPr>
          <w:lang w:val="pt-BR"/>
        </w:rPr>
        <w:t>de grupos de usuários</w:t>
      </w:r>
      <w:r w:rsidR="00094077">
        <w:rPr>
          <w:lang w:val="pt-BR"/>
        </w:rPr>
        <w:t xml:space="preserve">, e a auto exclusão de grupos com </w:t>
      </w:r>
      <w:proofErr w:type="gramStart"/>
      <w:r w:rsidR="00094077">
        <w:rPr>
          <w:lang w:val="pt-BR"/>
        </w:rPr>
        <w:t>1</w:t>
      </w:r>
      <w:proofErr w:type="gramEnd"/>
      <w:r w:rsidR="00094077">
        <w:rPr>
          <w:lang w:val="pt-BR"/>
        </w:rPr>
        <w:t xml:space="preserve"> ou menos usuários por mais de 7 dias</w:t>
      </w:r>
      <w:r>
        <w:rPr>
          <w:lang w:val="pt-BR"/>
        </w:rPr>
        <w:t>.</w:t>
      </w:r>
    </w:p>
    <w:p w14:paraId="38842ECC" w14:textId="77777777" w:rsidR="00B7181F" w:rsidRPr="00A60A67" w:rsidRDefault="00B7181F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428971951"/>
      <w:r w:rsidRPr="00A60A67">
        <w:rPr>
          <w:lang w:val="pt-BR"/>
        </w:rPr>
        <w:t>Referências</w:t>
      </w:r>
      <w:bookmarkEnd w:id="23"/>
      <w:bookmarkEnd w:id="24"/>
      <w:bookmarkEnd w:id="25"/>
      <w:bookmarkEnd w:id="26"/>
    </w:p>
    <w:p w14:paraId="7A6EF067" w14:textId="3B0966DD" w:rsidR="00094077" w:rsidRPr="00977FC0" w:rsidRDefault="00977FC0">
      <w:pPr>
        <w:pStyle w:val="Corpodetexto"/>
        <w:rPr>
          <w:color w:val="auto"/>
          <w:lang w:val="pt-BR"/>
        </w:rPr>
      </w:pPr>
      <w:hyperlink r:id="rId8" w:history="1">
        <w:r w:rsidRPr="00977FC0">
          <w:rPr>
            <w:color w:val="auto"/>
            <w:lang w:val="pt-BR"/>
          </w:rPr>
          <w:t>http://pt.slideshare.net/soniabertocchi/saiba-mais-sobre-frum-de-discusso</w:t>
        </w:r>
      </w:hyperlink>
    </w:p>
    <w:p w14:paraId="4D34DAE9" w14:textId="529EF1A5" w:rsidR="00977FC0" w:rsidRPr="00977FC0" w:rsidRDefault="00977FC0">
      <w:pPr>
        <w:pStyle w:val="Corpodetexto"/>
        <w:rPr>
          <w:color w:val="auto"/>
          <w:lang w:val="pt-BR"/>
        </w:rPr>
      </w:pPr>
      <w:r w:rsidRPr="00977FC0">
        <w:rPr>
          <w:color w:val="auto"/>
          <w:lang w:val="pt-BR"/>
        </w:rPr>
        <w:t>http://br.ccm.net/contents/829-forum-de-discussao</w:t>
      </w:r>
    </w:p>
    <w:p w14:paraId="514464F7" w14:textId="77777777" w:rsidR="00B7181F" w:rsidRPr="00A60A67" w:rsidRDefault="00B7181F">
      <w:pPr>
        <w:pStyle w:val="Comentarios"/>
        <w:rPr>
          <w:i w:val="0"/>
          <w:color w:val="0000FF"/>
          <w:sz w:val="22"/>
        </w:rPr>
      </w:pPr>
    </w:p>
    <w:p w14:paraId="65B7877B" w14:textId="77777777" w:rsidR="00B7181F" w:rsidRDefault="00B7181F">
      <w:pPr>
        <w:pStyle w:val="Corpodetexto"/>
        <w:rPr>
          <w:lang w:val="pt-BR"/>
        </w:rPr>
      </w:pPr>
    </w:p>
    <w:p w14:paraId="22AF42FC" w14:textId="77777777" w:rsidR="00316268" w:rsidRDefault="00316268">
      <w:pPr>
        <w:pStyle w:val="Corpodetexto"/>
        <w:rPr>
          <w:lang w:val="pt-BR"/>
        </w:rPr>
      </w:pPr>
    </w:p>
    <w:p w14:paraId="38A98F5F" w14:textId="77777777" w:rsidR="00316268" w:rsidRDefault="00316268">
      <w:pPr>
        <w:pStyle w:val="Corpodetexto"/>
        <w:rPr>
          <w:lang w:val="pt-BR"/>
        </w:rPr>
      </w:pPr>
    </w:p>
    <w:p w14:paraId="5BEDF079" w14:textId="77777777" w:rsidR="00316268" w:rsidRDefault="00316268">
      <w:pPr>
        <w:pStyle w:val="Corpodetexto"/>
        <w:rPr>
          <w:lang w:val="pt-BR"/>
        </w:rPr>
      </w:pPr>
    </w:p>
    <w:p w14:paraId="522F3E4D" w14:textId="77777777" w:rsidR="00316268" w:rsidRPr="00A60A67" w:rsidRDefault="00316268">
      <w:pPr>
        <w:pStyle w:val="Corpodetexto"/>
        <w:rPr>
          <w:lang w:val="pt-BR"/>
        </w:rPr>
      </w:pPr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7" w:name="_Toc428971952"/>
      <w:r w:rsidRPr="00A60A67">
        <w:rPr>
          <w:lang w:val="pt-BR"/>
        </w:rPr>
        <w:lastRenderedPageBreak/>
        <w:t>Visão Geral do Projeto</w:t>
      </w:r>
      <w:bookmarkEnd w:id="27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29264762"/>
      <w:bookmarkStart w:id="29" w:name="_Toc31701068"/>
      <w:bookmarkStart w:id="30" w:name="_Toc32203829"/>
      <w:bookmarkStart w:id="31" w:name="_Toc428971953"/>
      <w:r w:rsidRPr="00A60A67">
        <w:rPr>
          <w:lang w:val="pt-BR"/>
        </w:rPr>
        <w:t>Visão da Situação Propost</w:t>
      </w:r>
      <w:bookmarkEnd w:id="28"/>
      <w:bookmarkEnd w:id="29"/>
      <w:bookmarkEnd w:id="30"/>
      <w:r w:rsidRPr="00A60A67">
        <w:rPr>
          <w:lang w:val="pt-BR"/>
        </w:rPr>
        <w:t>a</w:t>
      </w:r>
      <w:bookmarkEnd w:id="31"/>
    </w:p>
    <w:p w14:paraId="4AE81D17" w14:textId="719C2FCA" w:rsidR="00977FC0" w:rsidRPr="00F041D8" w:rsidRDefault="00977FC0">
      <w:pPr>
        <w:rPr>
          <w:lang w:val="pt-BR"/>
        </w:rPr>
      </w:pPr>
      <w:r w:rsidRPr="00F041D8">
        <w:rPr>
          <w:lang w:val="pt-BR"/>
        </w:rPr>
        <w:t xml:space="preserve">A criação de um aplicativo móvel para discussão de ideias irá tornar mais prática a busca por informações na rede, visto que a grande maioria da população possui e usa frequentemente algum dispositivo do tipo. Com tal aplicativo o usuário poderá não apenas tirar suas próprias </w:t>
      </w:r>
      <w:r w:rsidR="00F041D8" w:rsidRPr="00F041D8">
        <w:rPr>
          <w:lang w:val="pt-BR"/>
        </w:rPr>
        <w:t>dú</w:t>
      </w:r>
      <w:r w:rsidRPr="00F041D8">
        <w:rPr>
          <w:lang w:val="pt-BR"/>
        </w:rPr>
        <w:t>vidas como também ajudar outros usu</w:t>
      </w:r>
      <w:r w:rsidR="00F041D8" w:rsidRPr="00F041D8">
        <w:rPr>
          <w:lang w:val="pt-BR"/>
        </w:rPr>
        <w:t>ários a tirarem as</w:t>
      </w:r>
      <w:r w:rsidRPr="00F041D8">
        <w:rPr>
          <w:lang w:val="pt-BR"/>
        </w:rPr>
        <w:t xml:space="preserve"> deles, bem</w:t>
      </w:r>
      <w:r w:rsidR="00F041D8" w:rsidRPr="00F041D8">
        <w:rPr>
          <w:lang w:val="pt-BR"/>
        </w:rPr>
        <w:t xml:space="preserve"> como participar de grupos de usuários com interesses em comum, facilitando ainda mais a obtenção de rápidas respostas.</w:t>
      </w:r>
    </w:p>
    <w:p w14:paraId="1044A95B" w14:textId="77777777" w:rsidR="00B7181F" w:rsidRPr="00A60A67" w:rsidRDefault="00B7181F">
      <w:pPr>
        <w:rPr>
          <w:color w:val="0000FF"/>
          <w:lang w:val="pt-BR"/>
        </w:rPr>
      </w:pPr>
    </w:p>
    <w:p w14:paraId="3521CEF1" w14:textId="572BCF50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2" w:name="_Toc28671950"/>
      <w:bookmarkStart w:id="33" w:name="_Toc28671996"/>
      <w:bookmarkStart w:id="34" w:name="_Toc29264763"/>
      <w:bookmarkStart w:id="35" w:name="_Toc31701069"/>
      <w:bookmarkStart w:id="36" w:name="_Toc32203830"/>
      <w:bookmarkStart w:id="37" w:name="_Toc428971954"/>
      <w:r w:rsidRPr="00A60A67">
        <w:rPr>
          <w:lang w:val="pt-BR"/>
        </w:rPr>
        <w:t>Visão Gráfica da Situação Propost</w:t>
      </w:r>
      <w:bookmarkEnd w:id="32"/>
      <w:bookmarkEnd w:id="33"/>
      <w:bookmarkEnd w:id="34"/>
      <w:bookmarkEnd w:id="35"/>
      <w:bookmarkEnd w:id="36"/>
      <w:r w:rsidRPr="00A60A67">
        <w:rPr>
          <w:lang w:val="pt-BR"/>
        </w:rPr>
        <w:t>a</w:t>
      </w:r>
      <w:bookmarkEnd w:id="37"/>
    </w:p>
    <w:p w14:paraId="1E391220" w14:textId="46BD15BD" w:rsidR="00B7181F" w:rsidRPr="00A60A67" w:rsidRDefault="00F041D8">
      <w:pPr>
        <w:rPr>
          <w:color w:val="0000FF"/>
          <w:lang w:val="pt-BR"/>
        </w:rPr>
      </w:pPr>
      <w:r>
        <w:rPr>
          <w:noProof/>
          <w:lang w:val="pt-BR"/>
        </w:rPr>
        <w:drawing>
          <wp:inline distT="0" distB="0" distL="0" distR="0" wp14:anchorId="5EF7E028" wp14:editId="22460BC7">
            <wp:extent cx="6051535" cy="3472775"/>
            <wp:effectExtent l="0" t="0" r="6985" b="0"/>
            <wp:docPr id="1" name="Imagem 1" descr="C:\Users\Daruan\Downloads\caso de uso - why - T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uan\Downloads\caso de uso - why - T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84" cy="34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8" w:name="_Toc29264764"/>
      <w:bookmarkStart w:id="39" w:name="_Toc31701070"/>
      <w:bookmarkStart w:id="40" w:name="_Toc32203831"/>
      <w:bookmarkStart w:id="41" w:name="_Toc428971955"/>
      <w:r w:rsidRPr="00A60A67">
        <w:rPr>
          <w:lang w:val="pt-BR"/>
        </w:rPr>
        <w:t>Funcionalidades</w:t>
      </w:r>
      <w:bookmarkEnd w:id="38"/>
      <w:bookmarkEnd w:id="39"/>
      <w:bookmarkEnd w:id="40"/>
      <w:bookmarkEnd w:id="41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2B2567" w:rsidRPr="00A60A67" w14:paraId="5DD5DD84" w14:textId="77777777" w:rsidTr="00A60A67">
        <w:trPr>
          <w:tblHeader/>
        </w:trPr>
        <w:tc>
          <w:tcPr>
            <w:tcW w:w="2184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D100B4" w:rsidRPr="00D100B4" w14:paraId="3266E405" w14:textId="77777777" w:rsidTr="00A60A67">
        <w:tc>
          <w:tcPr>
            <w:tcW w:w="2184" w:type="dxa"/>
          </w:tcPr>
          <w:p w14:paraId="70A00936" w14:textId="542BC565" w:rsidR="002B2567" w:rsidRPr="00D100B4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D100B4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919" w:type="dxa"/>
          </w:tcPr>
          <w:p w14:paraId="287FFF95" w14:textId="77777777" w:rsidR="00741D02" w:rsidRPr="00D100B4" w:rsidRDefault="00741D02" w:rsidP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Cadastrar Usuário – </w:t>
            </w:r>
          </w:p>
          <w:p w14:paraId="468E61EA" w14:textId="517CB8FD" w:rsidR="002B2567" w:rsidRPr="00D100B4" w:rsidRDefault="00741D02" w:rsidP="00741D02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color w:val="auto"/>
              </w:rPr>
              <w:t>Realizar cadastro do usuário no sistema</w:t>
            </w:r>
          </w:p>
        </w:tc>
        <w:tc>
          <w:tcPr>
            <w:tcW w:w="2268" w:type="dxa"/>
          </w:tcPr>
          <w:p w14:paraId="65DB984B" w14:textId="2A7876D2" w:rsidR="00A60A67" w:rsidRPr="00D100B4" w:rsidRDefault="0040014D" w:rsidP="00A60A67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C69D03F" w14:textId="38D1B527" w:rsidR="00A60A67" w:rsidRPr="00D100B4" w:rsidRDefault="00741D02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D100B4" w:rsidRPr="00D100B4" w14:paraId="4B19D4F4" w14:textId="77777777" w:rsidTr="00A60A67">
        <w:tc>
          <w:tcPr>
            <w:tcW w:w="2184" w:type="dxa"/>
          </w:tcPr>
          <w:p w14:paraId="30465348" w14:textId="6A3C6E6F" w:rsidR="00A60A67" w:rsidRPr="00D100B4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D100B4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919" w:type="dxa"/>
          </w:tcPr>
          <w:p w14:paraId="41FFE658" w14:textId="77777777" w:rsidR="00741D02" w:rsidRPr="00D100B4" w:rsidRDefault="00741D02" w:rsidP="00741D02">
            <w:pPr>
              <w:pStyle w:val="Comentarios"/>
              <w:rPr>
                <w:color w:val="auto"/>
              </w:rPr>
            </w:pPr>
            <w:proofErr w:type="spellStart"/>
            <w:r w:rsidRPr="00D100B4">
              <w:rPr>
                <w:color w:val="auto"/>
              </w:rPr>
              <w:t>Login</w:t>
            </w:r>
            <w:proofErr w:type="spellEnd"/>
            <w:r w:rsidRPr="00D100B4">
              <w:rPr>
                <w:color w:val="auto"/>
              </w:rPr>
              <w:t xml:space="preserve"> – </w:t>
            </w:r>
          </w:p>
          <w:p w14:paraId="14F5C53B" w14:textId="11348FDE" w:rsidR="00A60A67" w:rsidRPr="00D100B4" w:rsidRDefault="00741D02" w:rsidP="00741D02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color w:val="auto"/>
              </w:rPr>
              <w:t xml:space="preserve">Realizar </w:t>
            </w:r>
            <w:proofErr w:type="spellStart"/>
            <w:r w:rsidRPr="00D100B4">
              <w:rPr>
                <w:color w:val="auto"/>
              </w:rPr>
              <w:t>login</w:t>
            </w:r>
            <w:proofErr w:type="spellEnd"/>
            <w:r w:rsidRPr="00D100B4">
              <w:rPr>
                <w:color w:val="auto"/>
              </w:rPr>
              <w:t xml:space="preserve"> no aplicativo</w:t>
            </w:r>
          </w:p>
        </w:tc>
        <w:tc>
          <w:tcPr>
            <w:tcW w:w="2268" w:type="dxa"/>
          </w:tcPr>
          <w:p w14:paraId="378C0749" w14:textId="4719DCAB" w:rsidR="00A60A67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7F9DF148" w14:textId="77777777" w:rsidR="00A60A67" w:rsidRPr="00D100B4" w:rsidRDefault="00A60A67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  <w:p w14:paraId="50C25A95" w14:textId="601F5A94" w:rsidR="00F041D8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RF-1</w:t>
            </w:r>
          </w:p>
        </w:tc>
      </w:tr>
      <w:tr w:rsidR="00D100B4" w:rsidRPr="00D100B4" w14:paraId="67ABA8A7" w14:textId="77777777" w:rsidTr="00A60A67">
        <w:tc>
          <w:tcPr>
            <w:tcW w:w="2184" w:type="dxa"/>
          </w:tcPr>
          <w:p w14:paraId="6E780369" w14:textId="3F71F745" w:rsidR="0040014D" w:rsidRPr="00D100B4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919" w:type="dxa"/>
          </w:tcPr>
          <w:p w14:paraId="3115704F" w14:textId="77777777" w:rsidR="00741D02" w:rsidRPr="00D100B4" w:rsidRDefault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Criar Pergunta –</w:t>
            </w:r>
          </w:p>
          <w:p w14:paraId="0D27BBE6" w14:textId="2FF1ED65" w:rsidR="00741D02" w:rsidRPr="00D100B4" w:rsidRDefault="00741D02" w:rsidP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uma nova dúvida no banco de dados.</w:t>
            </w:r>
          </w:p>
        </w:tc>
        <w:tc>
          <w:tcPr>
            <w:tcW w:w="2268" w:type="dxa"/>
          </w:tcPr>
          <w:p w14:paraId="486017A2" w14:textId="373095CF" w:rsidR="0040014D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9777AB8" w14:textId="07CD981D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741D02" w:rsidRPr="00D100B4" w14:paraId="34A96847" w14:textId="77777777" w:rsidTr="00A60A67">
        <w:tc>
          <w:tcPr>
            <w:tcW w:w="2184" w:type="dxa"/>
          </w:tcPr>
          <w:p w14:paraId="1483E4BE" w14:textId="025259B1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Pr="00D100B4">
              <w:rPr>
                <w:bCs/>
                <w:i w:val="0"/>
                <w:color w:val="auto"/>
              </w:rPr>
              <w:t>4</w:t>
            </w:r>
          </w:p>
        </w:tc>
        <w:tc>
          <w:tcPr>
            <w:tcW w:w="2919" w:type="dxa"/>
          </w:tcPr>
          <w:p w14:paraId="6F6E717A" w14:textId="77327A1C" w:rsidR="00741D02" w:rsidRPr="00D100B4" w:rsidRDefault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Consultar Pergunta – </w:t>
            </w:r>
          </w:p>
          <w:p w14:paraId="22EB1016" w14:textId="4FCE087C" w:rsidR="00741D02" w:rsidRPr="00D100B4" w:rsidRDefault="00741D02" w:rsidP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Mostra perguntas relacionadas ao filtro inserido</w:t>
            </w:r>
          </w:p>
        </w:tc>
        <w:tc>
          <w:tcPr>
            <w:tcW w:w="2268" w:type="dxa"/>
          </w:tcPr>
          <w:p w14:paraId="2ED4E546" w14:textId="5F59182B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386C7AA2" w14:textId="151977F0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741D02" w:rsidRPr="00D100B4" w14:paraId="2C5DA9ED" w14:textId="77777777" w:rsidTr="00A60A67">
        <w:tc>
          <w:tcPr>
            <w:tcW w:w="2184" w:type="dxa"/>
          </w:tcPr>
          <w:p w14:paraId="243FAABF" w14:textId="7B044197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lastRenderedPageBreak/>
              <w:t>RF-</w:t>
            </w:r>
            <w:r w:rsidRPr="00D100B4">
              <w:rPr>
                <w:bCs/>
                <w:i w:val="0"/>
                <w:color w:val="auto"/>
              </w:rPr>
              <w:t>5</w:t>
            </w:r>
          </w:p>
        </w:tc>
        <w:tc>
          <w:tcPr>
            <w:tcW w:w="2919" w:type="dxa"/>
          </w:tcPr>
          <w:p w14:paraId="1A0F9AFF" w14:textId="7335ABC7" w:rsidR="00741D02" w:rsidRPr="00D100B4" w:rsidRDefault="00741D02" w:rsidP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Responder </w:t>
            </w:r>
            <w:r w:rsidR="003F6F50" w:rsidRPr="00D100B4">
              <w:rPr>
                <w:color w:val="auto"/>
              </w:rPr>
              <w:t>P</w:t>
            </w:r>
            <w:r w:rsidRPr="00D100B4">
              <w:rPr>
                <w:color w:val="auto"/>
              </w:rPr>
              <w:t>ergunta –</w:t>
            </w:r>
          </w:p>
          <w:p w14:paraId="39861FF4" w14:textId="63B9F164" w:rsidR="00741D02" w:rsidRPr="00D100B4" w:rsidRDefault="00741D02" w:rsidP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uma resposta a uma das dúvidas.</w:t>
            </w:r>
          </w:p>
        </w:tc>
        <w:tc>
          <w:tcPr>
            <w:tcW w:w="2268" w:type="dxa"/>
          </w:tcPr>
          <w:p w14:paraId="6984A0D1" w14:textId="472B3484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01A4F37" w14:textId="65CB9A6D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RF-</w:t>
            </w:r>
            <w:r w:rsidR="003F6F50" w:rsidRPr="00D100B4">
              <w:rPr>
                <w:i w:val="0"/>
                <w:color w:val="auto"/>
                <w:sz w:val="22"/>
              </w:rPr>
              <w:t xml:space="preserve"> </w:t>
            </w:r>
            <w:r w:rsidRPr="00D100B4">
              <w:rPr>
                <w:i w:val="0"/>
                <w:color w:val="auto"/>
                <w:sz w:val="22"/>
              </w:rPr>
              <w:t>4</w:t>
            </w:r>
          </w:p>
        </w:tc>
      </w:tr>
      <w:tr w:rsidR="00741D02" w:rsidRPr="00D100B4" w14:paraId="71813C3A" w14:textId="77777777" w:rsidTr="00A60A67">
        <w:tc>
          <w:tcPr>
            <w:tcW w:w="2184" w:type="dxa"/>
          </w:tcPr>
          <w:p w14:paraId="4D1D4F51" w14:textId="0061DDBC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Pr="00D100B4">
              <w:rPr>
                <w:bCs/>
                <w:i w:val="0"/>
                <w:color w:val="auto"/>
              </w:rPr>
              <w:t>6</w:t>
            </w:r>
          </w:p>
        </w:tc>
        <w:tc>
          <w:tcPr>
            <w:tcW w:w="2919" w:type="dxa"/>
          </w:tcPr>
          <w:p w14:paraId="5EAF7C7C" w14:textId="1D20687A" w:rsidR="00741D02" w:rsidRPr="00D100B4" w:rsidRDefault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Reportar </w:t>
            </w:r>
            <w:r w:rsidR="003F6F50" w:rsidRPr="00D100B4">
              <w:rPr>
                <w:color w:val="auto"/>
              </w:rPr>
              <w:t>P</w:t>
            </w:r>
            <w:r w:rsidRPr="00D100B4">
              <w:rPr>
                <w:color w:val="auto"/>
              </w:rPr>
              <w:t>ergunta –</w:t>
            </w:r>
          </w:p>
          <w:p w14:paraId="7878BBE0" w14:textId="458E2568" w:rsidR="00741D02" w:rsidRPr="00D100B4" w:rsidRDefault="00741D02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sinalização de pergunta imprópria a uma pergunta</w:t>
            </w:r>
          </w:p>
        </w:tc>
        <w:tc>
          <w:tcPr>
            <w:tcW w:w="2268" w:type="dxa"/>
          </w:tcPr>
          <w:p w14:paraId="4ACC7E54" w14:textId="3E7A3A3D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22174365" w14:textId="2C8AD9A0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 -</w:t>
            </w:r>
            <w:r w:rsidR="003F6F50" w:rsidRPr="00D100B4">
              <w:rPr>
                <w:i w:val="0"/>
                <w:color w:val="auto"/>
                <w:sz w:val="22"/>
              </w:rPr>
              <w:t xml:space="preserve"> </w:t>
            </w:r>
            <w:r w:rsidRPr="00D100B4">
              <w:rPr>
                <w:i w:val="0"/>
                <w:color w:val="auto"/>
                <w:sz w:val="22"/>
              </w:rPr>
              <w:t>4</w:t>
            </w:r>
          </w:p>
        </w:tc>
      </w:tr>
      <w:tr w:rsidR="00741D02" w:rsidRPr="00D100B4" w14:paraId="3D6F3570" w14:textId="77777777" w:rsidTr="00A60A67">
        <w:tc>
          <w:tcPr>
            <w:tcW w:w="2184" w:type="dxa"/>
          </w:tcPr>
          <w:p w14:paraId="149DC4D7" w14:textId="0D478C59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Pr="00D100B4">
              <w:rPr>
                <w:bCs/>
                <w:i w:val="0"/>
                <w:color w:val="auto"/>
              </w:rPr>
              <w:t>7</w:t>
            </w:r>
          </w:p>
        </w:tc>
        <w:tc>
          <w:tcPr>
            <w:tcW w:w="2919" w:type="dxa"/>
          </w:tcPr>
          <w:p w14:paraId="6D0BDF83" w14:textId="7D5AEAB5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Avaliar Pergunta – </w:t>
            </w:r>
          </w:p>
          <w:p w14:paraId="039538B0" w14:textId="4EAAECDD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Avalia qualidade e relevância da pergunta (0-5)</w:t>
            </w:r>
          </w:p>
        </w:tc>
        <w:tc>
          <w:tcPr>
            <w:tcW w:w="2268" w:type="dxa"/>
          </w:tcPr>
          <w:p w14:paraId="0EAC5D7B" w14:textId="73C295CC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1690" w:type="dxa"/>
          </w:tcPr>
          <w:p w14:paraId="058AEB3D" w14:textId="51225104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 – 4</w:t>
            </w:r>
          </w:p>
        </w:tc>
      </w:tr>
      <w:tr w:rsidR="00741D02" w:rsidRPr="00D100B4" w14:paraId="54A8E923" w14:textId="77777777" w:rsidTr="00A60A67">
        <w:tc>
          <w:tcPr>
            <w:tcW w:w="2184" w:type="dxa"/>
          </w:tcPr>
          <w:p w14:paraId="70207903" w14:textId="126AA380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Pr="00D100B4">
              <w:rPr>
                <w:bCs/>
                <w:i w:val="0"/>
                <w:color w:val="auto"/>
              </w:rPr>
              <w:t>8</w:t>
            </w:r>
          </w:p>
        </w:tc>
        <w:tc>
          <w:tcPr>
            <w:tcW w:w="2919" w:type="dxa"/>
          </w:tcPr>
          <w:p w14:paraId="4EF0367E" w14:textId="69116BEA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Avaliar Resposta –</w:t>
            </w:r>
          </w:p>
          <w:p w14:paraId="28CF4F31" w14:textId="13761A44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Avalia qualidade e relevância da resposta (0-5)</w:t>
            </w:r>
          </w:p>
        </w:tc>
        <w:tc>
          <w:tcPr>
            <w:tcW w:w="2268" w:type="dxa"/>
          </w:tcPr>
          <w:p w14:paraId="341DE23E" w14:textId="22B821E0" w:rsidR="00741D02" w:rsidRPr="00D100B4" w:rsidRDefault="004A1D7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797D3D63" w14:textId="38624649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 - 4</w:t>
            </w:r>
          </w:p>
        </w:tc>
      </w:tr>
      <w:tr w:rsidR="003F6F50" w:rsidRPr="00D100B4" w14:paraId="1B2BC46E" w14:textId="77777777" w:rsidTr="00A60A67">
        <w:tc>
          <w:tcPr>
            <w:tcW w:w="2184" w:type="dxa"/>
          </w:tcPr>
          <w:p w14:paraId="110B31BC" w14:textId="5968808E" w:rsidR="003F6F50" w:rsidRPr="00D100B4" w:rsidRDefault="003F6F50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RF-9</w:t>
            </w:r>
          </w:p>
        </w:tc>
        <w:tc>
          <w:tcPr>
            <w:tcW w:w="2919" w:type="dxa"/>
          </w:tcPr>
          <w:p w14:paraId="605A6B40" w14:textId="3C9585C3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Consultar Categoria – </w:t>
            </w:r>
          </w:p>
          <w:p w14:paraId="757FA44E" w14:textId="4F3955F7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Mostra categorias relacionadas ao filtro inserido</w:t>
            </w:r>
          </w:p>
        </w:tc>
        <w:tc>
          <w:tcPr>
            <w:tcW w:w="2268" w:type="dxa"/>
          </w:tcPr>
          <w:p w14:paraId="3CCF2837" w14:textId="65A3D38C" w:rsidR="003F6F50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7246A4C3" w14:textId="58F79480" w:rsidR="003F6F50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D100B4" w:rsidRPr="00D100B4" w14:paraId="7FB25F09" w14:textId="77777777" w:rsidTr="00A60A67">
        <w:tc>
          <w:tcPr>
            <w:tcW w:w="2184" w:type="dxa"/>
          </w:tcPr>
          <w:p w14:paraId="56C057C0" w14:textId="07D16E5D" w:rsidR="00741D02" w:rsidRPr="00D100B4" w:rsidRDefault="00741D02" w:rsidP="003F6F5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="003F6F50" w:rsidRPr="00D100B4">
              <w:rPr>
                <w:bCs/>
                <w:i w:val="0"/>
                <w:color w:val="auto"/>
              </w:rPr>
              <w:t>10</w:t>
            </w:r>
          </w:p>
        </w:tc>
        <w:tc>
          <w:tcPr>
            <w:tcW w:w="2919" w:type="dxa"/>
          </w:tcPr>
          <w:p w14:paraId="2D2F4313" w14:textId="7B1E11CB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Criar Categoria – </w:t>
            </w:r>
          </w:p>
          <w:p w14:paraId="2BF33CFD" w14:textId="4B9D9F51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uma nova categoria no banco</w:t>
            </w:r>
          </w:p>
        </w:tc>
        <w:tc>
          <w:tcPr>
            <w:tcW w:w="2268" w:type="dxa"/>
          </w:tcPr>
          <w:p w14:paraId="2D778064" w14:textId="3F1E8259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5C8544EF" w14:textId="15CAF486" w:rsidR="00741D02" w:rsidRPr="00D100B4" w:rsidRDefault="003F6F50" w:rsidP="003F6F50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RF–3 / RF-9</w:t>
            </w:r>
          </w:p>
        </w:tc>
      </w:tr>
      <w:tr w:rsidR="00741D02" w:rsidRPr="00D100B4" w14:paraId="446F5B66" w14:textId="77777777" w:rsidTr="00A60A67">
        <w:tc>
          <w:tcPr>
            <w:tcW w:w="2184" w:type="dxa"/>
          </w:tcPr>
          <w:p w14:paraId="5A15A8B1" w14:textId="2E93A1BB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="003F6F50" w:rsidRPr="00D100B4">
              <w:rPr>
                <w:bCs/>
                <w:i w:val="0"/>
                <w:color w:val="auto"/>
              </w:rPr>
              <w:t>11</w:t>
            </w:r>
          </w:p>
        </w:tc>
        <w:tc>
          <w:tcPr>
            <w:tcW w:w="2919" w:type="dxa"/>
          </w:tcPr>
          <w:p w14:paraId="2D08C8E5" w14:textId="7EFBC7F8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Reportar Categoria – </w:t>
            </w:r>
          </w:p>
          <w:p w14:paraId="0BF56AC4" w14:textId="2D0F09F8" w:rsidR="003F6F50" w:rsidRPr="00D100B4" w:rsidRDefault="003F6F50" w:rsidP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sinalizaç</w:t>
            </w:r>
            <w:r w:rsidRPr="00D100B4">
              <w:rPr>
                <w:color w:val="auto"/>
              </w:rPr>
              <w:t xml:space="preserve">ão de categoria </w:t>
            </w:r>
            <w:r w:rsidRPr="00D100B4">
              <w:rPr>
                <w:color w:val="auto"/>
              </w:rPr>
              <w:t>impr</w:t>
            </w:r>
            <w:r w:rsidRPr="00D100B4">
              <w:rPr>
                <w:color w:val="auto"/>
              </w:rPr>
              <w:t>ópria a uma categoria</w:t>
            </w:r>
          </w:p>
        </w:tc>
        <w:tc>
          <w:tcPr>
            <w:tcW w:w="2268" w:type="dxa"/>
          </w:tcPr>
          <w:p w14:paraId="610D9A39" w14:textId="70791120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1690" w:type="dxa"/>
          </w:tcPr>
          <w:p w14:paraId="61E25F50" w14:textId="34FE3DCF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RF-9</w:t>
            </w:r>
          </w:p>
        </w:tc>
      </w:tr>
      <w:tr w:rsidR="00741D02" w:rsidRPr="00D100B4" w14:paraId="53B5F0D5" w14:textId="77777777" w:rsidTr="00A60A67">
        <w:tc>
          <w:tcPr>
            <w:tcW w:w="2184" w:type="dxa"/>
          </w:tcPr>
          <w:p w14:paraId="44155CDF" w14:textId="450FBD3A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="003F6F50" w:rsidRPr="00D100B4">
              <w:rPr>
                <w:bCs/>
                <w:i w:val="0"/>
                <w:color w:val="auto"/>
              </w:rPr>
              <w:t>12</w:t>
            </w:r>
          </w:p>
        </w:tc>
        <w:tc>
          <w:tcPr>
            <w:tcW w:w="2919" w:type="dxa"/>
          </w:tcPr>
          <w:p w14:paraId="5859147C" w14:textId="5D8FF2D4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Consultar Grupo – </w:t>
            </w:r>
          </w:p>
          <w:p w14:paraId="0298C05D" w14:textId="40C06817" w:rsidR="003F6F50" w:rsidRPr="00D100B4" w:rsidRDefault="003F6F50" w:rsidP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 xml:space="preserve">Mostra </w:t>
            </w:r>
            <w:r w:rsidRPr="00D100B4">
              <w:rPr>
                <w:color w:val="auto"/>
              </w:rPr>
              <w:t>grupos</w:t>
            </w:r>
            <w:r w:rsidRPr="00D100B4">
              <w:rPr>
                <w:color w:val="auto"/>
              </w:rPr>
              <w:t xml:space="preserve"> relacionad</w:t>
            </w:r>
            <w:r w:rsidRPr="00D100B4">
              <w:rPr>
                <w:color w:val="auto"/>
              </w:rPr>
              <w:t>o</w:t>
            </w:r>
            <w:r w:rsidRPr="00D100B4">
              <w:rPr>
                <w:color w:val="auto"/>
              </w:rPr>
              <w:t>s ao filtro inserido</w:t>
            </w:r>
          </w:p>
        </w:tc>
        <w:tc>
          <w:tcPr>
            <w:tcW w:w="2268" w:type="dxa"/>
          </w:tcPr>
          <w:p w14:paraId="39187219" w14:textId="69CD29D8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79DDF968" w14:textId="64E79B52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741D02" w:rsidRPr="00D100B4" w14:paraId="20F16883" w14:textId="77777777" w:rsidTr="00A60A67">
        <w:tc>
          <w:tcPr>
            <w:tcW w:w="2184" w:type="dxa"/>
          </w:tcPr>
          <w:p w14:paraId="5682357D" w14:textId="133F869A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="004A1D72" w:rsidRPr="00D100B4">
              <w:rPr>
                <w:bCs/>
                <w:i w:val="0"/>
                <w:color w:val="auto"/>
              </w:rPr>
              <w:t>13</w:t>
            </w:r>
          </w:p>
        </w:tc>
        <w:tc>
          <w:tcPr>
            <w:tcW w:w="2919" w:type="dxa"/>
          </w:tcPr>
          <w:p w14:paraId="243E9074" w14:textId="7C4AF171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Criar Grupo –</w:t>
            </w:r>
          </w:p>
          <w:p w14:paraId="5C4AF2F2" w14:textId="65F110C8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um novo grupo no banco</w:t>
            </w:r>
          </w:p>
        </w:tc>
        <w:tc>
          <w:tcPr>
            <w:tcW w:w="2268" w:type="dxa"/>
          </w:tcPr>
          <w:p w14:paraId="42571564" w14:textId="7ECB2FE3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1DC7140" w14:textId="306603B6" w:rsidR="00741D02" w:rsidRPr="00D100B4" w:rsidRDefault="003F6F50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-</w:t>
            </w:r>
          </w:p>
        </w:tc>
      </w:tr>
      <w:tr w:rsidR="00741D02" w:rsidRPr="00D100B4" w14:paraId="348BA8F7" w14:textId="77777777" w:rsidTr="00A60A67">
        <w:tc>
          <w:tcPr>
            <w:tcW w:w="2184" w:type="dxa"/>
          </w:tcPr>
          <w:p w14:paraId="48F4F1F4" w14:textId="2451B026" w:rsidR="00741D02" w:rsidRPr="00D100B4" w:rsidRDefault="00741D02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D100B4">
              <w:rPr>
                <w:bCs/>
                <w:i w:val="0"/>
                <w:color w:val="auto"/>
              </w:rPr>
              <w:t>RF-</w:t>
            </w:r>
            <w:r w:rsidR="004A1D72" w:rsidRPr="00D100B4">
              <w:rPr>
                <w:bCs/>
                <w:i w:val="0"/>
                <w:color w:val="auto"/>
              </w:rPr>
              <w:t>14</w:t>
            </w:r>
          </w:p>
        </w:tc>
        <w:tc>
          <w:tcPr>
            <w:tcW w:w="2919" w:type="dxa"/>
          </w:tcPr>
          <w:p w14:paraId="54A93049" w14:textId="52D1D457" w:rsidR="00741D02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Participar do Grupo –</w:t>
            </w:r>
          </w:p>
          <w:p w14:paraId="77F2EBA3" w14:textId="6C12A86C" w:rsidR="003F6F50" w:rsidRPr="00D100B4" w:rsidRDefault="003F6F50">
            <w:pPr>
              <w:pStyle w:val="Comentarios"/>
              <w:rPr>
                <w:color w:val="auto"/>
              </w:rPr>
            </w:pPr>
            <w:r w:rsidRPr="00D100B4">
              <w:rPr>
                <w:color w:val="auto"/>
              </w:rPr>
              <w:t>Insere um usuário no grupo selecionado</w:t>
            </w:r>
          </w:p>
        </w:tc>
        <w:tc>
          <w:tcPr>
            <w:tcW w:w="2268" w:type="dxa"/>
          </w:tcPr>
          <w:p w14:paraId="3D46CFCA" w14:textId="53F9114C" w:rsidR="00741D02" w:rsidRPr="00D100B4" w:rsidRDefault="00741D0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09E50B9" w14:textId="684EE6A4" w:rsidR="00741D02" w:rsidRPr="00D100B4" w:rsidRDefault="004A1D72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D100B4">
              <w:rPr>
                <w:i w:val="0"/>
                <w:color w:val="auto"/>
                <w:sz w:val="22"/>
              </w:rPr>
              <w:t>RF-12</w:t>
            </w:r>
          </w:p>
        </w:tc>
      </w:tr>
    </w:tbl>
    <w:p w14:paraId="749F8A10" w14:textId="79AE522F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428971956"/>
      <w:r w:rsidRPr="00A60A67">
        <w:rPr>
          <w:lang w:val="pt-BR"/>
        </w:rPr>
        <w:t>Premissas e Restrições</w:t>
      </w:r>
      <w:bookmarkEnd w:id="42"/>
      <w:bookmarkEnd w:id="43"/>
      <w:bookmarkEnd w:id="44"/>
      <w:r w:rsidR="001201D5">
        <w:rPr>
          <w:lang w:val="pt-BR"/>
        </w:rPr>
        <w:t xml:space="preserve"> (Requisitos não Funcionais)</w:t>
      </w:r>
      <w:bookmarkEnd w:id="45"/>
    </w:p>
    <w:p w14:paraId="12C4B336" w14:textId="77777777" w:rsidR="00B7181F" w:rsidRPr="004A1D7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428971957"/>
      <w:r w:rsidRPr="004A1D72">
        <w:rPr>
          <w:b/>
          <w:bCs/>
          <w:lang w:val="pt-BR"/>
        </w:rPr>
        <w:t>Recursos e Prazos</w:t>
      </w:r>
      <w:bookmarkEnd w:id="46"/>
    </w:p>
    <w:p w14:paraId="0CA7AE3E" w14:textId="5D7E05F1" w:rsidR="00B7181F" w:rsidRPr="004A1D72" w:rsidRDefault="00805172" w:rsidP="00805172">
      <w:pPr>
        <w:pStyle w:val="Recuodecorpodetexto2"/>
        <w:numPr>
          <w:ilvl w:val="0"/>
          <w:numId w:val="4"/>
        </w:numPr>
        <w:rPr>
          <w:color w:val="auto"/>
          <w:lang w:val="pt-BR"/>
        </w:rPr>
      </w:pPr>
      <w:r w:rsidRPr="004A1D72">
        <w:rPr>
          <w:color w:val="auto"/>
          <w:lang w:val="pt-BR"/>
        </w:rPr>
        <w:t xml:space="preserve">O sistema </w:t>
      </w:r>
      <w:r w:rsidR="004A1D72" w:rsidRPr="004A1D72">
        <w:rPr>
          <w:color w:val="auto"/>
          <w:lang w:val="pt-BR"/>
        </w:rPr>
        <w:t xml:space="preserve">será feito em computadores Windows, logo, será possível apenas a criação de aplicativos </w:t>
      </w:r>
      <w:proofErr w:type="spellStart"/>
      <w:r w:rsidR="004A1D72" w:rsidRPr="004A1D72">
        <w:rPr>
          <w:color w:val="auto"/>
          <w:lang w:val="pt-BR"/>
        </w:rPr>
        <w:t>Android</w:t>
      </w:r>
      <w:proofErr w:type="spellEnd"/>
      <w:r w:rsidR="004A1D72" w:rsidRPr="004A1D72">
        <w:rPr>
          <w:color w:val="auto"/>
          <w:lang w:val="pt-BR"/>
        </w:rPr>
        <w:t xml:space="preserve"> e Windows Phone</w:t>
      </w:r>
      <w:r w:rsidRPr="004A1D72">
        <w:rPr>
          <w:color w:val="auto"/>
          <w:lang w:val="pt-BR"/>
        </w:rPr>
        <w:t>.</w:t>
      </w:r>
    </w:p>
    <w:p w14:paraId="082B3989" w14:textId="77777777" w:rsidR="00B7181F" w:rsidRPr="004A1D72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428971958"/>
      <w:r w:rsidRPr="004A1D72">
        <w:rPr>
          <w:b/>
          <w:bCs/>
          <w:lang w:val="pt-BR"/>
        </w:rPr>
        <w:t>Desempenho</w:t>
      </w:r>
      <w:bookmarkEnd w:id="47"/>
    </w:p>
    <w:p w14:paraId="3BDF15FD" w14:textId="512A8B11" w:rsidR="004A1D72" w:rsidRPr="004A1D72" w:rsidRDefault="004A1D72" w:rsidP="00805172">
      <w:pPr>
        <w:pStyle w:val="Recuodecorpodetexto2"/>
        <w:numPr>
          <w:ilvl w:val="0"/>
          <w:numId w:val="4"/>
        </w:numPr>
        <w:rPr>
          <w:color w:val="auto"/>
          <w:lang w:val="pt-BR"/>
        </w:rPr>
      </w:pPr>
      <w:r w:rsidRPr="004A1D72">
        <w:rPr>
          <w:color w:val="auto"/>
          <w:lang w:val="pt-BR"/>
        </w:rPr>
        <w:t>O sistema deve possuir um banco de dados robusto para suportar a grande quantidade, sempre crescente, de dados.</w:t>
      </w:r>
    </w:p>
    <w:p w14:paraId="652D1447" w14:textId="77777777" w:rsidR="00B7181F" w:rsidRPr="00D100B4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428971959"/>
      <w:r w:rsidRPr="00D100B4">
        <w:rPr>
          <w:b/>
          <w:bCs/>
          <w:lang w:val="pt-BR"/>
        </w:rPr>
        <w:t>Requisitos de Projeto</w:t>
      </w:r>
      <w:bookmarkEnd w:id="48"/>
    </w:p>
    <w:p w14:paraId="16C56E99" w14:textId="147B92F0" w:rsidR="00B7181F" w:rsidRDefault="00805172" w:rsidP="00805172">
      <w:pPr>
        <w:pStyle w:val="Recuodecorpodetexto2"/>
        <w:numPr>
          <w:ilvl w:val="0"/>
          <w:numId w:val="4"/>
        </w:numPr>
        <w:rPr>
          <w:color w:val="auto"/>
          <w:lang w:val="pt-BR"/>
        </w:rPr>
      </w:pPr>
      <w:r w:rsidRPr="00D100B4">
        <w:rPr>
          <w:color w:val="auto"/>
          <w:lang w:val="pt-BR"/>
        </w:rPr>
        <w:t>O sistema deve ser instalado em um dispositivo móve</w:t>
      </w:r>
      <w:r w:rsidR="00D100B4" w:rsidRPr="00D100B4">
        <w:rPr>
          <w:color w:val="auto"/>
          <w:lang w:val="pt-BR"/>
        </w:rPr>
        <w:t xml:space="preserve">l com acesso à internet cujo sistema seja </w:t>
      </w:r>
      <w:proofErr w:type="spellStart"/>
      <w:r w:rsidR="00D100B4" w:rsidRPr="00D100B4">
        <w:rPr>
          <w:color w:val="auto"/>
          <w:lang w:val="pt-BR"/>
        </w:rPr>
        <w:t>Android</w:t>
      </w:r>
      <w:proofErr w:type="spellEnd"/>
      <w:r w:rsidR="00D100B4" w:rsidRPr="00D100B4">
        <w:rPr>
          <w:color w:val="auto"/>
          <w:lang w:val="pt-BR"/>
        </w:rPr>
        <w:t xml:space="preserve"> ou Windows Phone.</w:t>
      </w:r>
    </w:p>
    <w:p w14:paraId="797602D6" w14:textId="77777777" w:rsidR="00316268" w:rsidRPr="00D100B4" w:rsidRDefault="00316268" w:rsidP="00316268">
      <w:pPr>
        <w:pStyle w:val="Recuodecorpodetexto2"/>
        <w:ind w:left="360"/>
        <w:rPr>
          <w:color w:val="auto"/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9" w:name="_Toc428971960"/>
      <w:r>
        <w:rPr>
          <w:lang w:val="pt-BR"/>
        </w:rPr>
        <w:lastRenderedPageBreak/>
        <w:t>Regras de Negócio</w:t>
      </w:r>
      <w:bookmarkEnd w:id="49"/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2268"/>
        <w:gridCol w:w="1690"/>
      </w:tblGrid>
      <w:tr w:rsidR="00E93BDB" w:rsidRPr="00A60A67" w14:paraId="40B01F66" w14:textId="7777777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14:paraId="4F4C6337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40870694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7142E31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7C3CB9C8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375ED5">
        <w:tc>
          <w:tcPr>
            <w:tcW w:w="2184" w:type="dxa"/>
          </w:tcPr>
          <w:p w14:paraId="3FB15BB4" w14:textId="275DB9BD" w:rsidR="00E93BDB" w:rsidRPr="00A60A67" w:rsidRDefault="00E93BDB" w:rsidP="00375ED5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</w:p>
        </w:tc>
        <w:tc>
          <w:tcPr>
            <w:tcW w:w="2919" w:type="dxa"/>
          </w:tcPr>
          <w:p w14:paraId="1217E574" w14:textId="76048B37" w:rsidR="00E93BDB" w:rsidRPr="00A60A67" w:rsidRDefault="00E93BDB" w:rsidP="00E93BDB">
            <w:pPr>
              <w:pStyle w:val="Comentarios"/>
              <w:rPr>
                <w:i w:val="0"/>
                <w:color w:val="0000FF"/>
                <w:sz w:val="22"/>
              </w:rPr>
            </w:pPr>
          </w:p>
        </w:tc>
        <w:tc>
          <w:tcPr>
            <w:tcW w:w="2268" w:type="dxa"/>
          </w:tcPr>
          <w:p w14:paraId="39CA5D8C" w14:textId="63C0C9A4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23738580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0FD6CC07" w14:textId="77777777" w:rsidR="00B7181F" w:rsidRDefault="00B7181F">
      <w:pPr>
        <w:rPr>
          <w:color w:val="0000FF"/>
          <w:lang w:val="pt-BR"/>
        </w:rPr>
      </w:pPr>
    </w:p>
    <w:p w14:paraId="35BD73F8" w14:textId="77777777" w:rsidR="0040014D" w:rsidRPr="00A60A67" w:rsidRDefault="0040014D">
      <w:pPr>
        <w:rPr>
          <w:color w:val="0000FF"/>
          <w:lang w:val="pt-BR"/>
        </w:rPr>
      </w:pPr>
    </w:p>
    <w:p w14:paraId="3E5DDAD2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0" w:name="_Toc28671954"/>
      <w:bookmarkStart w:id="51" w:name="_Toc28672000"/>
      <w:bookmarkStart w:id="52" w:name="_Toc29264767"/>
      <w:bookmarkStart w:id="53" w:name="_Toc31701073"/>
      <w:bookmarkStart w:id="54" w:name="_Toc32203834"/>
      <w:bookmarkStart w:id="55" w:name="_Toc428971961"/>
      <w:r w:rsidRPr="00A60A67">
        <w:rPr>
          <w:lang w:val="pt-BR"/>
        </w:rPr>
        <w:t>Não Fazem Parte Do Escopo</w:t>
      </w:r>
      <w:bookmarkEnd w:id="50"/>
      <w:bookmarkEnd w:id="51"/>
      <w:bookmarkEnd w:id="52"/>
      <w:bookmarkEnd w:id="53"/>
      <w:bookmarkEnd w:id="54"/>
      <w:bookmarkEnd w:id="55"/>
    </w:p>
    <w:p w14:paraId="169A3319" w14:textId="17E20F76" w:rsidR="00D100B4" w:rsidRPr="00316268" w:rsidRDefault="00D100B4" w:rsidP="00A60A67">
      <w:pPr>
        <w:pStyle w:val="Corpodetexto"/>
        <w:numPr>
          <w:ilvl w:val="0"/>
          <w:numId w:val="4"/>
        </w:numPr>
        <w:rPr>
          <w:lang w:val="pt-BR"/>
        </w:rPr>
      </w:pPr>
      <w:r w:rsidRPr="00316268">
        <w:rPr>
          <w:color w:val="auto"/>
          <w:lang w:val="pt-BR"/>
        </w:rPr>
        <w:t>Integração com qualquer site de discussão online.</w:t>
      </w:r>
    </w:p>
    <w:sectPr w:rsidR="00D100B4" w:rsidRPr="00316268">
      <w:headerReference w:type="default" r:id="rId10"/>
      <w:foot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856D4" w14:textId="77777777" w:rsidR="00167C9E" w:rsidRDefault="00167C9E">
      <w:pPr>
        <w:spacing w:before="0" w:line="240" w:lineRule="auto"/>
      </w:pPr>
      <w:r>
        <w:separator/>
      </w:r>
    </w:p>
  </w:endnote>
  <w:endnote w:type="continuationSeparator" w:id="0">
    <w:p w14:paraId="3EA0F6CE" w14:textId="77777777" w:rsidR="00167C9E" w:rsidRDefault="00167C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1B5D" w14:textId="77777777"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316268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316268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69BB5" w14:textId="77777777" w:rsidR="00167C9E" w:rsidRDefault="00167C9E">
      <w:pPr>
        <w:spacing w:before="0" w:line="240" w:lineRule="auto"/>
      </w:pPr>
      <w:r>
        <w:separator/>
      </w:r>
    </w:p>
  </w:footnote>
  <w:footnote w:type="continuationSeparator" w:id="0">
    <w:p w14:paraId="05E6F397" w14:textId="77777777" w:rsidR="00167C9E" w:rsidRDefault="00167C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B7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C9596A" w:rsidRDefault="00C959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925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C9596A" w:rsidRDefault="00C9596A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" stroked="f">
              <v:textbox style="mso-fit-shape-to-text:t">
                <w:txbxContent>
                  <w:p w14:paraId="587456D4" w14:textId="77777777" w:rsidR="00C9596A" w:rsidRDefault="00C9596A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14:paraId="1B214F5E" w14:textId="77777777" w:rsidR="00C9596A" w:rsidRPr="002B2567" w:rsidRDefault="00C9596A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EA520CD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B0"/>
    <w:rsid w:val="00094077"/>
    <w:rsid w:val="000C47B6"/>
    <w:rsid w:val="001201D5"/>
    <w:rsid w:val="00167C9E"/>
    <w:rsid w:val="00224268"/>
    <w:rsid w:val="002B2567"/>
    <w:rsid w:val="00316268"/>
    <w:rsid w:val="003F24F5"/>
    <w:rsid w:val="003F6F50"/>
    <w:rsid w:val="0040014D"/>
    <w:rsid w:val="004A1D72"/>
    <w:rsid w:val="00741D02"/>
    <w:rsid w:val="00805172"/>
    <w:rsid w:val="00977FC0"/>
    <w:rsid w:val="009A10B0"/>
    <w:rsid w:val="009A307D"/>
    <w:rsid w:val="009E0212"/>
    <w:rsid w:val="00A54BC3"/>
    <w:rsid w:val="00A60A67"/>
    <w:rsid w:val="00B7181F"/>
    <w:rsid w:val="00C9596A"/>
    <w:rsid w:val="00CA6F4E"/>
    <w:rsid w:val="00D100B4"/>
    <w:rsid w:val="00DA2384"/>
    <w:rsid w:val="00E7593C"/>
    <w:rsid w:val="00E93BDB"/>
    <w:rsid w:val="00F041D8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soniabertocchi/saiba-mais-sobre-frum-de-discuss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5620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Daruan</cp:lastModifiedBy>
  <cp:revision>3</cp:revision>
  <cp:lastPrinted>2004-07-28T20:53:00Z</cp:lastPrinted>
  <dcterms:created xsi:type="dcterms:W3CDTF">2015-09-02T18:42:00Z</dcterms:created>
  <dcterms:modified xsi:type="dcterms:W3CDTF">2015-09-02T18:43:00Z</dcterms:modified>
</cp:coreProperties>
</file>