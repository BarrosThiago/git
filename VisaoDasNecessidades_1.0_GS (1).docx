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720" w:rsidRPr="000206F5" w:rsidRDefault="00301720">
      <w:pPr>
        <w:pStyle w:val="BodyTextIndent"/>
        <w:jc w:val="center"/>
        <w:rPr>
          <w:b/>
          <w:color w:val="0000FF"/>
          <w:sz w:val="36"/>
        </w:rPr>
      </w:pPr>
    </w:p>
    <w:p w:rsidR="00301720" w:rsidRPr="000206F5" w:rsidRDefault="00301720">
      <w:pPr>
        <w:pStyle w:val="BodyTextIndent"/>
        <w:jc w:val="center"/>
        <w:rPr>
          <w:b/>
          <w:color w:val="0000FF"/>
          <w:sz w:val="36"/>
        </w:rPr>
      </w:pPr>
    </w:p>
    <w:p w:rsidR="00301720" w:rsidRPr="000206F5" w:rsidRDefault="002F737F">
      <w:pPr>
        <w:jc w:val="center"/>
        <w:rPr>
          <w:sz w:val="30"/>
          <w:lang w:val="pt-BR"/>
        </w:rPr>
      </w:pPr>
      <w:r>
        <w:rPr>
          <w:sz w:val="30"/>
          <w:lang w:val="pt-BR"/>
        </w:rPr>
        <w:t>App Why?</w:t>
      </w:r>
    </w:p>
    <w:p w:rsidR="00301720" w:rsidRPr="002271F4" w:rsidRDefault="000E666C">
      <w:pPr>
        <w:jc w:val="center"/>
        <w:rPr>
          <w:sz w:val="30"/>
          <w:lang w:val="pt-BR"/>
        </w:rPr>
      </w:pPr>
      <w:r w:rsidRPr="000206F5">
        <w:rPr>
          <w:sz w:val="30"/>
          <w:lang w:val="pt-BR"/>
        </w:rPr>
        <w:t xml:space="preserve">Versão </w:t>
      </w:r>
      <w:r w:rsidR="002F737F" w:rsidRPr="002271F4">
        <w:rPr>
          <w:sz w:val="30"/>
          <w:lang w:val="pt-BR"/>
        </w:rPr>
        <w:t>&lt;1.0</w:t>
      </w:r>
      <w:r w:rsidRPr="002271F4">
        <w:rPr>
          <w:sz w:val="30"/>
          <w:lang w:val="pt-BR"/>
        </w:rPr>
        <w:t>&gt;</w:t>
      </w:r>
      <w:bookmarkStart w:id="0" w:name="_GoBack"/>
      <w:bookmarkEnd w:id="0"/>
    </w:p>
    <w:p w:rsidR="00301720" w:rsidRPr="000206F5" w:rsidRDefault="00301720">
      <w:pPr>
        <w:pStyle w:val="BodyTextIndent"/>
        <w:jc w:val="center"/>
        <w:rPr>
          <w:b/>
          <w:color w:val="0000FF"/>
          <w:sz w:val="36"/>
        </w:rPr>
      </w:pPr>
    </w:p>
    <w:p w:rsidR="000625BC" w:rsidRPr="000206F5" w:rsidRDefault="000625BC">
      <w:pPr>
        <w:spacing w:before="0" w:line="240" w:lineRule="auto"/>
        <w:jc w:val="left"/>
        <w:rPr>
          <w:b/>
          <w:color w:val="0000FF"/>
          <w:sz w:val="36"/>
          <w:szCs w:val="20"/>
          <w:lang w:val="pt-BR"/>
        </w:rPr>
      </w:pPr>
      <w:r w:rsidRPr="000206F5">
        <w:rPr>
          <w:b/>
          <w:color w:val="0000FF"/>
          <w:sz w:val="36"/>
          <w:lang w:val="pt-BR"/>
        </w:rPr>
        <w:br w:type="page"/>
      </w:r>
    </w:p>
    <w:p w:rsidR="00301720" w:rsidRPr="000206F5" w:rsidRDefault="000E666C">
      <w:pPr>
        <w:pStyle w:val="Heading8"/>
        <w:rPr>
          <w:lang w:val="pt-BR"/>
        </w:rPr>
      </w:pPr>
      <w:r w:rsidRPr="000206F5">
        <w:rPr>
          <w:lang w:val="pt-BR"/>
        </w:rPr>
        <w:lastRenderedPageBreak/>
        <w:t>Controle de Versão</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00"/>
        <w:gridCol w:w="1170"/>
        <w:gridCol w:w="1350"/>
        <w:gridCol w:w="3420"/>
        <w:gridCol w:w="3060"/>
      </w:tblGrid>
      <w:tr w:rsidR="00301720" w:rsidRPr="000206F5" w:rsidTr="000625BC">
        <w:trPr>
          <w:cantSplit/>
          <w:trHeight w:val="294"/>
        </w:trPr>
        <w:tc>
          <w:tcPr>
            <w:tcW w:w="900" w:type="dxa"/>
            <w:shd w:val="clear" w:color="auto" w:fill="1F497D" w:themeFill="text2"/>
          </w:tcPr>
          <w:p w:rsidR="00301720" w:rsidRPr="000206F5" w:rsidRDefault="000E666C">
            <w:pPr>
              <w:pStyle w:val="Header"/>
              <w:jc w:val="center"/>
              <w:rPr>
                <w:b/>
                <w:color w:val="FFFFFF" w:themeColor="background1"/>
                <w:lang w:val="pt-BR"/>
              </w:rPr>
            </w:pPr>
            <w:r w:rsidRPr="000206F5">
              <w:rPr>
                <w:b/>
                <w:color w:val="FFFFFF" w:themeColor="background1"/>
                <w:lang w:val="pt-BR"/>
              </w:rPr>
              <w:t>Versão</w:t>
            </w:r>
          </w:p>
        </w:tc>
        <w:tc>
          <w:tcPr>
            <w:tcW w:w="1170" w:type="dxa"/>
            <w:shd w:val="clear" w:color="auto" w:fill="1F497D" w:themeFill="text2"/>
          </w:tcPr>
          <w:p w:rsidR="00301720" w:rsidRPr="000206F5" w:rsidRDefault="000E666C">
            <w:pPr>
              <w:pStyle w:val="Header"/>
              <w:jc w:val="center"/>
              <w:rPr>
                <w:b/>
                <w:color w:val="FFFFFF" w:themeColor="background1"/>
                <w:lang w:val="pt-BR"/>
              </w:rPr>
            </w:pPr>
            <w:r w:rsidRPr="000206F5">
              <w:rPr>
                <w:b/>
                <w:color w:val="FFFFFF" w:themeColor="background1"/>
                <w:lang w:val="pt-BR"/>
              </w:rPr>
              <w:t>Controle</w:t>
            </w:r>
          </w:p>
        </w:tc>
        <w:tc>
          <w:tcPr>
            <w:tcW w:w="1350" w:type="dxa"/>
            <w:shd w:val="clear" w:color="auto" w:fill="1F497D" w:themeFill="text2"/>
          </w:tcPr>
          <w:p w:rsidR="00301720" w:rsidRPr="000206F5" w:rsidRDefault="000E666C">
            <w:pPr>
              <w:pStyle w:val="Header"/>
              <w:jc w:val="center"/>
              <w:rPr>
                <w:b/>
                <w:color w:val="FFFFFF" w:themeColor="background1"/>
                <w:lang w:val="pt-BR"/>
              </w:rPr>
            </w:pPr>
            <w:r w:rsidRPr="000206F5">
              <w:rPr>
                <w:b/>
                <w:color w:val="FFFFFF" w:themeColor="background1"/>
                <w:lang w:val="pt-BR"/>
              </w:rPr>
              <w:t>Data</w:t>
            </w:r>
          </w:p>
        </w:tc>
        <w:tc>
          <w:tcPr>
            <w:tcW w:w="3420" w:type="dxa"/>
            <w:shd w:val="clear" w:color="auto" w:fill="1F497D" w:themeFill="text2"/>
          </w:tcPr>
          <w:p w:rsidR="00301720" w:rsidRPr="000206F5" w:rsidRDefault="000E666C">
            <w:pPr>
              <w:pStyle w:val="Header"/>
              <w:jc w:val="center"/>
              <w:rPr>
                <w:b/>
                <w:color w:val="FFFFFF" w:themeColor="background1"/>
                <w:lang w:val="pt-BR"/>
              </w:rPr>
            </w:pPr>
            <w:r w:rsidRPr="000206F5">
              <w:rPr>
                <w:b/>
                <w:color w:val="FFFFFF" w:themeColor="background1"/>
                <w:lang w:val="pt-BR"/>
              </w:rPr>
              <w:t>Razões para alteração</w:t>
            </w:r>
          </w:p>
        </w:tc>
        <w:tc>
          <w:tcPr>
            <w:tcW w:w="3060" w:type="dxa"/>
            <w:shd w:val="clear" w:color="auto" w:fill="1F497D" w:themeFill="text2"/>
          </w:tcPr>
          <w:p w:rsidR="00301720" w:rsidRPr="000206F5" w:rsidRDefault="000E666C">
            <w:pPr>
              <w:pStyle w:val="Header"/>
              <w:jc w:val="center"/>
              <w:rPr>
                <w:b/>
                <w:color w:val="FFFFFF" w:themeColor="background1"/>
                <w:lang w:val="pt-BR"/>
              </w:rPr>
            </w:pPr>
            <w:r w:rsidRPr="000206F5">
              <w:rPr>
                <w:b/>
                <w:color w:val="FFFFFF" w:themeColor="background1"/>
                <w:lang w:val="pt-BR"/>
              </w:rPr>
              <w:t>Responsável</w:t>
            </w:r>
          </w:p>
        </w:tc>
      </w:tr>
      <w:tr w:rsidR="00301720" w:rsidRPr="000206F5">
        <w:trPr>
          <w:cantSplit/>
        </w:trPr>
        <w:tc>
          <w:tcPr>
            <w:tcW w:w="900" w:type="dxa"/>
          </w:tcPr>
          <w:p w:rsidR="00301720" w:rsidRPr="000206F5" w:rsidRDefault="002F737F">
            <w:pPr>
              <w:pStyle w:val="Header"/>
              <w:jc w:val="center"/>
              <w:rPr>
                <w:lang w:val="pt-BR"/>
              </w:rPr>
            </w:pPr>
            <w:r>
              <w:rPr>
                <w:lang w:val="pt-BR"/>
              </w:rPr>
              <w:t>1.0</w:t>
            </w:r>
          </w:p>
        </w:tc>
        <w:tc>
          <w:tcPr>
            <w:tcW w:w="1170" w:type="dxa"/>
          </w:tcPr>
          <w:p w:rsidR="00301720" w:rsidRPr="000206F5" w:rsidRDefault="00301720">
            <w:pPr>
              <w:pStyle w:val="Header"/>
              <w:jc w:val="center"/>
              <w:rPr>
                <w:lang w:val="pt-BR"/>
              </w:rPr>
            </w:pPr>
          </w:p>
        </w:tc>
        <w:tc>
          <w:tcPr>
            <w:tcW w:w="1350" w:type="dxa"/>
          </w:tcPr>
          <w:p w:rsidR="00301720" w:rsidRPr="000206F5" w:rsidRDefault="002F737F">
            <w:pPr>
              <w:pStyle w:val="Header"/>
              <w:jc w:val="center"/>
              <w:rPr>
                <w:lang w:val="pt-BR"/>
              </w:rPr>
            </w:pPr>
            <w:r>
              <w:rPr>
                <w:lang w:val="pt-BR"/>
              </w:rPr>
              <w:t>25/08/15</w:t>
            </w:r>
          </w:p>
        </w:tc>
        <w:tc>
          <w:tcPr>
            <w:tcW w:w="3420" w:type="dxa"/>
          </w:tcPr>
          <w:p w:rsidR="00301720" w:rsidRPr="000206F5" w:rsidRDefault="002F737F">
            <w:pPr>
              <w:pStyle w:val="Header"/>
              <w:rPr>
                <w:lang w:val="pt-BR"/>
              </w:rPr>
            </w:pPr>
            <w:r>
              <w:rPr>
                <w:lang w:val="pt-BR"/>
              </w:rPr>
              <w:t xml:space="preserve">Controle inicial </w:t>
            </w:r>
          </w:p>
        </w:tc>
        <w:tc>
          <w:tcPr>
            <w:tcW w:w="3060" w:type="dxa"/>
          </w:tcPr>
          <w:p w:rsidR="00301720" w:rsidRPr="000206F5" w:rsidRDefault="002F737F" w:rsidP="002F737F">
            <w:pPr>
              <w:pStyle w:val="Header"/>
              <w:rPr>
                <w:lang w:val="pt-BR"/>
              </w:rPr>
            </w:pPr>
            <w:r>
              <w:rPr>
                <w:lang w:val="pt-BR"/>
              </w:rPr>
              <w:t>Thiago/Gustavo/ Claudio</w:t>
            </w:r>
          </w:p>
        </w:tc>
      </w:tr>
      <w:tr w:rsidR="00301720" w:rsidRPr="000206F5">
        <w:trPr>
          <w:cantSplit/>
        </w:trPr>
        <w:tc>
          <w:tcPr>
            <w:tcW w:w="900" w:type="dxa"/>
          </w:tcPr>
          <w:p w:rsidR="00301720" w:rsidRPr="000206F5" w:rsidRDefault="00301720">
            <w:pPr>
              <w:pStyle w:val="Header"/>
              <w:jc w:val="center"/>
              <w:rPr>
                <w:lang w:val="pt-BR"/>
              </w:rPr>
            </w:pPr>
          </w:p>
        </w:tc>
        <w:tc>
          <w:tcPr>
            <w:tcW w:w="1170" w:type="dxa"/>
          </w:tcPr>
          <w:p w:rsidR="00301720" w:rsidRPr="000206F5" w:rsidRDefault="00301720">
            <w:pPr>
              <w:pStyle w:val="Header"/>
              <w:jc w:val="center"/>
              <w:rPr>
                <w:lang w:val="pt-BR"/>
              </w:rPr>
            </w:pPr>
          </w:p>
        </w:tc>
        <w:tc>
          <w:tcPr>
            <w:tcW w:w="1350" w:type="dxa"/>
          </w:tcPr>
          <w:p w:rsidR="00301720" w:rsidRPr="000206F5" w:rsidRDefault="00301720">
            <w:pPr>
              <w:pStyle w:val="Header"/>
              <w:jc w:val="center"/>
              <w:rPr>
                <w:lang w:val="pt-BR"/>
              </w:rPr>
            </w:pPr>
          </w:p>
        </w:tc>
        <w:tc>
          <w:tcPr>
            <w:tcW w:w="3420" w:type="dxa"/>
          </w:tcPr>
          <w:p w:rsidR="00301720" w:rsidRPr="000206F5" w:rsidRDefault="00301720">
            <w:pPr>
              <w:pStyle w:val="Header"/>
              <w:rPr>
                <w:lang w:val="pt-BR"/>
              </w:rPr>
            </w:pPr>
          </w:p>
        </w:tc>
        <w:tc>
          <w:tcPr>
            <w:tcW w:w="3060" w:type="dxa"/>
          </w:tcPr>
          <w:p w:rsidR="00301720" w:rsidRPr="000206F5" w:rsidRDefault="00301720">
            <w:pPr>
              <w:pStyle w:val="Header"/>
              <w:rPr>
                <w:lang w:val="pt-BR"/>
              </w:rPr>
            </w:pPr>
          </w:p>
        </w:tc>
      </w:tr>
      <w:tr w:rsidR="00301720" w:rsidRPr="000206F5">
        <w:trPr>
          <w:cantSplit/>
        </w:trPr>
        <w:tc>
          <w:tcPr>
            <w:tcW w:w="900" w:type="dxa"/>
          </w:tcPr>
          <w:p w:rsidR="00301720" w:rsidRPr="000206F5" w:rsidRDefault="00301720">
            <w:pPr>
              <w:pStyle w:val="Header"/>
              <w:jc w:val="center"/>
              <w:rPr>
                <w:lang w:val="pt-BR"/>
              </w:rPr>
            </w:pPr>
          </w:p>
        </w:tc>
        <w:tc>
          <w:tcPr>
            <w:tcW w:w="1170" w:type="dxa"/>
          </w:tcPr>
          <w:p w:rsidR="00301720" w:rsidRPr="000206F5" w:rsidRDefault="00301720">
            <w:pPr>
              <w:pStyle w:val="Header"/>
              <w:jc w:val="center"/>
              <w:rPr>
                <w:lang w:val="pt-BR"/>
              </w:rPr>
            </w:pPr>
          </w:p>
        </w:tc>
        <w:tc>
          <w:tcPr>
            <w:tcW w:w="1350" w:type="dxa"/>
          </w:tcPr>
          <w:p w:rsidR="00301720" w:rsidRPr="000206F5" w:rsidRDefault="00301720">
            <w:pPr>
              <w:pStyle w:val="Header"/>
              <w:jc w:val="center"/>
              <w:rPr>
                <w:lang w:val="pt-BR"/>
              </w:rPr>
            </w:pPr>
          </w:p>
        </w:tc>
        <w:tc>
          <w:tcPr>
            <w:tcW w:w="3420" w:type="dxa"/>
          </w:tcPr>
          <w:p w:rsidR="00301720" w:rsidRPr="000206F5" w:rsidRDefault="00301720">
            <w:pPr>
              <w:pStyle w:val="Header"/>
              <w:rPr>
                <w:lang w:val="pt-BR"/>
              </w:rPr>
            </w:pPr>
          </w:p>
        </w:tc>
        <w:tc>
          <w:tcPr>
            <w:tcW w:w="3060" w:type="dxa"/>
          </w:tcPr>
          <w:p w:rsidR="00301720" w:rsidRPr="000206F5" w:rsidRDefault="00301720">
            <w:pPr>
              <w:pStyle w:val="Header"/>
              <w:rPr>
                <w:lang w:val="pt-BR"/>
              </w:rPr>
            </w:pPr>
          </w:p>
        </w:tc>
      </w:tr>
      <w:tr w:rsidR="00301720" w:rsidRPr="000206F5">
        <w:trPr>
          <w:cantSplit/>
        </w:trPr>
        <w:tc>
          <w:tcPr>
            <w:tcW w:w="900" w:type="dxa"/>
          </w:tcPr>
          <w:p w:rsidR="00301720" w:rsidRPr="000206F5" w:rsidRDefault="00301720">
            <w:pPr>
              <w:pStyle w:val="Header"/>
              <w:jc w:val="center"/>
              <w:rPr>
                <w:lang w:val="pt-BR"/>
              </w:rPr>
            </w:pPr>
          </w:p>
        </w:tc>
        <w:tc>
          <w:tcPr>
            <w:tcW w:w="1170" w:type="dxa"/>
          </w:tcPr>
          <w:p w:rsidR="00301720" w:rsidRPr="000206F5" w:rsidRDefault="00301720">
            <w:pPr>
              <w:pStyle w:val="Header"/>
              <w:jc w:val="center"/>
              <w:rPr>
                <w:lang w:val="pt-BR"/>
              </w:rPr>
            </w:pPr>
          </w:p>
        </w:tc>
        <w:tc>
          <w:tcPr>
            <w:tcW w:w="1350" w:type="dxa"/>
          </w:tcPr>
          <w:p w:rsidR="00301720" w:rsidRPr="000206F5" w:rsidRDefault="00301720">
            <w:pPr>
              <w:pStyle w:val="Header"/>
              <w:jc w:val="center"/>
              <w:rPr>
                <w:lang w:val="pt-BR"/>
              </w:rPr>
            </w:pPr>
          </w:p>
        </w:tc>
        <w:tc>
          <w:tcPr>
            <w:tcW w:w="3420" w:type="dxa"/>
          </w:tcPr>
          <w:p w:rsidR="00301720" w:rsidRPr="000206F5" w:rsidRDefault="00301720">
            <w:pPr>
              <w:pStyle w:val="Header"/>
              <w:rPr>
                <w:lang w:val="pt-BR"/>
              </w:rPr>
            </w:pPr>
          </w:p>
        </w:tc>
        <w:tc>
          <w:tcPr>
            <w:tcW w:w="3060" w:type="dxa"/>
          </w:tcPr>
          <w:p w:rsidR="00301720" w:rsidRPr="000206F5" w:rsidRDefault="00301720">
            <w:pPr>
              <w:pStyle w:val="Header"/>
              <w:rPr>
                <w:lang w:val="pt-BR"/>
              </w:rPr>
            </w:pPr>
          </w:p>
        </w:tc>
      </w:tr>
      <w:tr w:rsidR="00301720" w:rsidRPr="000206F5">
        <w:trPr>
          <w:cantSplit/>
        </w:trPr>
        <w:tc>
          <w:tcPr>
            <w:tcW w:w="900" w:type="dxa"/>
          </w:tcPr>
          <w:p w:rsidR="00301720" w:rsidRPr="000206F5" w:rsidRDefault="00301720">
            <w:pPr>
              <w:pStyle w:val="Header"/>
              <w:jc w:val="center"/>
              <w:rPr>
                <w:lang w:val="pt-BR"/>
              </w:rPr>
            </w:pPr>
          </w:p>
        </w:tc>
        <w:tc>
          <w:tcPr>
            <w:tcW w:w="1170" w:type="dxa"/>
          </w:tcPr>
          <w:p w:rsidR="00301720" w:rsidRPr="000206F5" w:rsidRDefault="00301720">
            <w:pPr>
              <w:pStyle w:val="Header"/>
              <w:jc w:val="center"/>
              <w:rPr>
                <w:lang w:val="pt-BR"/>
              </w:rPr>
            </w:pPr>
          </w:p>
        </w:tc>
        <w:tc>
          <w:tcPr>
            <w:tcW w:w="1350" w:type="dxa"/>
          </w:tcPr>
          <w:p w:rsidR="00301720" w:rsidRPr="000206F5" w:rsidRDefault="00301720">
            <w:pPr>
              <w:pStyle w:val="Header"/>
              <w:jc w:val="center"/>
              <w:rPr>
                <w:lang w:val="pt-BR"/>
              </w:rPr>
            </w:pPr>
          </w:p>
        </w:tc>
        <w:tc>
          <w:tcPr>
            <w:tcW w:w="3420" w:type="dxa"/>
          </w:tcPr>
          <w:p w:rsidR="00301720" w:rsidRPr="000206F5" w:rsidRDefault="00301720">
            <w:pPr>
              <w:pStyle w:val="Header"/>
              <w:rPr>
                <w:lang w:val="pt-BR"/>
              </w:rPr>
            </w:pPr>
          </w:p>
        </w:tc>
        <w:tc>
          <w:tcPr>
            <w:tcW w:w="3060" w:type="dxa"/>
          </w:tcPr>
          <w:p w:rsidR="00301720" w:rsidRPr="000206F5" w:rsidRDefault="00301720">
            <w:pPr>
              <w:pStyle w:val="Header"/>
              <w:rPr>
                <w:lang w:val="pt-BR"/>
              </w:rPr>
            </w:pPr>
          </w:p>
        </w:tc>
      </w:tr>
      <w:tr w:rsidR="00301720" w:rsidRPr="000206F5">
        <w:trPr>
          <w:cantSplit/>
        </w:trPr>
        <w:tc>
          <w:tcPr>
            <w:tcW w:w="900" w:type="dxa"/>
          </w:tcPr>
          <w:p w:rsidR="00301720" w:rsidRPr="000206F5" w:rsidRDefault="00301720">
            <w:pPr>
              <w:pStyle w:val="Header"/>
              <w:jc w:val="center"/>
              <w:rPr>
                <w:lang w:val="pt-BR"/>
              </w:rPr>
            </w:pPr>
          </w:p>
        </w:tc>
        <w:tc>
          <w:tcPr>
            <w:tcW w:w="1170" w:type="dxa"/>
          </w:tcPr>
          <w:p w:rsidR="00301720" w:rsidRPr="000206F5" w:rsidRDefault="00301720">
            <w:pPr>
              <w:pStyle w:val="Header"/>
              <w:jc w:val="center"/>
              <w:rPr>
                <w:lang w:val="pt-BR"/>
              </w:rPr>
            </w:pPr>
          </w:p>
        </w:tc>
        <w:tc>
          <w:tcPr>
            <w:tcW w:w="1350" w:type="dxa"/>
          </w:tcPr>
          <w:p w:rsidR="00301720" w:rsidRPr="000206F5" w:rsidRDefault="00301720">
            <w:pPr>
              <w:pStyle w:val="Header"/>
              <w:jc w:val="center"/>
              <w:rPr>
                <w:lang w:val="pt-BR"/>
              </w:rPr>
            </w:pPr>
          </w:p>
        </w:tc>
        <w:tc>
          <w:tcPr>
            <w:tcW w:w="3420" w:type="dxa"/>
          </w:tcPr>
          <w:p w:rsidR="00301720" w:rsidRPr="000206F5" w:rsidRDefault="00301720">
            <w:pPr>
              <w:pStyle w:val="Header"/>
              <w:rPr>
                <w:lang w:val="pt-BR"/>
              </w:rPr>
            </w:pPr>
          </w:p>
        </w:tc>
        <w:tc>
          <w:tcPr>
            <w:tcW w:w="3060" w:type="dxa"/>
          </w:tcPr>
          <w:p w:rsidR="00301720" w:rsidRPr="000206F5" w:rsidRDefault="00301720">
            <w:pPr>
              <w:pStyle w:val="Header"/>
              <w:rPr>
                <w:lang w:val="pt-BR"/>
              </w:rPr>
            </w:pPr>
          </w:p>
        </w:tc>
      </w:tr>
    </w:tbl>
    <w:p w:rsidR="00301720" w:rsidRPr="000206F5" w:rsidRDefault="00301720">
      <w:pPr>
        <w:jc w:val="center"/>
        <w:rPr>
          <w:lang w:val="pt-BR"/>
        </w:rPr>
      </w:pPr>
    </w:p>
    <w:p w:rsidR="00301720" w:rsidRPr="000206F5" w:rsidRDefault="000E666C" w:rsidP="000625BC">
      <w:pPr>
        <w:pStyle w:val="Heading1"/>
        <w:pBdr>
          <w:top w:val="none" w:sz="0" w:space="0" w:color="auto"/>
          <w:bottom w:val="none" w:sz="0" w:space="0" w:color="auto"/>
        </w:pBdr>
        <w:rPr>
          <w:lang w:val="pt-BR"/>
        </w:rPr>
      </w:pPr>
      <w:bookmarkStart w:id="1" w:name="_Toc29264751"/>
      <w:bookmarkStart w:id="2" w:name="_Toc31701056"/>
      <w:bookmarkStart w:id="3" w:name="_Toc32203817"/>
      <w:bookmarkStart w:id="4" w:name="_Toc49737849"/>
      <w:r w:rsidRPr="000206F5">
        <w:rPr>
          <w:lang w:val="pt-BR"/>
        </w:rPr>
        <w:t>Introdução</w:t>
      </w:r>
      <w:bookmarkEnd w:id="1"/>
      <w:bookmarkEnd w:id="2"/>
      <w:bookmarkEnd w:id="3"/>
      <w:bookmarkEnd w:id="4"/>
    </w:p>
    <w:p w:rsidR="00301720" w:rsidRPr="000206F5" w:rsidRDefault="00301720">
      <w:pPr>
        <w:rPr>
          <w:color w:val="0000FF"/>
          <w:lang w:val="pt-BR"/>
        </w:rPr>
      </w:pPr>
    </w:p>
    <w:p w:rsidR="00301720" w:rsidRDefault="000E666C" w:rsidP="000E666C">
      <w:pPr>
        <w:pStyle w:val="Heading2"/>
        <w:numPr>
          <w:ilvl w:val="1"/>
          <w:numId w:val="1"/>
        </w:numPr>
        <w:ind w:left="431" w:hanging="431"/>
        <w:rPr>
          <w:lang w:val="pt-BR"/>
        </w:rPr>
      </w:pPr>
      <w:bookmarkStart w:id="5" w:name="_Toc49737850"/>
      <w:r w:rsidRPr="000206F5">
        <w:rPr>
          <w:lang w:val="pt-BR"/>
        </w:rPr>
        <w:t>Objetivo do Documento</w:t>
      </w:r>
      <w:bookmarkEnd w:id="5"/>
    </w:p>
    <w:p w:rsidR="00ED5BCF" w:rsidRPr="00ED5BCF" w:rsidRDefault="00ED5BCF" w:rsidP="00ED5BCF">
      <w:pPr>
        <w:rPr>
          <w:lang w:val="pt-BR"/>
        </w:rPr>
      </w:pPr>
      <w:r>
        <w:rPr>
          <w:lang w:val="pt-BR"/>
        </w:rPr>
        <w:t>Através do aplicativo Why, poderemos de uma forma simples criar perguntas, grupos, debates, assim  de uma froma dinâmica interagir com os demais usários do aplicativo, tanto para contribuir com perguntas quanto para respostas para as demais perguntas dos outros usários de uma forma sigilosa.</w:t>
      </w:r>
    </w:p>
    <w:p w:rsidR="006B0C6E" w:rsidRPr="006B0C6E" w:rsidRDefault="006B0C6E" w:rsidP="006B0C6E">
      <w:pPr>
        <w:rPr>
          <w:lang w:val="pt-BR"/>
        </w:rPr>
      </w:pPr>
    </w:p>
    <w:p w:rsidR="00301720" w:rsidRPr="000206F5" w:rsidRDefault="00301720">
      <w:pPr>
        <w:rPr>
          <w:rFonts w:ascii="Arial Unicode MS" w:hAnsi="Arial Unicode MS"/>
          <w:vanish/>
          <w:sz w:val="24"/>
          <w:lang w:val="pt-BR"/>
        </w:rPr>
      </w:pPr>
    </w:p>
    <w:p w:rsidR="00301720" w:rsidRPr="000206F5" w:rsidRDefault="00301720">
      <w:pPr>
        <w:pStyle w:val="Comentarios"/>
        <w:rPr>
          <w:i w:val="0"/>
          <w:color w:val="0000FF"/>
          <w:sz w:val="22"/>
        </w:rPr>
      </w:pPr>
    </w:p>
    <w:p w:rsidR="00301720" w:rsidRPr="000206F5" w:rsidRDefault="000E666C">
      <w:pPr>
        <w:pStyle w:val="Heading2"/>
        <w:ind w:left="431" w:hanging="431"/>
        <w:rPr>
          <w:lang w:val="pt-BR"/>
        </w:rPr>
      </w:pPr>
      <w:bookmarkStart w:id="6" w:name="_Toc29264755"/>
      <w:bookmarkStart w:id="7" w:name="_Toc31701060"/>
      <w:bookmarkStart w:id="8" w:name="_Toc32203821"/>
      <w:bookmarkStart w:id="9" w:name="_Toc32203942"/>
      <w:bookmarkStart w:id="10" w:name="_Toc49737852"/>
      <w:r w:rsidRPr="000206F5">
        <w:rPr>
          <w:lang w:val="pt-BR"/>
        </w:rPr>
        <w:t>Referências</w:t>
      </w:r>
      <w:bookmarkEnd w:id="6"/>
      <w:bookmarkEnd w:id="7"/>
      <w:bookmarkEnd w:id="8"/>
      <w:bookmarkEnd w:id="9"/>
      <w:bookmarkEnd w:id="10"/>
    </w:p>
    <w:p w:rsidR="00301720" w:rsidRPr="00ED5BCF" w:rsidRDefault="00ED5BCF">
      <w:pPr>
        <w:pStyle w:val="BodyText"/>
        <w:rPr>
          <w:rFonts w:ascii="Helvetica" w:hAnsi="Helvetica"/>
          <w:color w:val="auto"/>
          <w:lang w:val="pt-BR"/>
        </w:rPr>
      </w:pPr>
      <w:r>
        <w:rPr>
          <w:rFonts w:ascii="Helvetica" w:hAnsi="Helvetica"/>
          <w:color w:val="auto"/>
          <w:lang w:val="pt-BR"/>
        </w:rPr>
        <w:t>Para o desenvolvimento do projeto não s</w:t>
      </w:r>
      <w:r w:rsidR="00966839">
        <w:rPr>
          <w:rFonts w:ascii="Helvetica" w:hAnsi="Helvetica"/>
          <w:color w:val="auto"/>
          <w:lang w:val="pt-BR"/>
        </w:rPr>
        <w:t>erão</w:t>
      </w:r>
      <w:r>
        <w:rPr>
          <w:rFonts w:ascii="Helvetica" w:hAnsi="Helvetica"/>
          <w:color w:val="auto"/>
          <w:lang w:val="pt-BR"/>
        </w:rPr>
        <w:t xml:space="preserve"> usadas fontes externas.</w:t>
      </w:r>
    </w:p>
    <w:p w:rsidR="00301720" w:rsidRPr="000206F5" w:rsidRDefault="00301720">
      <w:pPr>
        <w:pStyle w:val="BodyText"/>
        <w:rPr>
          <w:color w:val="auto"/>
          <w:lang w:val="pt-BR"/>
        </w:rPr>
      </w:pPr>
    </w:p>
    <w:p w:rsidR="00301720" w:rsidRPr="000206F5" w:rsidRDefault="00301720">
      <w:pPr>
        <w:pStyle w:val="Comentarios"/>
        <w:rPr>
          <w:i w:val="0"/>
          <w:color w:val="auto"/>
          <w:sz w:val="22"/>
        </w:rPr>
      </w:pPr>
    </w:p>
    <w:p w:rsidR="00301720" w:rsidRPr="000206F5" w:rsidRDefault="000E666C" w:rsidP="000E666C">
      <w:pPr>
        <w:pStyle w:val="Heading1"/>
        <w:numPr>
          <w:ilvl w:val="0"/>
          <w:numId w:val="2"/>
        </w:numPr>
        <w:pBdr>
          <w:top w:val="none" w:sz="0" w:space="0" w:color="auto"/>
          <w:bottom w:val="none" w:sz="0" w:space="0" w:color="auto"/>
        </w:pBdr>
        <w:rPr>
          <w:lang w:val="pt-BR"/>
        </w:rPr>
      </w:pPr>
      <w:bookmarkStart w:id="11" w:name="_Toc28671944"/>
      <w:bookmarkStart w:id="12" w:name="_Toc28671990"/>
      <w:bookmarkStart w:id="13" w:name="_Toc29264756"/>
      <w:bookmarkStart w:id="14" w:name="_Toc31701061"/>
      <w:bookmarkStart w:id="15" w:name="_Toc32203822"/>
      <w:bookmarkStart w:id="16" w:name="_Toc49737853"/>
      <w:r w:rsidRPr="000206F5">
        <w:rPr>
          <w:lang w:val="pt-BR"/>
        </w:rPr>
        <w:t>Partes Envolvidas</w:t>
      </w:r>
      <w:bookmarkEnd w:id="11"/>
      <w:bookmarkEnd w:id="12"/>
      <w:bookmarkEnd w:id="13"/>
      <w:bookmarkEnd w:id="14"/>
      <w:bookmarkEnd w:id="15"/>
      <w:r w:rsidRPr="000206F5">
        <w:rPr>
          <w:lang w:val="pt-BR"/>
        </w:rPr>
        <w:t xml:space="preserve"> e Usuários</w:t>
      </w:r>
      <w:bookmarkEnd w:id="16"/>
    </w:p>
    <w:p w:rsidR="00301720" w:rsidRPr="000206F5" w:rsidRDefault="00301720">
      <w:pPr>
        <w:pStyle w:val="Header"/>
        <w:rPr>
          <w:color w:val="0000FF"/>
          <w:lang w:val="pt-BR"/>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72"/>
        <w:gridCol w:w="2608"/>
        <w:gridCol w:w="5220"/>
      </w:tblGrid>
      <w:tr w:rsidR="00301720" w:rsidRPr="000206F5">
        <w:tc>
          <w:tcPr>
            <w:tcW w:w="2072" w:type="dxa"/>
            <w:shd w:val="pct10" w:color="000000" w:fill="FFFFFF"/>
          </w:tcPr>
          <w:p w:rsidR="00301720" w:rsidRPr="000206F5" w:rsidRDefault="000E666C">
            <w:pPr>
              <w:pStyle w:val="Header"/>
              <w:jc w:val="center"/>
              <w:rPr>
                <w:b/>
                <w:lang w:val="pt-BR"/>
              </w:rPr>
            </w:pPr>
            <w:r w:rsidRPr="000206F5">
              <w:rPr>
                <w:b/>
                <w:lang w:val="pt-BR"/>
              </w:rPr>
              <w:t>Nome</w:t>
            </w:r>
          </w:p>
        </w:tc>
        <w:tc>
          <w:tcPr>
            <w:tcW w:w="2608" w:type="dxa"/>
            <w:shd w:val="pct10" w:color="000000" w:fill="FFFFFF"/>
          </w:tcPr>
          <w:p w:rsidR="00301720" w:rsidRPr="000206F5" w:rsidRDefault="000E666C">
            <w:pPr>
              <w:pStyle w:val="Header"/>
              <w:jc w:val="center"/>
              <w:rPr>
                <w:b/>
                <w:lang w:val="pt-BR"/>
              </w:rPr>
            </w:pPr>
            <w:r w:rsidRPr="000206F5">
              <w:rPr>
                <w:b/>
                <w:lang w:val="pt-BR"/>
              </w:rPr>
              <w:t>Descrição</w:t>
            </w:r>
          </w:p>
        </w:tc>
        <w:tc>
          <w:tcPr>
            <w:tcW w:w="5220" w:type="dxa"/>
            <w:shd w:val="pct10" w:color="000000" w:fill="FFFFFF"/>
          </w:tcPr>
          <w:p w:rsidR="00301720" w:rsidRPr="000206F5" w:rsidRDefault="000E666C">
            <w:pPr>
              <w:pStyle w:val="Header"/>
              <w:tabs>
                <w:tab w:val="left" w:pos="1440"/>
                <w:tab w:val="center" w:pos="1894"/>
              </w:tabs>
              <w:jc w:val="center"/>
              <w:rPr>
                <w:b/>
                <w:lang w:val="pt-BR"/>
              </w:rPr>
            </w:pPr>
            <w:r w:rsidRPr="000206F5">
              <w:rPr>
                <w:b/>
                <w:lang w:val="pt-BR"/>
              </w:rPr>
              <w:t>Responsabilidades</w:t>
            </w:r>
          </w:p>
        </w:tc>
      </w:tr>
      <w:tr w:rsidR="00301720" w:rsidRPr="000206F5">
        <w:tc>
          <w:tcPr>
            <w:tcW w:w="2072" w:type="dxa"/>
          </w:tcPr>
          <w:p w:rsidR="00301720" w:rsidRPr="00966839" w:rsidRDefault="00966839">
            <w:pPr>
              <w:pStyle w:val="Header"/>
              <w:rPr>
                <w:lang w:val="pt-BR"/>
              </w:rPr>
            </w:pPr>
            <w:r w:rsidRPr="00966839">
              <w:rPr>
                <w:lang w:val="pt-BR"/>
              </w:rPr>
              <w:t>Gustavo Vieira</w:t>
            </w:r>
          </w:p>
        </w:tc>
        <w:tc>
          <w:tcPr>
            <w:tcW w:w="2608" w:type="dxa"/>
          </w:tcPr>
          <w:p w:rsidR="00301720" w:rsidRPr="00966839" w:rsidRDefault="00966839">
            <w:pPr>
              <w:pStyle w:val="Header"/>
              <w:jc w:val="left"/>
              <w:rPr>
                <w:lang w:val="pt-BR"/>
              </w:rPr>
            </w:pPr>
            <w:r w:rsidRPr="00966839">
              <w:rPr>
                <w:lang w:val="pt-BR"/>
              </w:rPr>
              <w:t>Levantamento e especificação de requisitos</w:t>
            </w:r>
          </w:p>
        </w:tc>
        <w:tc>
          <w:tcPr>
            <w:tcW w:w="5220" w:type="dxa"/>
          </w:tcPr>
          <w:p w:rsidR="00301720" w:rsidRPr="00966839" w:rsidRDefault="00966839">
            <w:pPr>
              <w:pStyle w:val="Header"/>
              <w:jc w:val="left"/>
              <w:rPr>
                <w:lang w:val="pt-BR"/>
              </w:rPr>
            </w:pPr>
            <w:r w:rsidRPr="00966839">
              <w:rPr>
                <w:lang w:val="pt-BR"/>
              </w:rPr>
              <w:t>Será responsavel por levantar e documentar requisitos funcionais e não funcionais, oritados a casos de uso.</w:t>
            </w:r>
          </w:p>
        </w:tc>
      </w:tr>
      <w:tr w:rsidR="00301720" w:rsidRPr="000206F5">
        <w:tc>
          <w:tcPr>
            <w:tcW w:w="2072" w:type="dxa"/>
          </w:tcPr>
          <w:p w:rsidR="00301720" w:rsidRPr="002271F4" w:rsidRDefault="00966839">
            <w:pPr>
              <w:pStyle w:val="Header"/>
              <w:rPr>
                <w:lang w:val="pt-BR"/>
              </w:rPr>
            </w:pPr>
            <w:r w:rsidRPr="002271F4">
              <w:rPr>
                <w:lang w:val="pt-BR"/>
              </w:rPr>
              <w:t>Claudio</w:t>
            </w:r>
          </w:p>
        </w:tc>
        <w:tc>
          <w:tcPr>
            <w:tcW w:w="2608" w:type="dxa"/>
          </w:tcPr>
          <w:p w:rsidR="00301720" w:rsidRPr="002271F4" w:rsidRDefault="00966839">
            <w:pPr>
              <w:pStyle w:val="Header"/>
              <w:jc w:val="left"/>
              <w:rPr>
                <w:lang w:val="pt-BR"/>
              </w:rPr>
            </w:pPr>
            <w:r w:rsidRPr="002271F4">
              <w:rPr>
                <w:lang w:val="pt-BR"/>
              </w:rPr>
              <w:t>Desenvolvedor</w:t>
            </w:r>
          </w:p>
        </w:tc>
        <w:tc>
          <w:tcPr>
            <w:tcW w:w="5220" w:type="dxa"/>
          </w:tcPr>
          <w:p w:rsidR="00301720" w:rsidRPr="002271F4" w:rsidRDefault="00966839">
            <w:pPr>
              <w:pStyle w:val="Header"/>
              <w:jc w:val="left"/>
              <w:rPr>
                <w:lang w:val="pt-BR"/>
              </w:rPr>
            </w:pPr>
            <w:r w:rsidRPr="002271F4">
              <w:rPr>
                <w:lang w:val="pt-BR"/>
              </w:rPr>
              <w:t>Ficará respossável pelo desenvovimento da aplicação.</w:t>
            </w:r>
          </w:p>
        </w:tc>
      </w:tr>
    </w:tbl>
    <w:p w:rsidR="00966839" w:rsidRDefault="00966839">
      <w:r>
        <w:br w:type="page"/>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72"/>
        <w:gridCol w:w="2606"/>
        <w:gridCol w:w="5222"/>
      </w:tblGrid>
      <w:tr w:rsidR="00301720" w:rsidRPr="000206F5" w:rsidTr="00966839">
        <w:tc>
          <w:tcPr>
            <w:tcW w:w="2072" w:type="dxa"/>
          </w:tcPr>
          <w:p w:rsidR="00301720" w:rsidRPr="00966839" w:rsidRDefault="00966839">
            <w:pPr>
              <w:pStyle w:val="Header"/>
              <w:rPr>
                <w:lang w:val="pt-BR"/>
              </w:rPr>
            </w:pPr>
            <w:r w:rsidRPr="00966839">
              <w:rPr>
                <w:lang w:val="pt-BR"/>
              </w:rPr>
              <w:lastRenderedPageBreak/>
              <w:t>Thiago</w:t>
            </w:r>
          </w:p>
        </w:tc>
        <w:tc>
          <w:tcPr>
            <w:tcW w:w="2606" w:type="dxa"/>
          </w:tcPr>
          <w:p w:rsidR="00301720" w:rsidRPr="00966839" w:rsidRDefault="00966839">
            <w:pPr>
              <w:pStyle w:val="Header"/>
              <w:jc w:val="left"/>
              <w:rPr>
                <w:lang w:val="pt-BR"/>
              </w:rPr>
            </w:pPr>
            <w:r w:rsidRPr="00966839">
              <w:rPr>
                <w:lang w:val="pt-BR"/>
              </w:rPr>
              <w:t>Representante do aplicativo.</w:t>
            </w:r>
          </w:p>
        </w:tc>
        <w:tc>
          <w:tcPr>
            <w:tcW w:w="5222" w:type="dxa"/>
          </w:tcPr>
          <w:p w:rsidR="00301720" w:rsidRPr="00966839" w:rsidRDefault="000E666C">
            <w:pPr>
              <w:pStyle w:val="Header"/>
              <w:rPr>
                <w:lang w:val="pt-BR"/>
              </w:rPr>
            </w:pPr>
            <w:r w:rsidRPr="00966839">
              <w:rPr>
                <w:lang w:val="pt-BR"/>
              </w:rPr>
              <w:t>Suportar a equipe de projeto no detalhamento e validação das funcionalidades e requisitos;</w:t>
            </w:r>
          </w:p>
          <w:p w:rsidR="00301720" w:rsidRPr="00966839" w:rsidRDefault="000E666C">
            <w:pPr>
              <w:pStyle w:val="InfoBlue0"/>
              <w:rPr>
                <w:rFonts w:ascii="Arial" w:hAnsi="Arial"/>
                <w:color w:val="auto"/>
                <w:sz w:val="22"/>
                <w:lang w:eastAsia="pt-BR"/>
              </w:rPr>
            </w:pPr>
            <w:r w:rsidRPr="00966839">
              <w:rPr>
                <w:rFonts w:ascii="Arial" w:hAnsi="Arial"/>
                <w:color w:val="auto"/>
                <w:sz w:val="22"/>
                <w:lang w:eastAsia="pt-BR"/>
              </w:rPr>
              <w:t>Validar funcionalidades da aplicação;</w:t>
            </w:r>
          </w:p>
          <w:p w:rsidR="00301720" w:rsidRPr="00966839" w:rsidRDefault="000E666C">
            <w:pPr>
              <w:pStyle w:val="Header"/>
              <w:rPr>
                <w:lang w:val="pt-BR"/>
              </w:rPr>
            </w:pPr>
            <w:r w:rsidRPr="00966839">
              <w:rPr>
                <w:sz w:val="20"/>
                <w:lang w:val="pt-BR"/>
              </w:rPr>
              <w:t>Validar a solução apresentada e f</w:t>
            </w:r>
            <w:r w:rsidRPr="00966839">
              <w:rPr>
                <w:lang w:val="pt-BR"/>
              </w:rPr>
              <w:t>ornecer o aceite final do projeto;</w:t>
            </w:r>
          </w:p>
          <w:p w:rsidR="00301720" w:rsidRPr="00966839" w:rsidRDefault="000E666C">
            <w:pPr>
              <w:pStyle w:val="BodyText"/>
              <w:rPr>
                <w:color w:val="auto"/>
                <w:lang w:val="pt-BR"/>
              </w:rPr>
            </w:pPr>
            <w:r w:rsidRPr="00966839">
              <w:rPr>
                <w:color w:val="auto"/>
                <w:lang w:val="pt-BR"/>
              </w:rPr>
              <w:t>Fornecer informações relacionadas à parte operacional do sistema;</w:t>
            </w:r>
          </w:p>
          <w:p w:rsidR="00301720" w:rsidRPr="00966839" w:rsidRDefault="000E666C">
            <w:pPr>
              <w:pStyle w:val="BodyText"/>
              <w:rPr>
                <w:color w:val="auto"/>
                <w:lang w:val="pt-BR"/>
              </w:rPr>
            </w:pPr>
            <w:r w:rsidRPr="00966839">
              <w:rPr>
                <w:color w:val="auto"/>
                <w:lang w:val="pt-BR"/>
              </w:rPr>
              <w:t>Validar protótipo da solução e e</w:t>
            </w:r>
            <w:r w:rsidRPr="00966839">
              <w:rPr>
                <w:color w:val="auto"/>
                <w:sz w:val="20"/>
                <w:lang w:val="pt-BR"/>
              </w:rPr>
              <w:t>fetuar testes de aceitação;</w:t>
            </w:r>
          </w:p>
          <w:p w:rsidR="00301720" w:rsidRPr="00966839" w:rsidRDefault="000E666C">
            <w:pPr>
              <w:pStyle w:val="Header"/>
              <w:rPr>
                <w:lang w:val="pt-BR"/>
              </w:rPr>
            </w:pPr>
            <w:r w:rsidRPr="00966839">
              <w:rPr>
                <w:lang w:val="pt-BR"/>
              </w:rPr>
              <w:t>Prover treinamento para os usuários finais.</w:t>
            </w:r>
          </w:p>
        </w:tc>
      </w:tr>
    </w:tbl>
    <w:p w:rsidR="00301720" w:rsidRPr="000206F5" w:rsidRDefault="000E666C" w:rsidP="000E666C">
      <w:pPr>
        <w:pStyle w:val="Heading1"/>
        <w:numPr>
          <w:ilvl w:val="0"/>
          <w:numId w:val="2"/>
        </w:numPr>
        <w:pBdr>
          <w:top w:val="none" w:sz="0" w:space="0" w:color="auto"/>
          <w:bottom w:val="none" w:sz="0" w:space="0" w:color="auto"/>
        </w:pBdr>
        <w:rPr>
          <w:lang w:val="pt-BR"/>
        </w:rPr>
      </w:pPr>
      <w:bookmarkStart w:id="17" w:name="_Toc49737854"/>
      <w:r w:rsidRPr="000206F5">
        <w:rPr>
          <w:lang w:val="pt-BR"/>
        </w:rPr>
        <w:t>Posicionamento</w:t>
      </w:r>
      <w:bookmarkEnd w:id="17"/>
    </w:p>
    <w:p w:rsidR="00301720" w:rsidRPr="000206F5" w:rsidRDefault="00301720">
      <w:pPr>
        <w:pStyle w:val="Comentarios"/>
        <w:rPr>
          <w:i w:val="0"/>
          <w:color w:val="0000FF"/>
          <w:sz w:val="22"/>
        </w:rPr>
      </w:pPr>
    </w:p>
    <w:p w:rsidR="00301720" w:rsidRDefault="000E666C" w:rsidP="000E666C">
      <w:pPr>
        <w:pStyle w:val="Heading2"/>
        <w:numPr>
          <w:ilvl w:val="1"/>
          <w:numId w:val="1"/>
        </w:numPr>
        <w:ind w:left="431" w:hanging="431"/>
        <w:rPr>
          <w:lang w:val="pt-BR"/>
        </w:rPr>
      </w:pPr>
      <w:bookmarkStart w:id="18" w:name="_Toc31701064"/>
      <w:bookmarkStart w:id="19" w:name="_Toc32203825"/>
      <w:bookmarkStart w:id="20" w:name="_Toc47404348"/>
      <w:bookmarkStart w:id="21" w:name="_Toc49737855"/>
      <w:r w:rsidRPr="000206F5">
        <w:rPr>
          <w:lang w:val="pt-BR"/>
        </w:rPr>
        <w:t>Sentença do Problema</w:t>
      </w:r>
      <w:bookmarkEnd w:id="18"/>
      <w:bookmarkEnd w:id="19"/>
      <w:bookmarkEnd w:id="20"/>
      <w:bookmarkEnd w:id="21"/>
    </w:p>
    <w:p w:rsidR="005B1A67" w:rsidRPr="005B1A67" w:rsidRDefault="005B1A67" w:rsidP="005B1A67">
      <w:pPr>
        <w:rPr>
          <w:lang w:val="pt-BR"/>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40"/>
        <w:gridCol w:w="6660"/>
      </w:tblGrid>
      <w:tr w:rsidR="00301720" w:rsidRPr="000206F5">
        <w:trPr>
          <w:cantSplit/>
          <w:trHeight w:val="880"/>
        </w:trPr>
        <w:tc>
          <w:tcPr>
            <w:tcW w:w="3240" w:type="dxa"/>
            <w:tcBorders>
              <w:bottom w:val="single" w:sz="4" w:space="0" w:color="auto"/>
            </w:tcBorders>
            <w:shd w:val="pct10" w:color="000000" w:fill="FFFFFF"/>
          </w:tcPr>
          <w:p w:rsidR="00301720" w:rsidRPr="000206F5" w:rsidRDefault="000E666C">
            <w:pPr>
              <w:pStyle w:val="Heading4"/>
              <w:rPr>
                <w:lang w:val="pt-BR"/>
              </w:rPr>
            </w:pPr>
            <w:r w:rsidRPr="000206F5">
              <w:rPr>
                <w:lang w:val="pt-BR"/>
              </w:rPr>
              <w:t>O problema</w:t>
            </w:r>
          </w:p>
        </w:tc>
        <w:tc>
          <w:tcPr>
            <w:tcW w:w="6660" w:type="dxa"/>
          </w:tcPr>
          <w:p w:rsidR="00301720" w:rsidRPr="00966839" w:rsidRDefault="00CF682C">
            <w:pPr>
              <w:rPr>
                <w:lang w:val="pt-BR"/>
              </w:rPr>
            </w:pPr>
            <w:r w:rsidRPr="00966839">
              <w:rPr>
                <w:lang w:val="pt-BR"/>
              </w:rPr>
              <w:t xml:space="preserve">Persistência ao crescente volume dos dados </w:t>
            </w:r>
          </w:p>
          <w:p w:rsidR="00CF682C" w:rsidRPr="00966839" w:rsidRDefault="00CF682C">
            <w:pPr>
              <w:rPr>
                <w:lang w:val="pt-BR"/>
              </w:rPr>
            </w:pPr>
            <w:r w:rsidRPr="00966839">
              <w:rPr>
                <w:lang w:val="pt-BR"/>
              </w:rPr>
              <w:t>Sob a crescente demanda o aplicativo deve persistir o numero de informações inseridas pelos</w:t>
            </w:r>
            <w:r w:rsidR="005B1A67" w:rsidRPr="00966839">
              <w:rPr>
                <w:lang w:val="pt-BR"/>
              </w:rPr>
              <w:t xml:space="preserve"> usuá</w:t>
            </w:r>
            <w:r w:rsidRPr="00966839">
              <w:rPr>
                <w:lang w:val="pt-BR"/>
              </w:rPr>
              <w:t>rios</w:t>
            </w:r>
          </w:p>
        </w:tc>
      </w:tr>
      <w:tr w:rsidR="00301720" w:rsidRPr="000206F5">
        <w:tc>
          <w:tcPr>
            <w:tcW w:w="3240" w:type="dxa"/>
            <w:shd w:val="pct10" w:color="000000" w:fill="FFFFFF"/>
          </w:tcPr>
          <w:p w:rsidR="005B1A67" w:rsidRDefault="005B1A67">
            <w:pPr>
              <w:rPr>
                <w:b/>
                <w:lang w:val="pt-BR"/>
              </w:rPr>
            </w:pPr>
          </w:p>
          <w:p w:rsidR="00301720" w:rsidRPr="000206F5" w:rsidRDefault="000E666C">
            <w:pPr>
              <w:rPr>
                <w:b/>
                <w:lang w:val="pt-BR"/>
              </w:rPr>
            </w:pPr>
            <w:r w:rsidRPr="000206F5">
              <w:rPr>
                <w:b/>
                <w:lang w:val="pt-BR"/>
              </w:rPr>
              <w:t>O impacto disso é</w:t>
            </w:r>
          </w:p>
        </w:tc>
        <w:tc>
          <w:tcPr>
            <w:tcW w:w="6660" w:type="dxa"/>
          </w:tcPr>
          <w:p w:rsidR="005B1A67" w:rsidRPr="00966839" w:rsidRDefault="005B1A67">
            <w:pPr>
              <w:rPr>
                <w:lang w:val="pt-BR"/>
              </w:rPr>
            </w:pPr>
          </w:p>
          <w:p w:rsidR="00301720" w:rsidRPr="00966839" w:rsidRDefault="005B1A67">
            <w:pPr>
              <w:rPr>
                <w:lang w:val="pt-BR"/>
              </w:rPr>
            </w:pPr>
            <w:r w:rsidRPr="00966839">
              <w:rPr>
                <w:lang w:val="pt-BR"/>
              </w:rPr>
              <w:t>Lentidã</w:t>
            </w:r>
            <w:r w:rsidR="00CF682C" w:rsidRPr="00966839">
              <w:rPr>
                <w:lang w:val="pt-BR"/>
              </w:rPr>
              <w:t>o no uso do aplicativo e capacidad</w:t>
            </w:r>
            <w:r w:rsidRPr="00966839">
              <w:rPr>
                <w:lang w:val="pt-BR"/>
              </w:rPr>
              <w:t>e insuficiente de armazenar  dados</w:t>
            </w:r>
          </w:p>
        </w:tc>
      </w:tr>
      <w:tr w:rsidR="00301720" w:rsidRPr="000206F5" w:rsidTr="00966839">
        <w:trPr>
          <w:trHeight w:val="702"/>
        </w:trPr>
        <w:tc>
          <w:tcPr>
            <w:tcW w:w="3240" w:type="dxa"/>
            <w:shd w:val="pct10" w:color="000000" w:fill="FFFFFF"/>
          </w:tcPr>
          <w:p w:rsidR="00301720" w:rsidRPr="000206F5" w:rsidRDefault="000E666C">
            <w:pPr>
              <w:rPr>
                <w:b/>
                <w:lang w:val="pt-BR"/>
              </w:rPr>
            </w:pPr>
            <w:r w:rsidRPr="000206F5">
              <w:rPr>
                <w:b/>
                <w:lang w:val="pt-BR"/>
              </w:rPr>
              <w:t>Uma solução de sucesso permitiria</w:t>
            </w:r>
          </w:p>
        </w:tc>
        <w:tc>
          <w:tcPr>
            <w:tcW w:w="6660" w:type="dxa"/>
          </w:tcPr>
          <w:p w:rsidR="00301720" w:rsidRPr="00966839" w:rsidRDefault="00966839">
            <w:pPr>
              <w:rPr>
                <w:lang w:val="pt-BR"/>
              </w:rPr>
            </w:pPr>
            <w:r w:rsidRPr="00966839">
              <w:rPr>
                <w:lang w:val="pt-BR"/>
              </w:rPr>
              <w:t>Criação de regra que permita a exclusão de dados periodicamente.</w:t>
            </w:r>
          </w:p>
        </w:tc>
      </w:tr>
    </w:tbl>
    <w:p w:rsidR="00301720" w:rsidRDefault="00301720">
      <w:pPr>
        <w:spacing w:before="0" w:line="240" w:lineRule="auto"/>
        <w:jc w:val="left"/>
        <w:rPr>
          <w:color w:val="0000FF"/>
          <w:lang w:val="pt-BR"/>
        </w:rPr>
      </w:pPr>
      <w:bookmarkStart w:id="22" w:name="_Toc29264759"/>
    </w:p>
    <w:p w:rsidR="005B1A67" w:rsidRDefault="005B1A67">
      <w:pPr>
        <w:spacing w:before="0" w:line="240" w:lineRule="auto"/>
        <w:jc w:val="left"/>
        <w:rPr>
          <w:color w:val="0000FF"/>
          <w:lang w:val="pt-BR"/>
        </w:rPr>
      </w:pPr>
    </w:p>
    <w:p w:rsidR="005B1A67" w:rsidRPr="000206F5" w:rsidRDefault="005B1A67">
      <w:pPr>
        <w:spacing w:before="0" w:line="240" w:lineRule="auto"/>
        <w:jc w:val="left"/>
        <w:rPr>
          <w:color w:val="0000FF"/>
          <w:lang w:val="pt-BR"/>
        </w:rPr>
      </w:pPr>
    </w:p>
    <w:p w:rsidR="00301720" w:rsidRDefault="000E666C" w:rsidP="000E666C">
      <w:pPr>
        <w:pStyle w:val="Heading2"/>
        <w:numPr>
          <w:ilvl w:val="1"/>
          <w:numId w:val="1"/>
        </w:numPr>
        <w:ind w:left="431" w:hanging="431"/>
        <w:rPr>
          <w:lang w:val="pt-BR"/>
        </w:rPr>
      </w:pPr>
      <w:bookmarkStart w:id="23" w:name="_Toc29264760"/>
      <w:bookmarkStart w:id="24" w:name="_Toc31701066"/>
      <w:bookmarkStart w:id="25" w:name="_Toc32203827"/>
      <w:bookmarkStart w:id="26" w:name="_Toc47404350"/>
      <w:bookmarkStart w:id="27" w:name="_Toc49737856"/>
      <w:r w:rsidRPr="000206F5">
        <w:rPr>
          <w:lang w:val="pt-BR"/>
        </w:rPr>
        <w:t>Visão da Situação Atual</w:t>
      </w:r>
      <w:bookmarkEnd w:id="23"/>
      <w:bookmarkEnd w:id="24"/>
      <w:bookmarkEnd w:id="25"/>
      <w:bookmarkEnd w:id="26"/>
      <w:bookmarkEnd w:id="27"/>
    </w:p>
    <w:p w:rsidR="005B1A67" w:rsidRPr="005B1A67" w:rsidRDefault="005B1A67" w:rsidP="005B1A67">
      <w:pPr>
        <w:rPr>
          <w:lang w:val="pt-BR"/>
        </w:rPr>
      </w:pPr>
    </w:p>
    <w:p w:rsidR="00301720" w:rsidRPr="00966839" w:rsidRDefault="00966839">
      <w:pPr>
        <w:pStyle w:val="BodyText"/>
        <w:rPr>
          <w:color w:val="auto"/>
          <w:lang w:val="pt-BR"/>
        </w:rPr>
      </w:pPr>
      <w:r w:rsidRPr="00966839">
        <w:rPr>
          <w:color w:val="auto"/>
          <w:lang w:val="pt-BR"/>
        </w:rPr>
        <w:t>Já levando em consideração de forma antecipada, o crecimento continuo de usuários do aplicativo, ja antecipamos a necessidade da exclusão de dados periodicamente.</w:t>
      </w:r>
    </w:p>
    <w:p w:rsidR="00301720" w:rsidRPr="000206F5" w:rsidRDefault="00301720">
      <w:pPr>
        <w:spacing w:before="0" w:line="240" w:lineRule="auto"/>
        <w:jc w:val="left"/>
        <w:rPr>
          <w:color w:val="0000FF"/>
          <w:lang w:val="pt-BR"/>
        </w:rPr>
      </w:pPr>
    </w:p>
    <w:p w:rsidR="00301720" w:rsidRDefault="000E666C" w:rsidP="000E666C">
      <w:pPr>
        <w:pStyle w:val="Heading2"/>
        <w:numPr>
          <w:ilvl w:val="1"/>
          <w:numId w:val="1"/>
        </w:numPr>
        <w:ind w:left="431" w:hanging="431"/>
        <w:rPr>
          <w:lang w:val="pt-BR"/>
        </w:rPr>
      </w:pPr>
      <w:bookmarkStart w:id="28" w:name="_Toc31701065"/>
      <w:bookmarkStart w:id="29" w:name="_Toc32203826"/>
      <w:bookmarkStart w:id="30" w:name="_Toc49737857"/>
      <w:r w:rsidRPr="000206F5">
        <w:rPr>
          <w:lang w:val="pt-BR"/>
        </w:rPr>
        <w:t>Necessidades dos Envolvidos</w:t>
      </w:r>
      <w:bookmarkEnd w:id="22"/>
      <w:bookmarkEnd w:id="28"/>
      <w:bookmarkEnd w:id="29"/>
      <w:bookmarkEnd w:id="30"/>
    </w:p>
    <w:p w:rsidR="002271F4" w:rsidRDefault="002271F4" w:rsidP="002271F4">
      <w:pPr>
        <w:rPr>
          <w:lang w:val="pt-BR"/>
        </w:rPr>
      </w:pPr>
    </w:p>
    <w:p w:rsidR="002271F4" w:rsidRDefault="002271F4" w:rsidP="002271F4">
      <w:pPr>
        <w:rPr>
          <w:lang w:val="pt-BR"/>
        </w:rPr>
      </w:pPr>
      <w:r>
        <w:rPr>
          <w:lang w:val="pt-BR"/>
        </w:rPr>
        <w:t>Gustavo: Manter a documentação sempre atualizada.</w:t>
      </w:r>
    </w:p>
    <w:p w:rsidR="002271F4" w:rsidRPr="002271F4" w:rsidRDefault="002271F4" w:rsidP="002271F4">
      <w:pPr>
        <w:rPr>
          <w:lang w:val="pt-BR"/>
        </w:rPr>
      </w:pPr>
      <w:r>
        <w:rPr>
          <w:lang w:val="pt-BR"/>
        </w:rPr>
        <w:lastRenderedPageBreak/>
        <w:t>Thiago: Sempre se atualizar sobre qualque alteração/melhoria do sistema.</w:t>
      </w:r>
    </w:p>
    <w:p w:rsidR="00301720" w:rsidRPr="000206F5" w:rsidRDefault="000E666C" w:rsidP="000625BC">
      <w:pPr>
        <w:pStyle w:val="Heading1"/>
        <w:pBdr>
          <w:top w:val="none" w:sz="0" w:space="0" w:color="auto"/>
          <w:bottom w:val="none" w:sz="0" w:space="0" w:color="auto"/>
        </w:pBdr>
        <w:rPr>
          <w:lang w:val="pt-BR"/>
        </w:rPr>
      </w:pPr>
      <w:r w:rsidRPr="000206F5">
        <w:rPr>
          <w:lang w:val="pt-BR"/>
        </w:rPr>
        <w:t>Características funcionais</w:t>
      </w:r>
    </w:p>
    <w:p w:rsidR="00301720" w:rsidRPr="000206F5" w:rsidRDefault="000E666C">
      <w:pPr>
        <w:rPr>
          <w:color w:val="0000FF"/>
          <w:lang w:val="pt-BR"/>
        </w:rPr>
      </w:pPr>
      <w:r w:rsidRPr="000206F5">
        <w:rPr>
          <w:b/>
          <w:lang w:val="pt-BR"/>
        </w:rPr>
        <w:t>Descrição</w:t>
      </w:r>
      <w:r w:rsidRPr="000206F5">
        <w:rPr>
          <w:color w:val="0000FF"/>
          <w:lang w:val="pt-BR"/>
        </w:rPr>
        <w:t xml:space="preserve"> </w:t>
      </w:r>
    </w:p>
    <w:p w:rsidR="00301720" w:rsidRPr="000206F5" w:rsidRDefault="00301720">
      <w:pPr>
        <w:pStyle w:val="BodyText"/>
        <w:spacing w:line="192" w:lineRule="auto"/>
        <w:rPr>
          <w:color w:val="auto"/>
          <w:lang w:val="pt-BR"/>
        </w:rPr>
      </w:pPr>
    </w:p>
    <w:p w:rsidR="000625BC" w:rsidRPr="000206F5" w:rsidRDefault="000E666C">
      <w:pPr>
        <w:pStyle w:val="BodyText"/>
        <w:spacing w:line="192" w:lineRule="auto"/>
        <w:rPr>
          <w:color w:val="auto"/>
          <w:lang w:val="pt-BR"/>
        </w:rPr>
      </w:pPr>
      <w:r w:rsidRPr="000206F5">
        <w:rPr>
          <w:color w:val="auto"/>
          <w:lang w:val="pt-BR"/>
        </w:rPr>
        <w:t>4.01 - Quem serão os usuários</w:t>
      </w:r>
      <w:r w:rsidR="009D35BA">
        <w:rPr>
          <w:color w:val="auto"/>
          <w:lang w:val="pt-BR"/>
        </w:rPr>
        <w:t xml:space="preserve"> do aplicativo</w:t>
      </w:r>
      <w:r w:rsidRPr="000206F5">
        <w:rPr>
          <w:color w:val="auto"/>
          <w:lang w:val="pt-BR"/>
        </w:rPr>
        <w:t>?</w:t>
      </w:r>
    </w:p>
    <w:p w:rsidR="000625BC" w:rsidRPr="000206F5" w:rsidRDefault="000625BC">
      <w:pPr>
        <w:pStyle w:val="BodyText"/>
        <w:spacing w:line="192" w:lineRule="auto"/>
        <w:rPr>
          <w:color w:val="auto"/>
          <w:lang w:val="pt-BR"/>
        </w:rPr>
      </w:pPr>
    </w:p>
    <w:tbl>
      <w:tblPr>
        <w:tblStyle w:val="TableGrid"/>
        <w:tblW w:w="0" w:type="auto"/>
        <w:tblInd w:w="675" w:type="dxa"/>
        <w:tblLook w:val="04A0" w:firstRow="1" w:lastRow="0" w:firstColumn="1" w:lastColumn="0" w:noHBand="0" w:noVBand="1"/>
      </w:tblPr>
      <w:tblGrid>
        <w:gridCol w:w="9437"/>
      </w:tblGrid>
      <w:tr w:rsidR="000625BC" w:rsidRPr="000206F5" w:rsidTr="000625BC">
        <w:tc>
          <w:tcPr>
            <w:tcW w:w="9437" w:type="dxa"/>
          </w:tcPr>
          <w:p w:rsidR="000625BC" w:rsidRPr="000206F5" w:rsidRDefault="009D35BA">
            <w:pPr>
              <w:pStyle w:val="BodyText"/>
              <w:spacing w:line="192" w:lineRule="auto"/>
              <w:rPr>
                <w:color w:val="auto"/>
                <w:lang w:val="pt-BR"/>
              </w:rPr>
            </w:pPr>
            <w:r>
              <w:rPr>
                <w:color w:val="auto"/>
                <w:lang w:val="pt-BR"/>
              </w:rPr>
              <w:t>Aberto ao publico em geral</w:t>
            </w:r>
          </w:p>
        </w:tc>
      </w:tr>
      <w:tr w:rsidR="000625BC" w:rsidRPr="000206F5" w:rsidTr="000625BC">
        <w:tc>
          <w:tcPr>
            <w:tcW w:w="9437" w:type="dxa"/>
          </w:tcPr>
          <w:p w:rsidR="000625BC" w:rsidRPr="000206F5" w:rsidRDefault="000625BC">
            <w:pPr>
              <w:pStyle w:val="BodyText"/>
              <w:spacing w:line="192" w:lineRule="auto"/>
              <w:rPr>
                <w:color w:val="auto"/>
                <w:lang w:val="pt-BR"/>
              </w:rPr>
            </w:pPr>
          </w:p>
        </w:tc>
      </w:tr>
      <w:tr w:rsidR="000625BC" w:rsidRPr="000206F5" w:rsidTr="000625BC">
        <w:tc>
          <w:tcPr>
            <w:tcW w:w="9437" w:type="dxa"/>
          </w:tcPr>
          <w:p w:rsidR="000625BC" w:rsidRPr="000206F5" w:rsidRDefault="000625BC">
            <w:pPr>
              <w:pStyle w:val="BodyText"/>
              <w:spacing w:line="192" w:lineRule="auto"/>
              <w:rPr>
                <w:color w:val="auto"/>
                <w:lang w:val="pt-BR"/>
              </w:rPr>
            </w:pPr>
          </w:p>
        </w:tc>
      </w:tr>
      <w:tr w:rsidR="000625BC" w:rsidRPr="000206F5" w:rsidTr="000625BC">
        <w:tc>
          <w:tcPr>
            <w:tcW w:w="9437" w:type="dxa"/>
          </w:tcPr>
          <w:p w:rsidR="000625BC" w:rsidRPr="000206F5" w:rsidRDefault="000625BC">
            <w:pPr>
              <w:pStyle w:val="BodyText"/>
              <w:spacing w:line="192" w:lineRule="auto"/>
              <w:rPr>
                <w:color w:val="auto"/>
                <w:lang w:val="pt-BR"/>
              </w:rPr>
            </w:pPr>
          </w:p>
        </w:tc>
      </w:tr>
      <w:tr w:rsidR="000625BC" w:rsidRPr="000206F5" w:rsidTr="000625BC">
        <w:tc>
          <w:tcPr>
            <w:tcW w:w="9437" w:type="dxa"/>
          </w:tcPr>
          <w:p w:rsidR="000625BC" w:rsidRPr="000206F5" w:rsidRDefault="000625BC">
            <w:pPr>
              <w:pStyle w:val="BodyText"/>
              <w:spacing w:line="192" w:lineRule="auto"/>
              <w:rPr>
                <w:color w:val="auto"/>
                <w:lang w:val="pt-BR"/>
              </w:rPr>
            </w:pPr>
          </w:p>
        </w:tc>
      </w:tr>
      <w:tr w:rsidR="000625BC" w:rsidRPr="000206F5" w:rsidTr="000625BC">
        <w:tc>
          <w:tcPr>
            <w:tcW w:w="9437" w:type="dxa"/>
          </w:tcPr>
          <w:p w:rsidR="000625BC" w:rsidRPr="000206F5" w:rsidRDefault="000625BC">
            <w:pPr>
              <w:pStyle w:val="BodyText"/>
              <w:spacing w:line="192" w:lineRule="auto"/>
              <w:rPr>
                <w:color w:val="auto"/>
                <w:lang w:val="pt-BR"/>
              </w:rPr>
            </w:pPr>
          </w:p>
        </w:tc>
      </w:tr>
    </w:tbl>
    <w:p w:rsidR="000625BC" w:rsidRPr="000206F5" w:rsidRDefault="000625BC">
      <w:pPr>
        <w:pStyle w:val="BodyText"/>
        <w:spacing w:line="192" w:lineRule="auto"/>
        <w:rPr>
          <w:color w:val="auto"/>
          <w:lang w:val="pt-BR"/>
        </w:rPr>
      </w:pPr>
    </w:p>
    <w:p w:rsidR="00301720" w:rsidRPr="000206F5" w:rsidRDefault="000E666C">
      <w:pPr>
        <w:pStyle w:val="BodyText"/>
        <w:spacing w:line="192" w:lineRule="auto"/>
        <w:rPr>
          <w:color w:val="auto"/>
          <w:lang w:val="pt-BR"/>
        </w:rPr>
      </w:pPr>
      <w:r w:rsidRPr="000206F5">
        <w:rPr>
          <w:color w:val="auto"/>
          <w:lang w:val="pt-BR"/>
        </w:rPr>
        <w:t>4.02 - Qual a disponibilidade esperada</w:t>
      </w:r>
      <w:r w:rsidR="009D35BA">
        <w:rPr>
          <w:color w:val="auto"/>
          <w:lang w:val="pt-BR"/>
        </w:rPr>
        <w:t xml:space="preserve"> do aplicativo</w:t>
      </w:r>
      <w:r w:rsidRPr="000206F5">
        <w:rPr>
          <w:color w:val="auto"/>
          <w:lang w:val="pt-BR"/>
        </w:rPr>
        <w:t>?</w:t>
      </w:r>
      <w:r w:rsidRPr="000206F5">
        <w:rPr>
          <w:i/>
          <w:color w:val="auto"/>
          <w:lang w:val="pt-BR"/>
        </w:rPr>
        <w:t xml:space="preserve"> </w:t>
      </w:r>
    </w:p>
    <w:p w:rsidR="00301720" w:rsidRPr="000206F5" w:rsidRDefault="00301720">
      <w:pPr>
        <w:pStyle w:val="Header"/>
        <w:tabs>
          <w:tab w:val="clear" w:pos="4320"/>
          <w:tab w:val="clear" w:pos="8640"/>
        </w:tabs>
        <w:spacing w:line="192" w:lineRule="auto"/>
        <w:rPr>
          <w:lang w:val="pt-BR"/>
        </w:rPr>
      </w:pPr>
    </w:p>
    <w:p w:rsidR="00301720" w:rsidRPr="000206F5" w:rsidRDefault="000E666C">
      <w:pPr>
        <w:spacing w:line="120" w:lineRule="auto"/>
        <w:rPr>
          <w:sz w:val="20"/>
          <w:lang w:val="pt-BR"/>
        </w:rPr>
      </w:pPr>
      <w:r w:rsidRPr="000206F5">
        <w:rPr>
          <w:lang w:val="pt-BR"/>
        </w:rPr>
        <w:tab/>
      </w:r>
      <w:r w:rsidRPr="000206F5">
        <w:rPr>
          <w:b/>
          <w:sz w:val="28"/>
          <w:lang w:val="pt-BR"/>
        </w:rPr>
        <w:t>(  )</w:t>
      </w:r>
      <w:r w:rsidRPr="000206F5">
        <w:rPr>
          <w:b/>
          <w:sz w:val="28"/>
          <w:lang w:val="pt-BR"/>
        </w:rPr>
        <w:tab/>
      </w:r>
      <w:r w:rsidRPr="000206F5">
        <w:rPr>
          <w:sz w:val="20"/>
          <w:lang w:val="pt-BR"/>
        </w:rPr>
        <w:t>Horário comercial. ( 8:00 as 19:00, Seg a Sex )</w:t>
      </w:r>
    </w:p>
    <w:p w:rsidR="00301720" w:rsidRPr="000206F5" w:rsidRDefault="000E666C">
      <w:pPr>
        <w:spacing w:line="120" w:lineRule="auto"/>
        <w:rPr>
          <w:sz w:val="20"/>
          <w:lang w:val="pt-BR"/>
        </w:rPr>
      </w:pPr>
      <w:r w:rsidRPr="000206F5">
        <w:rPr>
          <w:lang w:val="pt-BR"/>
        </w:rPr>
        <w:tab/>
      </w:r>
      <w:r w:rsidRPr="000206F5">
        <w:rPr>
          <w:b/>
          <w:sz w:val="28"/>
          <w:lang w:val="pt-BR"/>
        </w:rPr>
        <w:t>(  )</w:t>
      </w:r>
      <w:r w:rsidRPr="000206F5">
        <w:rPr>
          <w:b/>
          <w:sz w:val="28"/>
          <w:lang w:val="pt-BR"/>
        </w:rPr>
        <w:tab/>
      </w:r>
      <w:r w:rsidRPr="000206F5">
        <w:rPr>
          <w:sz w:val="20"/>
          <w:lang w:val="pt-BR"/>
        </w:rPr>
        <w:t>Processamento Noturno (Batchs) . ( 18:00 às 7:00, Seg a Sex )</w:t>
      </w:r>
    </w:p>
    <w:p w:rsidR="00301720" w:rsidRPr="000206F5" w:rsidRDefault="000E666C">
      <w:pPr>
        <w:spacing w:line="120" w:lineRule="auto"/>
        <w:rPr>
          <w:sz w:val="20"/>
          <w:lang w:val="pt-BR"/>
        </w:rPr>
      </w:pPr>
      <w:r w:rsidRPr="000206F5">
        <w:rPr>
          <w:lang w:val="pt-BR"/>
        </w:rPr>
        <w:tab/>
      </w:r>
      <w:r w:rsidRPr="000206F5">
        <w:rPr>
          <w:b/>
          <w:sz w:val="28"/>
          <w:lang w:val="pt-BR"/>
        </w:rPr>
        <w:t>(  )</w:t>
      </w:r>
      <w:r w:rsidRPr="000206F5">
        <w:rPr>
          <w:b/>
          <w:sz w:val="28"/>
          <w:lang w:val="pt-BR"/>
        </w:rPr>
        <w:tab/>
      </w:r>
      <w:r w:rsidRPr="000206F5">
        <w:rPr>
          <w:sz w:val="20"/>
          <w:lang w:val="pt-BR"/>
        </w:rPr>
        <w:t>Tempo integral. ( 24hs, 7 dias por semana )</w:t>
      </w:r>
    </w:p>
    <w:p w:rsidR="00301720" w:rsidRPr="000206F5" w:rsidRDefault="000E666C">
      <w:pPr>
        <w:spacing w:line="120" w:lineRule="auto"/>
        <w:rPr>
          <w:sz w:val="20"/>
          <w:lang w:val="pt-BR"/>
        </w:rPr>
      </w:pPr>
      <w:r w:rsidRPr="000206F5">
        <w:rPr>
          <w:lang w:val="pt-BR"/>
        </w:rPr>
        <w:tab/>
      </w:r>
      <w:r w:rsidRPr="000206F5">
        <w:rPr>
          <w:b/>
          <w:sz w:val="28"/>
          <w:lang w:val="pt-BR"/>
        </w:rPr>
        <w:t>(  )</w:t>
      </w:r>
      <w:r w:rsidRPr="000206F5">
        <w:rPr>
          <w:b/>
          <w:sz w:val="28"/>
          <w:lang w:val="pt-BR"/>
        </w:rPr>
        <w:tab/>
      </w:r>
      <w:r w:rsidRPr="000206F5">
        <w:rPr>
          <w:sz w:val="20"/>
          <w:lang w:val="pt-BR"/>
        </w:rPr>
        <w:t>Somente Final de Semana (Sábado e Domingo)</w:t>
      </w:r>
    </w:p>
    <w:p w:rsidR="00301720" w:rsidRPr="000206F5" w:rsidRDefault="000E666C">
      <w:pPr>
        <w:spacing w:line="120" w:lineRule="auto"/>
        <w:rPr>
          <w:lang w:val="pt-BR"/>
        </w:rPr>
      </w:pPr>
      <w:r w:rsidRPr="000206F5">
        <w:rPr>
          <w:lang w:val="pt-BR"/>
        </w:rPr>
        <w:tab/>
      </w:r>
      <w:r w:rsidRPr="000206F5">
        <w:rPr>
          <w:b/>
          <w:sz w:val="28"/>
          <w:lang w:val="pt-BR"/>
        </w:rPr>
        <w:t>(</w:t>
      </w:r>
      <w:r w:rsidR="009D35BA">
        <w:rPr>
          <w:b/>
          <w:sz w:val="28"/>
          <w:lang w:val="pt-BR"/>
        </w:rPr>
        <w:t>x</w:t>
      </w:r>
      <w:r w:rsidRPr="000206F5">
        <w:rPr>
          <w:b/>
          <w:sz w:val="28"/>
          <w:lang w:val="pt-BR"/>
        </w:rPr>
        <w:t>)</w:t>
      </w:r>
      <w:r w:rsidRPr="000206F5">
        <w:rPr>
          <w:b/>
          <w:sz w:val="28"/>
          <w:lang w:val="pt-BR"/>
        </w:rPr>
        <w:tab/>
      </w:r>
      <w:r w:rsidRPr="000206F5">
        <w:rPr>
          <w:sz w:val="20"/>
          <w:lang w:val="pt-BR"/>
        </w:rPr>
        <w:t>È esperada uma utilização avulsa e  sob demanda.</w:t>
      </w:r>
    </w:p>
    <w:p w:rsidR="00301720" w:rsidRPr="000206F5" w:rsidRDefault="00301720">
      <w:pPr>
        <w:spacing w:line="192" w:lineRule="auto"/>
        <w:rPr>
          <w:lang w:val="pt-BR"/>
        </w:rPr>
      </w:pPr>
    </w:p>
    <w:p w:rsidR="00301720" w:rsidRPr="000206F5" w:rsidRDefault="000E666C">
      <w:pPr>
        <w:pStyle w:val="BodyText"/>
        <w:spacing w:line="192" w:lineRule="auto"/>
        <w:rPr>
          <w:color w:val="auto"/>
          <w:lang w:val="pt-BR"/>
        </w:rPr>
      </w:pPr>
      <w:r w:rsidRPr="000206F5">
        <w:rPr>
          <w:color w:val="auto"/>
          <w:lang w:val="pt-BR"/>
        </w:rPr>
        <w:t xml:space="preserve">4.03 - Quantos usuários são previstos ?   </w:t>
      </w:r>
    </w:p>
    <w:p w:rsidR="00301720" w:rsidRPr="000206F5" w:rsidRDefault="00301720">
      <w:pPr>
        <w:pStyle w:val="BodyText"/>
        <w:spacing w:line="192" w:lineRule="auto"/>
        <w:rPr>
          <w:color w:val="auto"/>
          <w:lang w:val="pt-BR"/>
        </w:rPr>
      </w:pPr>
    </w:p>
    <w:p w:rsidR="00301720" w:rsidRPr="000206F5" w:rsidRDefault="000E666C">
      <w:pPr>
        <w:spacing w:line="120" w:lineRule="auto"/>
        <w:rPr>
          <w:sz w:val="20"/>
          <w:lang w:val="pt-BR"/>
        </w:rPr>
      </w:pPr>
      <w:r w:rsidRPr="000206F5">
        <w:rPr>
          <w:lang w:val="pt-BR"/>
        </w:rPr>
        <w:tab/>
      </w:r>
      <w:r w:rsidRPr="000206F5">
        <w:rPr>
          <w:b/>
          <w:sz w:val="28"/>
          <w:lang w:val="pt-BR"/>
        </w:rPr>
        <w:t>(  )</w:t>
      </w:r>
      <w:r w:rsidRPr="000206F5">
        <w:rPr>
          <w:b/>
          <w:sz w:val="28"/>
          <w:lang w:val="pt-BR"/>
        </w:rPr>
        <w:tab/>
      </w:r>
      <w:r w:rsidRPr="000206F5">
        <w:rPr>
          <w:sz w:val="20"/>
          <w:lang w:val="pt-BR"/>
        </w:rPr>
        <w:t>zero - 50.</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51 a 100.</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101 a 500.</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501 a 1000.</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1001 a 5000.</w:t>
      </w:r>
    </w:p>
    <w:p w:rsidR="00301720" w:rsidRPr="000206F5" w:rsidRDefault="000E666C">
      <w:pPr>
        <w:spacing w:line="120" w:lineRule="auto"/>
        <w:rPr>
          <w:sz w:val="20"/>
          <w:lang w:val="pt-BR"/>
        </w:rPr>
      </w:pPr>
      <w:r w:rsidRPr="000206F5">
        <w:rPr>
          <w:sz w:val="20"/>
          <w:lang w:val="pt-BR"/>
        </w:rPr>
        <w:tab/>
      </w:r>
      <w:r w:rsidR="009D35BA">
        <w:rPr>
          <w:b/>
          <w:sz w:val="28"/>
          <w:lang w:val="pt-BR"/>
        </w:rPr>
        <w:t>(x</w:t>
      </w:r>
      <w:r w:rsidRPr="000206F5">
        <w:rPr>
          <w:b/>
          <w:sz w:val="28"/>
          <w:lang w:val="pt-BR"/>
        </w:rPr>
        <w:t>)</w:t>
      </w:r>
      <w:r w:rsidRPr="000206F5">
        <w:rPr>
          <w:b/>
          <w:sz w:val="28"/>
          <w:lang w:val="pt-BR"/>
        </w:rPr>
        <w:tab/>
      </w:r>
      <w:r w:rsidRPr="000206F5">
        <w:rPr>
          <w:sz w:val="20"/>
          <w:lang w:val="pt-BR"/>
        </w:rPr>
        <w:t>acima de 5000.</w:t>
      </w:r>
    </w:p>
    <w:p w:rsidR="00301720" w:rsidRPr="000206F5" w:rsidRDefault="000E666C">
      <w:pPr>
        <w:spacing w:line="120" w:lineRule="auto"/>
        <w:rPr>
          <w:lang w:val="pt-BR"/>
        </w:rPr>
      </w:pPr>
      <w:r w:rsidRPr="000206F5">
        <w:rPr>
          <w:lang w:val="pt-BR"/>
        </w:rPr>
        <w:tab/>
      </w:r>
    </w:p>
    <w:p w:rsidR="00301720" w:rsidRPr="000206F5" w:rsidRDefault="000E666C">
      <w:pPr>
        <w:spacing w:line="192" w:lineRule="auto"/>
        <w:rPr>
          <w:lang w:val="pt-BR"/>
        </w:rPr>
      </w:pPr>
      <w:r w:rsidRPr="000206F5">
        <w:rPr>
          <w:lang w:val="pt-BR"/>
        </w:rPr>
        <w:t xml:space="preserve">4.05 - Como você qualifica a sua necessidade em relação aos sistemas existentes? </w:t>
      </w:r>
    </w:p>
    <w:p w:rsidR="00301720" w:rsidRPr="000206F5" w:rsidRDefault="00301720">
      <w:pPr>
        <w:spacing w:line="192" w:lineRule="auto"/>
        <w:rPr>
          <w:lang w:val="pt-BR"/>
        </w:rPr>
      </w:pPr>
    </w:p>
    <w:p w:rsidR="00301720" w:rsidRPr="000206F5" w:rsidRDefault="000E666C">
      <w:pPr>
        <w:spacing w:line="120" w:lineRule="auto"/>
        <w:rPr>
          <w:sz w:val="20"/>
          <w:lang w:val="pt-BR"/>
        </w:rPr>
      </w:pPr>
      <w:r w:rsidRPr="000206F5">
        <w:rPr>
          <w:lang w:val="pt-BR"/>
        </w:rPr>
        <w:tab/>
      </w:r>
      <w:r w:rsidR="009D35BA">
        <w:rPr>
          <w:b/>
          <w:sz w:val="28"/>
          <w:lang w:val="pt-BR"/>
        </w:rPr>
        <w:t>(x</w:t>
      </w:r>
      <w:r w:rsidRPr="000206F5">
        <w:rPr>
          <w:b/>
          <w:sz w:val="28"/>
          <w:lang w:val="pt-BR"/>
        </w:rPr>
        <w:t>)</w:t>
      </w:r>
      <w:r w:rsidRPr="000206F5">
        <w:rPr>
          <w:b/>
          <w:sz w:val="28"/>
          <w:lang w:val="pt-BR"/>
        </w:rPr>
        <w:tab/>
      </w:r>
      <w:r w:rsidRPr="000206F5">
        <w:rPr>
          <w:sz w:val="20"/>
          <w:lang w:val="pt-BR"/>
        </w:rPr>
        <w:t>Uma melhoria do sistema existente.</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A substituição do sistema atual.</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A criação de um sistema.</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A aquisição de um programa de mercado.</w:t>
      </w:r>
    </w:p>
    <w:p w:rsidR="00301720" w:rsidRPr="000206F5" w:rsidRDefault="000E666C">
      <w:pPr>
        <w:spacing w:line="120" w:lineRule="auto"/>
        <w:rPr>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A mecanização de um processo que hoje é feito manualmente.</w:t>
      </w:r>
    </w:p>
    <w:p w:rsidR="00301720" w:rsidRPr="000206F5" w:rsidRDefault="000E666C">
      <w:pPr>
        <w:spacing w:line="120" w:lineRule="auto"/>
        <w:rPr>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A mecanização de um processo novo.</w:t>
      </w:r>
    </w:p>
    <w:p w:rsidR="00301720" w:rsidRPr="000206F5" w:rsidRDefault="00301720">
      <w:pPr>
        <w:spacing w:line="120" w:lineRule="auto"/>
        <w:rPr>
          <w:lang w:val="pt-BR"/>
        </w:rPr>
      </w:pPr>
    </w:p>
    <w:p w:rsidR="00301720" w:rsidRPr="000206F5" w:rsidRDefault="000E666C">
      <w:pPr>
        <w:spacing w:line="192" w:lineRule="auto"/>
        <w:rPr>
          <w:lang w:val="pt-BR"/>
        </w:rPr>
      </w:pPr>
      <w:r w:rsidRPr="000206F5">
        <w:rPr>
          <w:lang w:val="pt-BR"/>
        </w:rPr>
        <w:lastRenderedPageBreak/>
        <w:t>4.06 - É prevista a utilização de informações históricas?</w:t>
      </w:r>
    </w:p>
    <w:p w:rsidR="00301720" w:rsidRPr="000206F5" w:rsidRDefault="000E666C">
      <w:pPr>
        <w:spacing w:line="192" w:lineRule="auto"/>
        <w:rPr>
          <w:lang w:val="pt-BR"/>
        </w:rPr>
      </w:pPr>
      <w:r w:rsidRPr="000206F5">
        <w:rPr>
          <w:lang w:val="pt-BR"/>
        </w:rPr>
        <w:tab/>
      </w:r>
    </w:p>
    <w:p w:rsidR="00301720" w:rsidRPr="000206F5" w:rsidRDefault="000E666C">
      <w:pPr>
        <w:spacing w:line="120" w:lineRule="auto"/>
        <w:rPr>
          <w:sz w:val="20"/>
          <w:lang w:val="pt-BR"/>
        </w:rPr>
      </w:pPr>
      <w:r w:rsidRPr="000206F5">
        <w:rPr>
          <w:lang w:val="pt-BR"/>
        </w:rPr>
        <w:tab/>
      </w:r>
      <w:r w:rsidRPr="000206F5">
        <w:rPr>
          <w:b/>
          <w:sz w:val="28"/>
          <w:lang w:val="pt-BR"/>
        </w:rPr>
        <w:t>(  )</w:t>
      </w:r>
      <w:r w:rsidRPr="000206F5">
        <w:rPr>
          <w:b/>
          <w:sz w:val="28"/>
          <w:lang w:val="pt-BR"/>
        </w:rPr>
        <w:tab/>
      </w:r>
      <w:r w:rsidRPr="000206F5">
        <w:rPr>
          <w:sz w:val="20"/>
          <w:lang w:val="pt-BR"/>
        </w:rPr>
        <w:t>Não.</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Sim dos últimos 12 meses.</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Sim dos últimos 24 meses.</w:t>
      </w:r>
    </w:p>
    <w:p w:rsidR="00301720" w:rsidRPr="000206F5" w:rsidRDefault="000E666C">
      <w:pPr>
        <w:spacing w:line="120" w:lineRule="auto"/>
        <w:rPr>
          <w:sz w:val="20"/>
          <w:lang w:val="pt-BR"/>
        </w:rPr>
      </w:pPr>
      <w:r w:rsidRPr="000206F5">
        <w:rPr>
          <w:sz w:val="20"/>
          <w:lang w:val="pt-BR"/>
        </w:rPr>
        <w:tab/>
      </w:r>
      <w:r w:rsidR="009D35BA">
        <w:rPr>
          <w:b/>
          <w:sz w:val="28"/>
          <w:lang w:val="pt-BR"/>
        </w:rPr>
        <w:t>(x</w:t>
      </w:r>
      <w:r w:rsidRPr="000206F5">
        <w:rPr>
          <w:b/>
          <w:sz w:val="28"/>
          <w:lang w:val="pt-BR"/>
        </w:rPr>
        <w:t>)</w:t>
      </w:r>
      <w:r w:rsidRPr="000206F5">
        <w:rPr>
          <w:b/>
          <w:sz w:val="28"/>
          <w:lang w:val="pt-BR"/>
        </w:rPr>
        <w:tab/>
      </w:r>
      <w:r w:rsidRPr="000206F5">
        <w:rPr>
          <w:sz w:val="20"/>
          <w:lang w:val="pt-BR"/>
        </w:rPr>
        <w:t>Sim de mais de 24 meses.</w:t>
      </w:r>
    </w:p>
    <w:p w:rsidR="00301720" w:rsidRPr="000206F5" w:rsidRDefault="00301720">
      <w:pPr>
        <w:spacing w:line="120" w:lineRule="auto"/>
        <w:rPr>
          <w:sz w:val="20"/>
          <w:lang w:val="pt-BR"/>
        </w:rPr>
      </w:pPr>
    </w:p>
    <w:p w:rsidR="00301720" w:rsidRPr="000206F5" w:rsidRDefault="000E666C">
      <w:pPr>
        <w:pStyle w:val="BodyText"/>
        <w:spacing w:line="192" w:lineRule="auto"/>
        <w:rPr>
          <w:color w:val="auto"/>
          <w:lang w:val="pt-BR"/>
        </w:rPr>
      </w:pPr>
      <w:r w:rsidRPr="000206F5">
        <w:rPr>
          <w:color w:val="auto"/>
          <w:lang w:val="pt-BR"/>
        </w:rPr>
        <w:t>4.08 - De que maneira os usuários farão uso desta solução</w:t>
      </w:r>
    </w:p>
    <w:p w:rsidR="00301720" w:rsidRPr="000206F5" w:rsidRDefault="000E666C">
      <w:pPr>
        <w:pStyle w:val="BodyText"/>
        <w:spacing w:line="192" w:lineRule="auto"/>
        <w:rPr>
          <w:color w:val="auto"/>
          <w:lang w:val="pt-BR"/>
        </w:rPr>
      </w:pPr>
      <w:r w:rsidRPr="000206F5">
        <w:rPr>
          <w:color w:val="auto"/>
          <w:lang w:val="pt-BR"/>
        </w:rPr>
        <w:t xml:space="preserve">  </w:t>
      </w:r>
    </w:p>
    <w:p w:rsidR="00301720" w:rsidRPr="000206F5" w:rsidRDefault="000E666C">
      <w:pPr>
        <w:spacing w:line="120" w:lineRule="auto"/>
        <w:rPr>
          <w:sz w:val="20"/>
          <w:lang w:val="pt-BR"/>
        </w:rPr>
      </w:pPr>
      <w:r w:rsidRPr="000206F5">
        <w:rPr>
          <w:sz w:val="20"/>
          <w:lang w:val="pt-BR"/>
        </w:rPr>
        <w:tab/>
      </w:r>
      <w:r w:rsidRPr="000206F5">
        <w:rPr>
          <w:b/>
          <w:sz w:val="28"/>
          <w:lang w:val="pt-BR"/>
        </w:rPr>
        <w:t xml:space="preserve">( </w:t>
      </w:r>
      <w:r w:rsidR="00ED5BCF">
        <w:rPr>
          <w:b/>
          <w:sz w:val="28"/>
          <w:lang w:val="pt-BR"/>
        </w:rPr>
        <w:t>x</w:t>
      </w:r>
      <w:r w:rsidRPr="000206F5">
        <w:rPr>
          <w:b/>
          <w:sz w:val="28"/>
          <w:lang w:val="pt-BR"/>
        </w:rPr>
        <w:t xml:space="preserve"> )</w:t>
      </w:r>
      <w:r w:rsidRPr="000206F5">
        <w:rPr>
          <w:b/>
          <w:sz w:val="28"/>
          <w:lang w:val="pt-BR"/>
        </w:rPr>
        <w:tab/>
      </w:r>
      <w:r w:rsidRPr="000206F5">
        <w:rPr>
          <w:sz w:val="20"/>
          <w:lang w:val="pt-BR"/>
        </w:rPr>
        <w:t>Telefone.</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Computadores locais.</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Internet.</w:t>
      </w:r>
    </w:p>
    <w:p w:rsidR="00301720" w:rsidRPr="000206F5" w:rsidRDefault="000E666C">
      <w:pPr>
        <w:spacing w:line="120" w:lineRule="auto"/>
        <w:rPr>
          <w:sz w:val="20"/>
          <w:lang w:val="pt-BR"/>
        </w:rPr>
      </w:pPr>
      <w:r w:rsidRPr="000206F5">
        <w:rPr>
          <w:sz w:val="20"/>
          <w:lang w:val="pt-BR"/>
        </w:rPr>
        <w:tab/>
      </w:r>
      <w:r w:rsidR="009D35BA">
        <w:rPr>
          <w:b/>
          <w:sz w:val="28"/>
          <w:lang w:val="pt-BR"/>
        </w:rPr>
        <w:t>(x</w:t>
      </w:r>
      <w:r w:rsidRPr="000206F5">
        <w:rPr>
          <w:b/>
          <w:sz w:val="28"/>
          <w:lang w:val="pt-BR"/>
        </w:rPr>
        <w:t>)</w:t>
      </w:r>
      <w:r w:rsidRPr="000206F5">
        <w:rPr>
          <w:b/>
          <w:sz w:val="28"/>
          <w:lang w:val="pt-BR"/>
        </w:rPr>
        <w:tab/>
      </w:r>
      <w:r w:rsidRPr="000206F5">
        <w:rPr>
          <w:sz w:val="20"/>
          <w:lang w:val="pt-BR"/>
        </w:rPr>
        <w:t>Dispositivos móveis. (notebook, Palm ou Celulares) com conexão Online</w:t>
      </w:r>
    </w:p>
    <w:p w:rsidR="00301720" w:rsidRPr="000206F5" w:rsidRDefault="000E666C">
      <w:pPr>
        <w:spacing w:line="120" w:lineRule="auto"/>
        <w:rPr>
          <w:sz w:val="20"/>
          <w:lang w:val="pt-BR"/>
        </w:rPr>
      </w:pPr>
      <w:r w:rsidRPr="000206F5">
        <w:rPr>
          <w:sz w:val="20"/>
          <w:lang w:val="pt-BR"/>
        </w:rPr>
        <w:tab/>
      </w:r>
      <w:r w:rsidR="009D35BA">
        <w:rPr>
          <w:b/>
          <w:sz w:val="28"/>
          <w:lang w:val="pt-BR"/>
        </w:rPr>
        <w:t xml:space="preserve">(  </w:t>
      </w:r>
      <w:r w:rsidRPr="000206F5">
        <w:rPr>
          <w:b/>
          <w:sz w:val="28"/>
          <w:lang w:val="pt-BR"/>
        </w:rPr>
        <w:t>)</w:t>
      </w:r>
      <w:r w:rsidRPr="000206F5">
        <w:rPr>
          <w:b/>
          <w:sz w:val="28"/>
          <w:lang w:val="pt-BR"/>
        </w:rPr>
        <w:tab/>
      </w:r>
      <w:r w:rsidRPr="000206F5">
        <w:rPr>
          <w:sz w:val="20"/>
          <w:lang w:val="pt-BR"/>
        </w:rPr>
        <w:t>Dispositivos móveis. (notebook, Palm ou Celulares) com sincronismo periódico de informações.</w:t>
      </w:r>
    </w:p>
    <w:p w:rsidR="00301720" w:rsidRPr="000206F5" w:rsidRDefault="00301720">
      <w:pPr>
        <w:spacing w:line="120" w:lineRule="auto"/>
        <w:rPr>
          <w:lang w:val="pt-BR"/>
        </w:rPr>
      </w:pPr>
    </w:p>
    <w:p w:rsidR="00301720" w:rsidRPr="000206F5" w:rsidRDefault="000E666C">
      <w:pPr>
        <w:spacing w:line="192" w:lineRule="auto"/>
        <w:ind w:left="163"/>
        <w:rPr>
          <w:i/>
          <w:color w:val="FF0000"/>
          <w:lang w:val="pt-BR"/>
        </w:rPr>
      </w:pPr>
      <w:r w:rsidRPr="000206F5">
        <w:rPr>
          <w:lang w:val="pt-BR"/>
        </w:rPr>
        <w:t xml:space="preserve">4.09 - Qual a previsão do número de páginas de relatórios impressas diariamente </w:t>
      </w:r>
      <w:r w:rsidR="000625BC" w:rsidRPr="000206F5">
        <w:rPr>
          <w:lang w:val="pt-BR"/>
        </w:rPr>
        <w:t>pela solução</w:t>
      </w:r>
      <w:r w:rsidRPr="000206F5">
        <w:rPr>
          <w:lang w:val="pt-BR"/>
        </w:rPr>
        <w:t>?</w:t>
      </w:r>
    </w:p>
    <w:p w:rsidR="00301720" w:rsidRPr="000206F5" w:rsidRDefault="000E666C">
      <w:pPr>
        <w:spacing w:line="192" w:lineRule="auto"/>
        <w:rPr>
          <w:i/>
          <w:color w:val="FF0000"/>
          <w:lang w:val="pt-BR"/>
        </w:rPr>
      </w:pPr>
      <w:r w:rsidRPr="000206F5">
        <w:rPr>
          <w:i/>
          <w:color w:val="FF0000"/>
          <w:lang w:val="pt-BR"/>
        </w:rPr>
        <w:t xml:space="preserve"> </w:t>
      </w:r>
    </w:p>
    <w:p w:rsidR="00301720" w:rsidRPr="000206F5" w:rsidRDefault="000E666C">
      <w:pPr>
        <w:spacing w:line="120" w:lineRule="auto"/>
        <w:rPr>
          <w:lang w:val="pt-BR"/>
        </w:rPr>
      </w:pPr>
      <w:r w:rsidRPr="000206F5">
        <w:rPr>
          <w:lang w:val="pt-BR"/>
        </w:rPr>
        <w:tab/>
      </w:r>
      <w:r w:rsidR="009D35BA">
        <w:rPr>
          <w:b/>
          <w:sz w:val="28"/>
          <w:lang w:val="pt-BR"/>
        </w:rPr>
        <w:t>(x</w:t>
      </w:r>
      <w:r w:rsidRPr="000206F5">
        <w:rPr>
          <w:b/>
          <w:sz w:val="28"/>
          <w:lang w:val="pt-BR"/>
        </w:rPr>
        <w:t>)</w:t>
      </w:r>
      <w:r w:rsidRPr="000206F5">
        <w:rPr>
          <w:b/>
          <w:sz w:val="28"/>
          <w:lang w:val="pt-BR"/>
        </w:rPr>
        <w:tab/>
      </w:r>
      <w:r w:rsidRPr="000206F5">
        <w:rPr>
          <w:lang w:val="pt-BR"/>
        </w:rPr>
        <w:t>Não haverá impressão.</w:t>
      </w:r>
    </w:p>
    <w:p w:rsidR="00301720" w:rsidRPr="000206F5" w:rsidRDefault="000E666C">
      <w:pPr>
        <w:spacing w:line="120" w:lineRule="auto"/>
        <w:rPr>
          <w:lang w:val="pt-BR"/>
        </w:rPr>
      </w:pPr>
      <w:r w:rsidRPr="000206F5">
        <w:rPr>
          <w:lang w:val="pt-BR"/>
        </w:rPr>
        <w:tab/>
      </w:r>
      <w:r w:rsidRPr="000206F5">
        <w:rPr>
          <w:b/>
          <w:sz w:val="28"/>
          <w:lang w:val="pt-BR"/>
        </w:rPr>
        <w:t>(  )</w:t>
      </w:r>
      <w:r w:rsidRPr="000206F5">
        <w:rPr>
          <w:b/>
          <w:sz w:val="28"/>
          <w:lang w:val="pt-BR"/>
        </w:rPr>
        <w:tab/>
      </w:r>
      <w:r w:rsidRPr="000206F5">
        <w:rPr>
          <w:lang w:val="pt-BR"/>
        </w:rPr>
        <w:t>0 a 1000.</w:t>
      </w:r>
    </w:p>
    <w:p w:rsidR="00301720" w:rsidRPr="000206F5" w:rsidRDefault="000E666C">
      <w:pPr>
        <w:spacing w:line="120" w:lineRule="auto"/>
        <w:rPr>
          <w:lang w:val="pt-BR"/>
        </w:rPr>
      </w:pPr>
      <w:r w:rsidRPr="000206F5">
        <w:rPr>
          <w:lang w:val="pt-BR"/>
        </w:rPr>
        <w:tab/>
      </w:r>
      <w:r w:rsidRPr="000206F5">
        <w:rPr>
          <w:b/>
          <w:sz w:val="28"/>
          <w:lang w:val="pt-BR"/>
        </w:rPr>
        <w:t>(  )</w:t>
      </w:r>
      <w:r w:rsidRPr="000206F5">
        <w:rPr>
          <w:b/>
          <w:sz w:val="28"/>
          <w:lang w:val="pt-BR"/>
        </w:rPr>
        <w:tab/>
      </w:r>
      <w:r w:rsidRPr="000206F5">
        <w:rPr>
          <w:lang w:val="pt-BR"/>
        </w:rPr>
        <w:t>1001 a 5000.</w:t>
      </w:r>
    </w:p>
    <w:p w:rsidR="00301720" w:rsidRPr="000206F5" w:rsidRDefault="000E666C">
      <w:pPr>
        <w:spacing w:line="120" w:lineRule="auto"/>
        <w:rPr>
          <w:lang w:val="pt-BR"/>
        </w:rPr>
      </w:pPr>
      <w:r w:rsidRPr="000206F5">
        <w:rPr>
          <w:lang w:val="pt-BR"/>
        </w:rPr>
        <w:tab/>
      </w:r>
      <w:r w:rsidRPr="000206F5">
        <w:rPr>
          <w:b/>
          <w:sz w:val="28"/>
          <w:lang w:val="pt-BR"/>
        </w:rPr>
        <w:t>(  )</w:t>
      </w:r>
      <w:r w:rsidRPr="000206F5">
        <w:rPr>
          <w:b/>
          <w:sz w:val="28"/>
          <w:lang w:val="pt-BR"/>
        </w:rPr>
        <w:tab/>
      </w:r>
      <w:r w:rsidRPr="000206F5">
        <w:rPr>
          <w:lang w:val="pt-BR"/>
        </w:rPr>
        <w:t>acima de 5000.</w:t>
      </w:r>
    </w:p>
    <w:p w:rsidR="00301720" w:rsidRPr="000206F5" w:rsidRDefault="00301720">
      <w:pPr>
        <w:spacing w:line="120" w:lineRule="auto"/>
        <w:rPr>
          <w:lang w:val="pt-BR"/>
        </w:rPr>
      </w:pPr>
    </w:p>
    <w:p w:rsidR="00301720" w:rsidRPr="000206F5" w:rsidRDefault="000E666C">
      <w:pPr>
        <w:spacing w:line="192" w:lineRule="auto"/>
        <w:rPr>
          <w:i/>
          <w:color w:val="008000"/>
          <w:lang w:val="pt-BR"/>
        </w:rPr>
      </w:pPr>
      <w:r w:rsidRPr="000206F5">
        <w:rPr>
          <w:lang w:val="pt-BR"/>
        </w:rPr>
        <w:t>4.11 - Que tratamento é esperado após a implementação?</w:t>
      </w:r>
      <w:r w:rsidRPr="000206F5">
        <w:rPr>
          <w:i/>
          <w:color w:val="FF0000"/>
          <w:lang w:val="pt-BR"/>
        </w:rPr>
        <w:t xml:space="preserve"> </w:t>
      </w:r>
    </w:p>
    <w:p w:rsidR="00301720" w:rsidRPr="000206F5" w:rsidRDefault="000E666C">
      <w:pPr>
        <w:spacing w:line="192" w:lineRule="auto"/>
        <w:rPr>
          <w:i/>
          <w:color w:val="FF0000"/>
          <w:lang w:val="pt-BR"/>
        </w:rPr>
      </w:pPr>
      <w:r w:rsidRPr="000206F5">
        <w:rPr>
          <w:i/>
          <w:color w:val="FF0000"/>
          <w:lang w:val="pt-BR"/>
        </w:rPr>
        <w:t xml:space="preserve">   </w:t>
      </w:r>
    </w:p>
    <w:p w:rsidR="00301720" w:rsidRPr="000206F5" w:rsidRDefault="000E666C">
      <w:pPr>
        <w:spacing w:line="192" w:lineRule="auto"/>
        <w:rPr>
          <w:sz w:val="20"/>
          <w:lang w:val="pt-BR"/>
        </w:rPr>
      </w:pPr>
      <w:r w:rsidRPr="000206F5">
        <w:rPr>
          <w:i/>
          <w:color w:val="FF0000"/>
          <w:lang w:val="pt-BR"/>
        </w:rPr>
        <w:t>.</w:t>
      </w:r>
      <w:r w:rsidRPr="000206F5">
        <w:rPr>
          <w:lang w:val="pt-BR"/>
        </w:rPr>
        <w:tab/>
      </w:r>
      <w:r w:rsidRPr="000206F5">
        <w:rPr>
          <w:b/>
          <w:sz w:val="28"/>
          <w:lang w:val="pt-BR"/>
        </w:rPr>
        <w:t>(  )</w:t>
      </w:r>
      <w:r w:rsidRPr="000206F5">
        <w:rPr>
          <w:b/>
          <w:sz w:val="28"/>
          <w:lang w:val="pt-BR"/>
        </w:rPr>
        <w:tab/>
      </w:r>
      <w:r w:rsidRPr="000206F5">
        <w:rPr>
          <w:sz w:val="20"/>
          <w:lang w:val="pt-BR"/>
        </w:rPr>
        <w:t>Suporte padrão. (Help Desk)</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Atendimento e suporte por empresa terceira</w:t>
      </w:r>
    </w:p>
    <w:p w:rsidR="00301720" w:rsidRPr="000206F5" w:rsidRDefault="000E666C">
      <w:pPr>
        <w:spacing w:line="120" w:lineRule="auto"/>
        <w:rPr>
          <w:sz w:val="20"/>
          <w:lang w:val="pt-BR"/>
        </w:rPr>
      </w:pPr>
      <w:r w:rsidRPr="000206F5">
        <w:rPr>
          <w:sz w:val="20"/>
          <w:lang w:val="pt-BR"/>
        </w:rPr>
        <w:tab/>
      </w:r>
      <w:r w:rsidR="009D35BA">
        <w:rPr>
          <w:b/>
          <w:sz w:val="28"/>
          <w:lang w:val="pt-BR"/>
        </w:rPr>
        <w:t>(x</w:t>
      </w:r>
      <w:r w:rsidRPr="000206F5">
        <w:rPr>
          <w:b/>
          <w:sz w:val="28"/>
          <w:lang w:val="pt-BR"/>
        </w:rPr>
        <w:t>)</w:t>
      </w:r>
      <w:r w:rsidRPr="000206F5">
        <w:rPr>
          <w:b/>
          <w:sz w:val="28"/>
          <w:lang w:val="pt-BR"/>
        </w:rPr>
        <w:tab/>
      </w:r>
      <w:r w:rsidRPr="000206F5">
        <w:rPr>
          <w:sz w:val="20"/>
          <w:lang w:val="pt-BR"/>
        </w:rPr>
        <w:t>Aplicação de responsabilidade dos usuários.</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Não haverá necessidade de suporte.</w:t>
      </w:r>
    </w:p>
    <w:p w:rsidR="00301720" w:rsidRPr="000206F5" w:rsidRDefault="00301720">
      <w:pPr>
        <w:ind w:left="57"/>
        <w:rPr>
          <w:color w:val="0000FF"/>
          <w:lang w:val="pt-BR"/>
        </w:rPr>
      </w:pPr>
    </w:p>
    <w:p w:rsidR="00301720" w:rsidRDefault="000E666C" w:rsidP="00B2404C">
      <w:pPr>
        <w:pStyle w:val="Heading1"/>
        <w:pBdr>
          <w:top w:val="none" w:sz="0" w:space="0" w:color="auto"/>
          <w:bottom w:val="none" w:sz="0" w:space="0" w:color="auto"/>
        </w:pBdr>
        <w:rPr>
          <w:lang w:val="pt-BR"/>
        </w:rPr>
      </w:pPr>
      <w:bookmarkStart w:id="31" w:name="_Toc49737858"/>
      <w:r w:rsidRPr="000206F5">
        <w:rPr>
          <w:lang w:val="pt-BR"/>
        </w:rPr>
        <w:t>Premissas e Restrições</w:t>
      </w:r>
      <w:bookmarkEnd w:id="31"/>
    </w:p>
    <w:p w:rsidR="002271F4" w:rsidRDefault="002271F4" w:rsidP="002271F4">
      <w:pPr>
        <w:rPr>
          <w:lang w:val="pt-BR"/>
        </w:rPr>
      </w:pPr>
    </w:p>
    <w:p w:rsidR="002271F4" w:rsidRDefault="002271F4" w:rsidP="002271F4">
      <w:pPr>
        <w:pStyle w:val="ListParagraph"/>
        <w:numPr>
          <w:ilvl w:val="0"/>
          <w:numId w:val="7"/>
        </w:numPr>
        <w:rPr>
          <w:lang w:val="pt-BR"/>
        </w:rPr>
      </w:pPr>
      <w:r>
        <w:rPr>
          <w:lang w:val="pt-BR"/>
        </w:rPr>
        <w:t>O aplicativo deverá levar em consideração a legislação atual.</w:t>
      </w:r>
    </w:p>
    <w:p w:rsidR="002271F4" w:rsidRDefault="002271F4" w:rsidP="002271F4">
      <w:pPr>
        <w:pStyle w:val="ListParagraph"/>
        <w:numPr>
          <w:ilvl w:val="0"/>
          <w:numId w:val="7"/>
        </w:numPr>
        <w:rPr>
          <w:lang w:val="pt-BR"/>
        </w:rPr>
      </w:pPr>
      <w:r>
        <w:rPr>
          <w:lang w:val="pt-BR"/>
        </w:rPr>
        <w:t>O aplicativo deverá informar possivis conteudos improprios para menores de idade.</w:t>
      </w:r>
    </w:p>
    <w:p w:rsidR="002271F4" w:rsidRDefault="002271F4" w:rsidP="002271F4">
      <w:pPr>
        <w:pStyle w:val="ListParagraph"/>
        <w:numPr>
          <w:ilvl w:val="0"/>
          <w:numId w:val="7"/>
        </w:numPr>
        <w:rPr>
          <w:lang w:val="pt-BR"/>
        </w:rPr>
      </w:pPr>
      <w:r>
        <w:rPr>
          <w:lang w:val="pt-BR"/>
        </w:rPr>
        <w:t>O aplicativoserá incialmente desenvolvido para Android.</w:t>
      </w:r>
    </w:p>
    <w:p w:rsidR="002271F4" w:rsidRDefault="002271F4" w:rsidP="002271F4">
      <w:pPr>
        <w:pStyle w:val="ListParagraph"/>
        <w:numPr>
          <w:ilvl w:val="0"/>
          <w:numId w:val="7"/>
        </w:numPr>
        <w:rPr>
          <w:lang w:val="pt-BR"/>
        </w:rPr>
      </w:pPr>
      <w:r>
        <w:rPr>
          <w:lang w:val="pt-BR"/>
        </w:rPr>
        <w:t>O aplicativo devara suportar acessos simultanios.</w:t>
      </w:r>
    </w:p>
    <w:p w:rsidR="002271F4" w:rsidRPr="002271F4" w:rsidRDefault="002271F4" w:rsidP="002271F4">
      <w:pPr>
        <w:pStyle w:val="ListParagraph"/>
        <w:numPr>
          <w:ilvl w:val="0"/>
          <w:numId w:val="7"/>
        </w:numPr>
        <w:rPr>
          <w:lang w:val="pt-BR"/>
        </w:rPr>
      </w:pPr>
      <w:r>
        <w:rPr>
          <w:lang w:val="pt-BR"/>
        </w:rPr>
        <w:t>O aplicativo poderá ser usado de forma anonima.</w:t>
      </w:r>
    </w:p>
    <w:p w:rsidR="007315CE" w:rsidRPr="000206F5" w:rsidRDefault="007315CE" w:rsidP="000E666C">
      <w:pPr>
        <w:pStyle w:val="infoblue"/>
        <w:numPr>
          <w:ilvl w:val="0"/>
          <w:numId w:val="6"/>
        </w:numPr>
        <w:rPr>
          <w:rFonts w:ascii="Arial" w:hAnsi="Arial"/>
          <w:i w:val="0"/>
        </w:rPr>
      </w:pPr>
    </w:p>
    <w:sectPr w:rsidR="007315CE" w:rsidRPr="000206F5" w:rsidSect="00301720">
      <w:headerReference w:type="default" r:id="rId8"/>
      <w:footerReference w:type="default" r:id="rId9"/>
      <w:headerReference w:type="first" r:id="rId10"/>
      <w:pgSz w:w="12240" w:h="15840" w:code="1"/>
      <w:pgMar w:top="1440" w:right="1134" w:bottom="1440"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3445" w:rsidRDefault="00C03445">
      <w:pPr>
        <w:spacing w:before="0" w:line="240" w:lineRule="auto"/>
      </w:pPr>
      <w:r>
        <w:separator/>
      </w:r>
    </w:p>
  </w:endnote>
  <w:endnote w:type="continuationSeparator" w:id="0">
    <w:p w:rsidR="00C03445" w:rsidRDefault="00C0344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W1)">
    <w:altName w:val="Arial"/>
    <w:charset w:val="00"/>
    <w:family w:val="swiss"/>
    <w:pitch w:val="variable"/>
    <w:sig w:usb0="20007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720" w:rsidRDefault="00794794" w:rsidP="00E74170">
    <w:pPr>
      <w:pStyle w:val="Footer"/>
      <w:pBdr>
        <w:top w:val="single" w:sz="4" w:space="1" w:color="auto"/>
      </w:pBdr>
      <w:jc w:val="center"/>
      <w:rPr>
        <w:sz w:val="20"/>
      </w:rPr>
    </w:pPr>
    <w:r>
      <w:rPr>
        <w:sz w:val="20"/>
      </w:rPr>
      <w:tab/>
    </w:r>
    <w:r w:rsidR="00E74170">
      <w:rPr>
        <w:sz w:val="20"/>
      </w:rPr>
      <w:tab/>
    </w:r>
    <w:r w:rsidR="000E666C">
      <w:rPr>
        <w:sz w:val="20"/>
      </w:rPr>
      <w:t xml:space="preserve">Página </w:t>
    </w:r>
    <w:r w:rsidR="00D167A3">
      <w:rPr>
        <w:rStyle w:val="PageNumber"/>
        <w:sz w:val="20"/>
      </w:rPr>
      <w:fldChar w:fldCharType="begin"/>
    </w:r>
    <w:r w:rsidR="000E666C">
      <w:rPr>
        <w:rStyle w:val="PageNumber"/>
        <w:sz w:val="20"/>
      </w:rPr>
      <w:instrText xml:space="preserve"> PAGE </w:instrText>
    </w:r>
    <w:r w:rsidR="00D167A3">
      <w:rPr>
        <w:rStyle w:val="PageNumber"/>
        <w:sz w:val="20"/>
      </w:rPr>
      <w:fldChar w:fldCharType="separate"/>
    </w:r>
    <w:r w:rsidR="002271F4">
      <w:rPr>
        <w:rStyle w:val="PageNumber"/>
        <w:noProof/>
        <w:sz w:val="20"/>
      </w:rPr>
      <w:t>5</w:t>
    </w:r>
    <w:r w:rsidR="00D167A3">
      <w:rPr>
        <w:rStyle w:val="PageNumber"/>
        <w:sz w:val="20"/>
      </w:rPr>
      <w:fldChar w:fldCharType="end"/>
    </w:r>
    <w:r w:rsidR="000E666C">
      <w:rPr>
        <w:sz w:val="20"/>
      </w:rPr>
      <w:t xml:space="preserve"> de </w:t>
    </w:r>
    <w:r w:rsidR="00D167A3">
      <w:rPr>
        <w:rStyle w:val="PageNumber"/>
        <w:sz w:val="20"/>
      </w:rPr>
      <w:fldChar w:fldCharType="begin"/>
    </w:r>
    <w:r w:rsidR="000E666C">
      <w:rPr>
        <w:rStyle w:val="PageNumber"/>
        <w:sz w:val="20"/>
      </w:rPr>
      <w:instrText xml:space="preserve"> NUMPAGES </w:instrText>
    </w:r>
    <w:r w:rsidR="00D167A3">
      <w:rPr>
        <w:rStyle w:val="PageNumber"/>
        <w:sz w:val="20"/>
      </w:rPr>
      <w:fldChar w:fldCharType="separate"/>
    </w:r>
    <w:r w:rsidR="002271F4">
      <w:rPr>
        <w:rStyle w:val="PageNumber"/>
        <w:noProof/>
        <w:sz w:val="20"/>
      </w:rPr>
      <w:t>5</w:t>
    </w:r>
    <w:r w:rsidR="00D167A3">
      <w:rPr>
        <w:rStyle w:val="PageNumbe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3445" w:rsidRDefault="00C03445">
      <w:pPr>
        <w:spacing w:before="0" w:line="240" w:lineRule="auto"/>
      </w:pPr>
      <w:r>
        <w:separator/>
      </w:r>
    </w:p>
  </w:footnote>
  <w:footnote w:type="continuationSeparator" w:id="0">
    <w:p w:rsidR="00C03445" w:rsidRDefault="00C03445">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5BC" w:rsidRDefault="00794794" w:rsidP="000625BC">
    <w:pPr>
      <w:pStyle w:val="Footer"/>
      <w:jc w:val="center"/>
      <w:rPr>
        <w:b/>
        <w:sz w:val="28"/>
      </w:rPr>
    </w:pPr>
    <w:r>
      <w:rPr>
        <w:noProof/>
        <w:lang w:val="en-US" w:eastAsia="en-US"/>
      </w:rPr>
      <w:drawing>
        <wp:anchor distT="0" distB="0" distL="114300" distR="114300" simplePos="0" relativeHeight="251659264" behindDoc="0" locked="0" layoutInCell="1" allowOverlap="1" wp14:anchorId="64893876" wp14:editId="7F4800FF">
          <wp:simplePos x="0" y="0"/>
          <wp:positionH relativeFrom="margin">
            <wp:posOffset>5143500</wp:posOffset>
          </wp:positionH>
          <wp:positionV relativeFrom="margin">
            <wp:posOffset>-897255</wp:posOffset>
          </wp:positionV>
          <wp:extent cx="1248410" cy="41783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8410" cy="417830"/>
                  </a:xfrm>
                  <a:prstGeom prst="rect">
                    <a:avLst/>
                  </a:prstGeom>
                  <a:noFill/>
                  <a:ln>
                    <a:noFill/>
                  </a:ln>
                </pic:spPr>
              </pic:pic>
            </a:graphicData>
          </a:graphic>
        </wp:anchor>
      </w:drawing>
    </w:r>
    <w:r w:rsidR="00F925D6">
      <w:rPr>
        <w:b/>
        <w:noProof/>
        <w:sz w:val="48"/>
        <w:szCs w:val="48"/>
      </w:rPr>
      <w:t>Visão de Necessidades</w:t>
    </w:r>
  </w:p>
  <w:p w:rsidR="000625BC" w:rsidRDefault="000625BC" w:rsidP="000625BC">
    <w:pPr>
      <w:pStyle w:val="Header"/>
    </w:pPr>
  </w:p>
  <w:p w:rsidR="00301720" w:rsidRDefault="00301720">
    <w:pPr>
      <w:pStyle w:val="Header"/>
      <w:spacing w:before="0" w:line="240" w:lineRule="auto"/>
      <w:rPr>
        <w:sz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5BC" w:rsidRDefault="00794794" w:rsidP="000625BC">
    <w:pPr>
      <w:pStyle w:val="Footer"/>
      <w:jc w:val="center"/>
      <w:rPr>
        <w:b/>
        <w:sz w:val="28"/>
      </w:rPr>
    </w:pPr>
    <w:r>
      <w:rPr>
        <w:b/>
        <w:noProof/>
        <w:sz w:val="48"/>
        <w:szCs w:val="48"/>
        <w:lang w:val="en-US" w:eastAsia="en-US"/>
      </w:rPr>
      <w:drawing>
        <wp:anchor distT="0" distB="0" distL="114300" distR="114300" simplePos="0" relativeHeight="251658240" behindDoc="0" locked="0" layoutInCell="1" allowOverlap="1" wp14:anchorId="43A6BBCE" wp14:editId="6E7FAEDE">
          <wp:simplePos x="0" y="0"/>
          <wp:positionH relativeFrom="margin">
            <wp:posOffset>5029200</wp:posOffset>
          </wp:positionH>
          <wp:positionV relativeFrom="margin">
            <wp:posOffset>-1034415</wp:posOffset>
          </wp:positionV>
          <wp:extent cx="1358265" cy="457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atec.png"/>
                  <pic:cNvPicPr/>
                </pic:nvPicPr>
                <pic:blipFill>
                  <a:blip r:embed="rId1">
                    <a:extLst>
                      <a:ext uri="{28A0092B-C50C-407E-A947-70E740481C1C}">
                        <a14:useLocalDpi xmlns:a14="http://schemas.microsoft.com/office/drawing/2010/main" val="0"/>
                      </a:ext>
                    </a:extLst>
                  </a:blip>
                  <a:stretch>
                    <a:fillRect/>
                  </a:stretch>
                </pic:blipFill>
                <pic:spPr>
                  <a:xfrm>
                    <a:off x="0" y="0"/>
                    <a:ext cx="1358265" cy="457200"/>
                  </a:xfrm>
                  <a:prstGeom prst="rect">
                    <a:avLst/>
                  </a:prstGeom>
                </pic:spPr>
              </pic:pic>
            </a:graphicData>
          </a:graphic>
          <wp14:sizeRelH relativeFrom="margin">
            <wp14:pctWidth>0</wp14:pctWidth>
          </wp14:sizeRelH>
          <wp14:sizeRelV relativeFrom="margin">
            <wp14:pctHeight>0</wp14:pctHeight>
          </wp14:sizeRelV>
        </wp:anchor>
      </w:drawing>
    </w:r>
    <w:r w:rsidR="00F925D6">
      <w:rPr>
        <w:b/>
        <w:noProof/>
        <w:sz w:val="48"/>
        <w:szCs w:val="48"/>
      </w:rPr>
      <w:t>Visão</w:t>
    </w:r>
    <w:r w:rsidR="000625BC">
      <w:rPr>
        <w:b/>
        <w:noProof/>
        <w:sz w:val="48"/>
        <w:szCs w:val="48"/>
      </w:rPr>
      <w:t xml:space="preserve"> de </w:t>
    </w:r>
    <w:r w:rsidR="00F925D6">
      <w:rPr>
        <w:b/>
        <w:noProof/>
        <w:sz w:val="48"/>
        <w:szCs w:val="48"/>
      </w:rPr>
      <w:t>Necessidades</w:t>
    </w:r>
  </w:p>
  <w:p w:rsidR="000625BC" w:rsidRDefault="000625BC" w:rsidP="000625BC">
    <w:pPr>
      <w:pStyle w:val="Header"/>
    </w:pPr>
  </w:p>
  <w:p w:rsidR="00301720" w:rsidRDefault="003017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11"/>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1" w15:restartNumberingAfterBreak="0">
    <w:nsid w:val="00000003"/>
    <w:multiLevelType w:val="multilevel"/>
    <w:tmpl w:val="00000003"/>
    <w:name w:val="WW8Num12"/>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2" w15:restartNumberingAfterBreak="0">
    <w:nsid w:val="00000004"/>
    <w:multiLevelType w:val="multilevel"/>
    <w:tmpl w:val="00000004"/>
    <w:name w:val="WW8Num13"/>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3" w15:restartNumberingAfterBreak="0">
    <w:nsid w:val="00000008"/>
    <w:multiLevelType w:val="multilevel"/>
    <w:tmpl w:val="00000008"/>
    <w:name w:val="WW8Num23"/>
    <w:lvl w:ilvl="0">
      <w:start w:val="1"/>
      <w:numFmt w:val="bullet"/>
      <w:suff w:val="nothing"/>
      <w:lvlText w:val="-"/>
      <w:lvlJc w:val="left"/>
      <w:pPr>
        <w:ind w:left="720" w:hanging="360"/>
      </w:pPr>
      <w:rPr>
        <w:rFonts w:ascii="Times New Roman" w:hAnsi="Times New Roman"/>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4" w15:restartNumberingAfterBreak="0">
    <w:nsid w:val="0000000B"/>
    <w:multiLevelType w:val="multilevel"/>
    <w:tmpl w:val="0000000B"/>
    <w:name w:val="WW8Num27"/>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5" w15:restartNumberingAfterBreak="0">
    <w:nsid w:val="0AA05E07"/>
    <w:multiLevelType w:val="multilevel"/>
    <w:tmpl w:val="CC2EAB74"/>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323135E2"/>
    <w:multiLevelType w:val="hybridMultilevel"/>
    <w:tmpl w:val="43CE9DD2"/>
    <w:lvl w:ilvl="0" w:tplc="303E2360">
      <w:start w:val="6"/>
      <w:numFmt w:val="bullet"/>
      <w:lvlText w:val="-"/>
      <w:lvlJc w:val="left"/>
      <w:pPr>
        <w:tabs>
          <w:tab w:val="num" w:pos="643"/>
        </w:tabs>
        <w:ind w:left="643" w:hanging="360"/>
      </w:pPr>
      <w:rPr>
        <w:rFonts w:ascii="Times New Roman" w:eastAsia="Times New Roman" w:hAnsi="Times New Roman" w:cs="Times New Roman" w:hint="default"/>
      </w:rPr>
    </w:lvl>
    <w:lvl w:ilvl="1" w:tplc="6B96E03A">
      <w:start w:val="6"/>
      <w:numFmt w:val="bullet"/>
      <w:lvlText w:val=""/>
      <w:lvlJc w:val="left"/>
      <w:pPr>
        <w:tabs>
          <w:tab w:val="num" w:pos="88"/>
        </w:tabs>
        <w:ind w:left="88" w:hanging="705"/>
      </w:pPr>
      <w:rPr>
        <w:rFonts w:ascii="Symbol" w:eastAsia="Times New Roman" w:hAnsi="Symbol" w:cs="Times New Roman" w:hint="default"/>
        <w:b/>
        <w:sz w:val="28"/>
      </w:rPr>
    </w:lvl>
    <w:lvl w:ilvl="2" w:tplc="B12689C4">
      <w:start w:val="1"/>
      <w:numFmt w:val="bullet"/>
      <w:lvlText w:val=""/>
      <w:lvlJc w:val="left"/>
      <w:pPr>
        <w:tabs>
          <w:tab w:val="num" w:pos="463"/>
        </w:tabs>
        <w:ind w:left="463" w:hanging="360"/>
      </w:pPr>
      <w:rPr>
        <w:rFonts w:ascii="Wingdings" w:hAnsi="Wingdings" w:hint="default"/>
      </w:rPr>
    </w:lvl>
    <w:lvl w:ilvl="3" w:tplc="869EF96E">
      <w:start w:val="1"/>
      <w:numFmt w:val="bullet"/>
      <w:lvlText w:val=""/>
      <w:lvlJc w:val="left"/>
      <w:pPr>
        <w:tabs>
          <w:tab w:val="num" w:pos="1183"/>
        </w:tabs>
        <w:ind w:left="1183" w:hanging="360"/>
      </w:pPr>
      <w:rPr>
        <w:rFonts w:ascii="Symbol" w:hAnsi="Symbol" w:hint="default"/>
      </w:rPr>
    </w:lvl>
    <w:lvl w:ilvl="4" w:tplc="9E4EAD74" w:tentative="1">
      <w:start w:val="1"/>
      <w:numFmt w:val="bullet"/>
      <w:lvlText w:val="o"/>
      <w:lvlJc w:val="left"/>
      <w:pPr>
        <w:tabs>
          <w:tab w:val="num" w:pos="1903"/>
        </w:tabs>
        <w:ind w:left="1903" w:hanging="360"/>
      </w:pPr>
      <w:rPr>
        <w:rFonts w:ascii="Courier New" w:hAnsi="Courier New" w:hint="default"/>
      </w:rPr>
    </w:lvl>
    <w:lvl w:ilvl="5" w:tplc="DF9E6A72" w:tentative="1">
      <w:start w:val="1"/>
      <w:numFmt w:val="bullet"/>
      <w:lvlText w:val=""/>
      <w:lvlJc w:val="left"/>
      <w:pPr>
        <w:tabs>
          <w:tab w:val="num" w:pos="2623"/>
        </w:tabs>
        <w:ind w:left="2623" w:hanging="360"/>
      </w:pPr>
      <w:rPr>
        <w:rFonts w:ascii="Wingdings" w:hAnsi="Wingdings" w:hint="default"/>
      </w:rPr>
    </w:lvl>
    <w:lvl w:ilvl="6" w:tplc="3984E0FA" w:tentative="1">
      <w:start w:val="1"/>
      <w:numFmt w:val="bullet"/>
      <w:lvlText w:val=""/>
      <w:lvlJc w:val="left"/>
      <w:pPr>
        <w:tabs>
          <w:tab w:val="num" w:pos="3343"/>
        </w:tabs>
        <w:ind w:left="3343" w:hanging="360"/>
      </w:pPr>
      <w:rPr>
        <w:rFonts w:ascii="Symbol" w:hAnsi="Symbol" w:hint="default"/>
      </w:rPr>
    </w:lvl>
    <w:lvl w:ilvl="7" w:tplc="8D127E0C" w:tentative="1">
      <w:start w:val="1"/>
      <w:numFmt w:val="bullet"/>
      <w:lvlText w:val="o"/>
      <w:lvlJc w:val="left"/>
      <w:pPr>
        <w:tabs>
          <w:tab w:val="num" w:pos="4063"/>
        </w:tabs>
        <w:ind w:left="4063" w:hanging="360"/>
      </w:pPr>
      <w:rPr>
        <w:rFonts w:ascii="Courier New" w:hAnsi="Courier New" w:hint="default"/>
      </w:rPr>
    </w:lvl>
    <w:lvl w:ilvl="8" w:tplc="17BA8464" w:tentative="1">
      <w:start w:val="1"/>
      <w:numFmt w:val="bullet"/>
      <w:lvlText w:val=""/>
      <w:lvlJc w:val="left"/>
      <w:pPr>
        <w:tabs>
          <w:tab w:val="num" w:pos="4783"/>
        </w:tabs>
        <w:ind w:left="4783" w:hanging="360"/>
      </w:pPr>
      <w:rPr>
        <w:rFonts w:ascii="Wingdings" w:hAnsi="Wingdings" w:hint="default"/>
      </w:rPr>
    </w:lvl>
  </w:abstractNum>
  <w:abstractNum w:abstractNumId="7" w15:restartNumberingAfterBreak="0">
    <w:nsid w:val="77C21F9A"/>
    <w:multiLevelType w:val="hybridMultilevel"/>
    <w:tmpl w:val="FF7E3A50"/>
    <w:lvl w:ilvl="0" w:tplc="5AA03C3C">
      <w:start w:val="1"/>
      <w:numFmt w:val="bullet"/>
      <w:lvlText w:val=""/>
      <w:lvlJc w:val="left"/>
      <w:pPr>
        <w:tabs>
          <w:tab w:val="num" w:pos="417"/>
        </w:tabs>
        <w:ind w:left="340" w:hanging="283"/>
      </w:pPr>
      <w:rPr>
        <w:rFonts w:ascii="Symbol" w:hAnsi="Symbol" w:hint="default"/>
      </w:rPr>
    </w:lvl>
    <w:lvl w:ilvl="1" w:tplc="32601266">
      <w:numFmt w:val="bullet"/>
      <w:lvlText w:val="-"/>
      <w:lvlJc w:val="left"/>
      <w:pPr>
        <w:tabs>
          <w:tab w:val="num" w:pos="1440"/>
        </w:tabs>
        <w:ind w:left="1440" w:hanging="360"/>
      </w:pPr>
      <w:rPr>
        <w:rFonts w:ascii="Arial" w:eastAsia="Times New Roman" w:hAnsi="Arial" w:cs="Arial" w:hint="default"/>
      </w:rPr>
    </w:lvl>
    <w:lvl w:ilvl="2" w:tplc="3300F30A" w:tentative="1">
      <w:start w:val="1"/>
      <w:numFmt w:val="bullet"/>
      <w:lvlText w:val=""/>
      <w:lvlJc w:val="left"/>
      <w:pPr>
        <w:tabs>
          <w:tab w:val="num" w:pos="2160"/>
        </w:tabs>
        <w:ind w:left="2160" w:hanging="360"/>
      </w:pPr>
      <w:rPr>
        <w:rFonts w:ascii="Wingdings" w:hAnsi="Wingdings" w:hint="default"/>
      </w:rPr>
    </w:lvl>
    <w:lvl w:ilvl="3" w:tplc="50A0763C" w:tentative="1">
      <w:start w:val="1"/>
      <w:numFmt w:val="bullet"/>
      <w:lvlText w:val=""/>
      <w:lvlJc w:val="left"/>
      <w:pPr>
        <w:tabs>
          <w:tab w:val="num" w:pos="2880"/>
        </w:tabs>
        <w:ind w:left="2880" w:hanging="360"/>
      </w:pPr>
      <w:rPr>
        <w:rFonts w:ascii="Symbol" w:hAnsi="Symbol" w:hint="default"/>
      </w:rPr>
    </w:lvl>
    <w:lvl w:ilvl="4" w:tplc="3AF41C88" w:tentative="1">
      <w:start w:val="1"/>
      <w:numFmt w:val="bullet"/>
      <w:lvlText w:val="o"/>
      <w:lvlJc w:val="left"/>
      <w:pPr>
        <w:tabs>
          <w:tab w:val="num" w:pos="3600"/>
        </w:tabs>
        <w:ind w:left="3600" w:hanging="360"/>
      </w:pPr>
      <w:rPr>
        <w:rFonts w:ascii="Courier New" w:hAnsi="Courier New" w:hint="default"/>
      </w:rPr>
    </w:lvl>
    <w:lvl w:ilvl="5" w:tplc="F21A93B8" w:tentative="1">
      <w:start w:val="1"/>
      <w:numFmt w:val="bullet"/>
      <w:lvlText w:val=""/>
      <w:lvlJc w:val="left"/>
      <w:pPr>
        <w:tabs>
          <w:tab w:val="num" w:pos="4320"/>
        </w:tabs>
        <w:ind w:left="4320" w:hanging="360"/>
      </w:pPr>
      <w:rPr>
        <w:rFonts w:ascii="Wingdings" w:hAnsi="Wingdings" w:hint="default"/>
      </w:rPr>
    </w:lvl>
    <w:lvl w:ilvl="6" w:tplc="79180190" w:tentative="1">
      <w:start w:val="1"/>
      <w:numFmt w:val="bullet"/>
      <w:lvlText w:val=""/>
      <w:lvlJc w:val="left"/>
      <w:pPr>
        <w:tabs>
          <w:tab w:val="num" w:pos="5040"/>
        </w:tabs>
        <w:ind w:left="5040" w:hanging="360"/>
      </w:pPr>
      <w:rPr>
        <w:rFonts w:ascii="Symbol" w:hAnsi="Symbol" w:hint="default"/>
      </w:rPr>
    </w:lvl>
    <w:lvl w:ilvl="7" w:tplc="5F6623B6" w:tentative="1">
      <w:start w:val="1"/>
      <w:numFmt w:val="bullet"/>
      <w:lvlText w:val="o"/>
      <w:lvlJc w:val="left"/>
      <w:pPr>
        <w:tabs>
          <w:tab w:val="num" w:pos="5760"/>
        </w:tabs>
        <w:ind w:left="5760" w:hanging="360"/>
      </w:pPr>
      <w:rPr>
        <w:rFonts w:ascii="Courier New" w:hAnsi="Courier New" w:hint="default"/>
      </w:rPr>
    </w:lvl>
    <w:lvl w:ilvl="8" w:tplc="8990D79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90C0939"/>
    <w:multiLevelType w:val="hybridMultilevel"/>
    <w:tmpl w:val="EDA21264"/>
    <w:lvl w:ilvl="0" w:tplc="B32657CC">
      <w:start w:val="1"/>
      <w:numFmt w:val="bullet"/>
      <w:lvlText w:val=""/>
      <w:lvlJc w:val="left"/>
      <w:pPr>
        <w:tabs>
          <w:tab w:val="num" w:pos="477"/>
        </w:tabs>
        <w:ind w:left="400" w:hanging="283"/>
      </w:pPr>
      <w:rPr>
        <w:rFonts w:ascii="Symbol" w:hAnsi="Symbol" w:hint="default"/>
      </w:rPr>
    </w:lvl>
    <w:lvl w:ilvl="1" w:tplc="A5D2E486" w:tentative="1">
      <w:start w:val="1"/>
      <w:numFmt w:val="bullet"/>
      <w:lvlText w:val="o"/>
      <w:lvlJc w:val="left"/>
      <w:pPr>
        <w:tabs>
          <w:tab w:val="num" w:pos="1500"/>
        </w:tabs>
        <w:ind w:left="1500" w:hanging="360"/>
      </w:pPr>
      <w:rPr>
        <w:rFonts w:ascii="Courier New" w:hAnsi="Courier New" w:hint="default"/>
      </w:rPr>
    </w:lvl>
    <w:lvl w:ilvl="2" w:tplc="AC70BB82" w:tentative="1">
      <w:start w:val="1"/>
      <w:numFmt w:val="bullet"/>
      <w:lvlText w:val=""/>
      <w:lvlJc w:val="left"/>
      <w:pPr>
        <w:tabs>
          <w:tab w:val="num" w:pos="2220"/>
        </w:tabs>
        <w:ind w:left="2220" w:hanging="360"/>
      </w:pPr>
      <w:rPr>
        <w:rFonts w:ascii="Wingdings" w:hAnsi="Wingdings" w:hint="default"/>
      </w:rPr>
    </w:lvl>
    <w:lvl w:ilvl="3" w:tplc="DC88FF44" w:tentative="1">
      <w:start w:val="1"/>
      <w:numFmt w:val="bullet"/>
      <w:lvlText w:val=""/>
      <w:lvlJc w:val="left"/>
      <w:pPr>
        <w:tabs>
          <w:tab w:val="num" w:pos="2940"/>
        </w:tabs>
        <w:ind w:left="2940" w:hanging="360"/>
      </w:pPr>
      <w:rPr>
        <w:rFonts w:ascii="Symbol" w:hAnsi="Symbol" w:hint="default"/>
      </w:rPr>
    </w:lvl>
    <w:lvl w:ilvl="4" w:tplc="77CE94BC" w:tentative="1">
      <w:start w:val="1"/>
      <w:numFmt w:val="bullet"/>
      <w:lvlText w:val="o"/>
      <w:lvlJc w:val="left"/>
      <w:pPr>
        <w:tabs>
          <w:tab w:val="num" w:pos="3660"/>
        </w:tabs>
        <w:ind w:left="3660" w:hanging="360"/>
      </w:pPr>
      <w:rPr>
        <w:rFonts w:ascii="Courier New" w:hAnsi="Courier New" w:hint="default"/>
      </w:rPr>
    </w:lvl>
    <w:lvl w:ilvl="5" w:tplc="63E02734" w:tentative="1">
      <w:start w:val="1"/>
      <w:numFmt w:val="bullet"/>
      <w:lvlText w:val=""/>
      <w:lvlJc w:val="left"/>
      <w:pPr>
        <w:tabs>
          <w:tab w:val="num" w:pos="4380"/>
        </w:tabs>
        <w:ind w:left="4380" w:hanging="360"/>
      </w:pPr>
      <w:rPr>
        <w:rFonts w:ascii="Wingdings" w:hAnsi="Wingdings" w:hint="default"/>
      </w:rPr>
    </w:lvl>
    <w:lvl w:ilvl="6" w:tplc="4112DF80" w:tentative="1">
      <w:start w:val="1"/>
      <w:numFmt w:val="bullet"/>
      <w:lvlText w:val=""/>
      <w:lvlJc w:val="left"/>
      <w:pPr>
        <w:tabs>
          <w:tab w:val="num" w:pos="5100"/>
        </w:tabs>
        <w:ind w:left="5100" w:hanging="360"/>
      </w:pPr>
      <w:rPr>
        <w:rFonts w:ascii="Symbol" w:hAnsi="Symbol" w:hint="default"/>
      </w:rPr>
    </w:lvl>
    <w:lvl w:ilvl="7" w:tplc="D9368ECE" w:tentative="1">
      <w:start w:val="1"/>
      <w:numFmt w:val="bullet"/>
      <w:lvlText w:val="o"/>
      <w:lvlJc w:val="left"/>
      <w:pPr>
        <w:tabs>
          <w:tab w:val="num" w:pos="5820"/>
        </w:tabs>
        <w:ind w:left="5820" w:hanging="360"/>
      </w:pPr>
      <w:rPr>
        <w:rFonts w:ascii="Courier New" w:hAnsi="Courier New" w:hint="default"/>
      </w:rPr>
    </w:lvl>
    <w:lvl w:ilvl="8" w:tplc="01D20C6C" w:tentative="1">
      <w:start w:val="1"/>
      <w:numFmt w:val="bullet"/>
      <w:lvlText w:val=""/>
      <w:lvlJc w:val="left"/>
      <w:pPr>
        <w:tabs>
          <w:tab w:val="num" w:pos="6540"/>
        </w:tabs>
        <w:ind w:left="6540" w:hanging="360"/>
      </w:pPr>
      <w:rPr>
        <w:rFonts w:ascii="Wingdings" w:hAnsi="Wingdings" w:hint="default"/>
      </w:rPr>
    </w:lvl>
  </w:abstractNum>
  <w:abstractNum w:abstractNumId="9" w15:restartNumberingAfterBreak="0">
    <w:nsid w:val="79795C8E"/>
    <w:multiLevelType w:val="hybridMultilevel"/>
    <w:tmpl w:val="38404E44"/>
    <w:lvl w:ilvl="0" w:tplc="04090001">
      <w:start w:val="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5"/>
  </w:num>
  <w:num w:numId="4">
    <w:abstractNumId w:val="8"/>
  </w:num>
  <w:num w:numId="5">
    <w:abstractNumId w:val="7"/>
  </w:num>
  <w:num w:numId="6">
    <w:abstractNumId w:val="6"/>
  </w:num>
  <w:num w:numId="7">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794"/>
    <w:rsid w:val="000206F5"/>
    <w:rsid w:val="000625BC"/>
    <w:rsid w:val="000E666C"/>
    <w:rsid w:val="002271F4"/>
    <w:rsid w:val="002511C3"/>
    <w:rsid w:val="002F737F"/>
    <w:rsid w:val="00301720"/>
    <w:rsid w:val="003F316C"/>
    <w:rsid w:val="00531C0B"/>
    <w:rsid w:val="005B1A67"/>
    <w:rsid w:val="006B0C6E"/>
    <w:rsid w:val="007315CE"/>
    <w:rsid w:val="00794794"/>
    <w:rsid w:val="00966839"/>
    <w:rsid w:val="009D35BA"/>
    <w:rsid w:val="00B2404C"/>
    <w:rsid w:val="00C03445"/>
    <w:rsid w:val="00C44D2D"/>
    <w:rsid w:val="00CE557A"/>
    <w:rsid w:val="00CF682C"/>
    <w:rsid w:val="00D167A3"/>
    <w:rsid w:val="00D408C7"/>
    <w:rsid w:val="00E74170"/>
    <w:rsid w:val="00ED5BCF"/>
    <w:rsid w:val="00F249BF"/>
    <w:rsid w:val="00F75EB4"/>
    <w:rsid w:val="00F925D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E8A575D-C192-41FE-93E6-F7249C609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720"/>
    <w:pPr>
      <w:spacing w:before="120" w:line="288" w:lineRule="auto"/>
      <w:jc w:val="both"/>
    </w:pPr>
    <w:rPr>
      <w:rFonts w:ascii="Arial" w:hAnsi="Arial"/>
      <w:sz w:val="22"/>
      <w:szCs w:val="24"/>
      <w:lang w:val="pt-PT"/>
    </w:rPr>
  </w:style>
  <w:style w:type="paragraph" w:styleId="Heading1">
    <w:name w:val="heading 1"/>
    <w:basedOn w:val="Normal"/>
    <w:next w:val="Normal"/>
    <w:qFormat/>
    <w:rsid w:val="00301720"/>
    <w:pPr>
      <w:keepNext/>
      <w:numPr>
        <w:numId w:val="3"/>
      </w:numPr>
      <w:pBdr>
        <w:top w:val="single" w:sz="18" w:space="1" w:color="auto"/>
        <w:bottom w:val="single" w:sz="18" w:space="1" w:color="auto"/>
      </w:pBdr>
      <w:outlineLvl w:val="0"/>
    </w:pPr>
    <w:rPr>
      <w:b/>
      <w:kern w:val="32"/>
      <w:sz w:val="32"/>
    </w:rPr>
  </w:style>
  <w:style w:type="paragraph" w:styleId="Heading2">
    <w:name w:val="heading 2"/>
    <w:basedOn w:val="Normal"/>
    <w:next w:val="Normal"/>
    <w:qFormat/>
    <w:rsid w:val="00301720"/>
    <w:pPr>
      <w:keepNext/>
      <w:numPr>
        <w:ilvl w:val="1"/>
        <w:numId w:val="3"/>
      </w:numPr>
      <w:spacing w:before="0" w:after="120"/>
      <w:outlineLvl w:val="1"/>
    </w:pPr>
    <w:rPr>
      <w:rFonts w:ascii="Arial (W1)" w:hAnsi="Arial (W1)"/>
      <w:b/>
      <w:sz w:val="28"/>
    </w:rPr>
  </w:style>
  <w:style w:type="paragraph" w:styleId="Heading3">
    <w:name w:val="heading 3"/>
    <w:basedOn w:val="Normal"/>
    <w:next w:val="Normal"/>
    <w:qFormat/>
    <w:rsid w:val="00301720"/>
    <w:pPr>
      <w:keepNext/>
      <w:numPr>
        <w:ilvl w:val="2"/>
        <w:numId w:val="3"/>
      </w:numPr>
      <w:spacing w:before="240" w:after="60"/>
      <w:outlineLvl w:val="2"/>
    </w:pPr>
    <w:rPr>
      <w:sz w:val="24"/>
    </w:rPr>
  </w:style>
  <w:style w:type="paragraph" w:styleId="Heading4">
    <w:name w:val="heading 4"/>
    <w:basedOn w:val="Normal"/>
    <w:next w:val="Normal"/>
    <w:qFormat/>
    <w:rsid w:val="00301720"/>
    <w:pPr>
      <w:keepNext/>
      <w:outlineLvl w:val="3"/>
    </w:pPr>
    <w:rPr>
      <w:b/>
    </w:rPr>
  </w:style>
  <w:style w:type="paragraph" w:styleId="Heading5">
    <w:name w:val="heading 5"/>
    <w:basedOn w:val="Normal"/>
    <w:qFormat/>
    <w:rsid w:val="00301720"/>
    <w:pPr>
      <w:spacing w:before="0" w:line="240" w:lineRule="auto"/>
      <w:outlineLvl w:val="4"/>
    </w:pPr>
    <w:rPr>
      <w:b/>
      <w:i/>
      <w:lang w:val="en-US"/>
    </w:rPr>
  </w:style>
  <w:style w:type="paragraph" w:styleId="Heading6">
    <w:name w:val="heading 6"/>
    <w:basedOn w:val="Normal"/>
    <w:next w:val="Normal"/>
    <w:qFormat/>
    <w:rsid w:val="00301720"/>
    <w:pPr>
      <w:keepNext/>
      <w:jc w:val="center"/>
      <w:outlineLvl w:val="5"/>
    </w:pPr>
    <w:rPr>
      <w:b/>
    </w:rPr>
  </w:style>
  <w:style w:type="paragraph" w:styleId="Heading7">
    <w:name w:val="heading 7"/>
    <w:basedOn w:val="Normal"/>
    <w:next w:val="Normal"/>
    <w:qFormat/>
    <w:rsid w:val="00301720"/>
    <w:pPr>
      <w:keepNext/>
      <w:outlineLvl w:val="6"/>
    </w:pPr>
    <w:rPr>
      <w:b/>
      <w:bCs/>
      <w:sz w:val="20"/>
    </w:rPr>
  </w:style>
  <w:style w:type="paragraph" w:styleId="Heading8">
    <w:name w:val="heading 8"/>
    <w:basedOn w:val="Normal"/>
    <w:next w:val="Normal"/>
    <w:qFormat/>
    <w:rsid w:val="00301720"/>
    <w:pPr>
      <w:keepNext/>
      <w:jc w:val="center"/>
      <w:outlineLvl w:val="7"/>
    </w:pPr>
    <w:rPr>
      <w:b/>
      <w:sz w:val="28"/>
    </w:rPr>
  </w:style>
  <w:style w:type="paragraph" w:styleId="Heading9">
    <w:name w:val="heading 9"/>
    <w:basedOn w:val="Normal"/>
    <w:next w:val="Normal"/>
    <w:qFormat/>
    <w:rsid w:val="00301720"/>
    <w:pPr>
      <w:keepNext/>
      <w:outlineLvl w:val="8"/>
    </w:pPr>
    <w:rPr>
      <w:b/>
      <w:bCs/>
      <w:color w:val="0000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301720"/>
    <w:pPr>
      <w:tabs>
        <w:tab w:val="center" w:pos="4320"/>
        <w:tab w:val="right" w:pos="8640"/>
      </w:tabs>
    </w:pPr>
  </w:style>
  <w:style w:type="paragraph" w:styleId="Footer">
    <w:name w:val="footer"/>
    <w:basedOn w:val="Normal"/>
    <w:semiHidden/>
    <w:rsid w:val="00301720"/>
    <w:pPr>
      <w:tabs>
        <w:tab w:val="center" w:pos="4320"/>
        <w:tab w:val="right" w:pos="8640"/>
      </w:tabs>
    </w:pPr>
  </w:style>
  <w:style w:type="character" w:styleId="PageNumber">
    <w:name w:val="page number"/>
    <w:basedOn w:val="DefaultParagraphFont"/>
    <w:semiHidden/>
    <w:rsid w:val="00301720"/>
  </w:style>
  <w:style w:type="paragraph" w:styleId="BodyTextIndent">
    <w:name w:val="Body Text Indent"/>
    <w:basedOn w:val="Normal"/>
    <w:semiHidden/>
    <w:rsid w:val="00301720"/>
    <w:pPr>
      <w:ind w:firstLine="720"/>
    </w:pPr>
    <w:rPr>
      <w:szCs w:val="20"/>
      <w:lang w:val="pt-BR"/>
    </w:rPr>
  </w:style>
  <w:style w:type="paragraph" w:customStyle="1" w:styleId="infoblue">
    <w:name w:val="infoblue"/>
    <w:basedOn w:val="Normal"/>
    <w:next w:val="Normal"/>
    <w:rsid w:val="00301720"/>
    <w:pPr>
      <w:spacing w:before="0" w:line="240" w:lineRule="auto"/>
    </w:pPr>
    <w:rPr>
      <w:rFonts w:ascii="Verdana" w:hAnsi="Verdana"/>
      <w:i/>
      <w:color w:val="0000FF"/>
      <w:lang w:val="pt-BR" w:eastAsia="en-US"/>
    </w:rPr>
  </w:style>
  <w:style w:type="paragraph" w:styleId="BodyText">
    <w:name w:val="Body Text"/>
    <w:basedOn w:val="Normal"/>
    <w:semiHidden/>
    <w:rsid w:val="00301720"/>
    <w:rPr>
      <w:color w:val="0000FF"/>
    </w:rPr>
  </w:style>
  <w:style w:type="paragraph" w:styleId="TOC1">
    <w:name w:val="toc 1"/>
    <w:basedOn w:val="Normal"/>
    <w:next w:val="Normal"/>
    <w:autoRedefine/>
    <w:semiHidden/>
    <w:rsid w:val="00301720"/>
    <w:pPr>
      <w:spacing w:after="120"/>
      <w:jc w:val="left"/>
    </w:pPr>
    <w:rPr>
      <w:b/>
    </w:rPr>
  </w:style>
  <w:style w:type="paragraph" w:styleId="TOC2">
    <w:name w:val="toc 2"/>
    <w:basedOn w:val="Normal"/>
    <w:next w:val="Normal"/>
    <w:autoRedefine/>
    <w:semiHidden/>
    <w:rsid w:val="00301720"/>
    <w:pPr>
      <w:spacing w:before="0"/>
      <w:ind w:left="220"/>
      <w:jc w:val="left"/>
    </w:pPr>
    <w:rPr>
      <w:rFonts w:ascii="Arial (W1)" w:hAnsi="Arial (W1)"/>
      <w:sz w:val="20"/>
    </w:rPr>
  </w:style>
  <w:style w:type="paragraph" w:styleId="TOC3">
    <w:name w:val="toc 3"/>
    <w:basedOn w:val="Normal"/>
    <w:next w:val="Normal"/>
    <w:autoRedefine/>
    <w:semiHidden/>
    <w:rsid w:val="00301720"/>
    <w:pPr>
      <w:spacing w:before="0"/>
      <w:ind w:left="440"/>
      <w:jc w:val="left"/>
    </w:pPr>
    <w:rPr>
      <w:sz w:val="20"/>
    </w:rPr>
  </w:style>
  <w:style w:type="paragraph" w:styleId="TOC4">
    <w:name w:val="toc 4"/>
    <w:basedOn w:val="Normal"/>
    <w:next w:val="Normal"/>
    <w:autoRedefine/>
    <w:semiHidden/>
    <w:rsid w:val="00301720"/>
    <w:pPr>
      <w:spacing w:before="0"/>
      <w:ind w:left="660"/>
      <w:jc w:val="left"/>
    </w:pPr>
    <w:rPr>
      <w:rFonts w:ascii="Times New Roman" w:hAnsi="Times New Roman"/>
      <w:sz w:val="18"/>
    </w:rPr>
  </w:style>
  <w:style w:type="paragraph" w:styleId="TOC5">
    <w:name w:val="toc 5"/>
    <w:basedOn w:val="Normal"/>
    <w:next w:val="Normal"/>
    <w:autoRedefine/>
    <w:semiHidden/>
    <w:rsid w:val="00301720"/>
    <w:pPr>
      <w:spacing w:before="0"/>
      <w:ind w:left="880"/>
      <w:jc w:val="left"/>
    </w:pPr>
    <w:rPr>
      <w:rFonts w:ascii="Times New Roman" w:hAnsi="Times New Roman"/>
      <w:sz w:val="18"/>
    </w:rPr>
  </w:style>
  <w:style w:type="paragraph" w:styleId="TOC6">
    <w:name w:val="toc 6"/>
    <w:basedOn w:val="Normal"/>
    <w:next w:val="Normal"/>
    <w:autoRedefine/>
    <w:semiHidden/>
    <w:rsid w:val="00301720"/>
    <w:pPr>
      <w:spacing w:before="0"/>
      <w:ind w:left="1100"/>
      <w:jc w:val="left"/>
    </w:pPr>
    <w:rPr>
      <w:rFonts w:ascii="Times New Roman" w:hAnsi="Times New Roman"/>
      <w:sz w:val="18"/>
    </w:rPr>
  </w:style>
  <w:style w:type="paragraph" w:styleId="TOC7">
    <w:name w:val="toc 7"/>
    <w:basedOn w:val="Normal"/>
    <w:next w:val="Normal"/>
    <w:autoRedefine/>
    <w:semiHidden/>
    <w:rsid w:val="00301720"/>
    <w:pPr>
      <w:spacing w:before="0"/>
      <w:ind w:left="1320"/>
      <w:jc w:val="left"/>
    </w:pPr>
    <w:rPr>
      <w:rFonts w:ascii="Times New Roman" w:hAnsi="Times New Roman"/>
      <w:sz w:val="18"/>
    </w:rPr>
  </w:style>
  <w:style w:type="paragraph" w:styleId="TOC8">
    <w:name w:val="toc 8"/>
    <w:basedOn w:val="Normal"/>
    <w:next w:val="Normal"/>
    <w:autoRedefine/>
    <w:semiHidden/>
    <w:rsid w:val="00301720"/>
    <w:pPr>
      <w:spacing w:before="0"/>
      <w:ind w:left="1540"/>
      <w:jc w:val="left"/>
    </w:pPr>
    <w:rPr>
      <w:rFonts w:ascii="Times New Roman" w:hAnsi="Times New Roman"/>
      <w:sz w:val="18"/>
    </w:rPr>
  </w:style>
  <w:style w:type="paragraph" w:styleId="TOC9">
    <w:name w:val="toc 9"/>
    <w:basedOn w:val="Normal"/>
    <w:next w:val="Normal"/>
    <w:autoRedefine/>
    <w:semiHidden/>
    <w:rsid w:val="00301720"/>
    <w:pPr>
      <w:spacing w:before="0"/>
      <w:ind w:left="1760"/>
      <w:jc w:val="left"/>
    </w:pPr>
    <w:rPr>
      <w:rFonts w:ascii="Times New Roman" w:hAnsi="Times New Roman"/>
      <w:sz w:val="18"/>
    </w:rPr>
  </w:style>
  <w:style w:type="character" w:styleId="Hyperlink">
    <w:name w:val="Hyperlink"/>
    <w:basedOn w:val="DefaultParagraphFont"/>
    <w:semiHidden/>
    <w:rsid w:val="00301720"/>
    <w:rPr>
      <w:color w:val="0000FF"/>
      <w:u w:val="single"/>
    </w:rPr>
  </w:style>
  <w:style w:type="character" w:styleId="FollowedHyperlink">
    <w:name w:val="FollowedHyperlink"/>
    <w:basedOn w:val="DefaultParagraphFont"/>
    <w:semiHidden/>
    <w:rsid w:val="00301720"/>
    <w:rPr>
      <w:color w:val="800080"/>
      <w:u w:val="single"/>
    </w:rPr>
  </w:style>
  <w:style w:type="paragraph" w:customStyle="1" w:styleId="Comentarios">
    <w:name w:val="Comentarios"/>
    <w:basedOn w:val="Normal"/>
    <w:rsid w:val="00301720"/>
    <w:pPr>
      <w:keepLines/>
      <w:widowControl w:val="0"/>
      <w:spacing w:before="0" w:line="240" w:lineRule="auto"/>
    </w:pPr>
    <w:rPr>
      <w:i/>
      <w:color w:val="808080"/>
      <w:sz w:val="20"/>
      <w:lang w:val="pt-BR"/>
    </w:rPr>
  </w:style>
  <w:style w:type="paragraph" w:customStyle="1" w:styleId="Tabletext">
    <w:name w:val="Tabletext"/>
    <w:basedOn w:val="Normal"/>
    <w:rsid w:val="00301720"/>
    <w:pPr>
      <w:keepLines/>
      <w:widowControl w:val="0"/>
      <w:spacing w:before="0" w:line="240" w:lineRule="auto"/>
      <w:jc w:val="left"/>
    </w:pPr>
    <w:rPr>
      <w:sz w:val="20"/>
      <w:lang w:val="en-US"/>
    </w:rPr>
  </w:style>
  <w:style w:type="paragraph" w:customStyle="1" w:styleId="Tabletitle">
    <w:name w:val="Tabletitle"/>
    <w:basedOn w:val="Normal"/>
    <w:rsid w:val="00301720"/>
    <w:pPr>
      <w:spacing w:before="0" w:line="240" w:lineRule="auto"/>
      <w:jc w:val="left"/>
    </w:pPr>
    <w:rPr>
      <w:b/>
      <w:sz w:val="20"/>
      <w:lang w:val="pt-BR"/>
    </w:rPr>
  </w:style>
  <w:style w:type="paragraph" w:styleId="NormalWeb">
    <w:name w:val="Normal (Web)"/>
    <w:basedOn w:val="Normal"/>
    <w:semiHidden/>
    <w:rsid w:val="00301720"/>
    <w:pPr>
      <w:spacing w:before="100" w:beforeAutospacing="1" w:after="100" w:afterAutospacing="1" w:line="240" w:lineRule="auto"/>
      <w:jc w:val="left"/>
    </w:pPr>
    <w:rPr>
      <w:rFonts w:ascii="Arial Unicode MS" w:eastAsia="Arial Unicode MS" w:hAnsi="Arial Unicode MS" w:cs="Arial Unicode MS"/>
      <w:color w:val="0000FF"/>
      <w:sz w:val="24"/>
      <w:lang w:val="pt-BR"/>
    </w:rPr>
  </w:style>
  <w:style w:type="paragraph" w:styleId="BodyText2">
    <w:name w:val="Body Text 2"/>
    <w:basedOn w:val="Normal"/>
    <w:semiHidden/>
    <w:rsid w:val="00301720"/>
    <w:rPr>
      <w:b/>
      <w:bCs/>
      <w:sz w:val="20"/>
    </w:rPr>
  </w:style>
  <w:style w:type="paragraph" w:styleId="BodyText3">
    <w:name w:val="Body Text 3"/>
    <w:basedOn w:val="Normal"/>
    <w:semiHidden/>
    <w:rsid w:val="00301720"/>
    <w:rPr>
      <w:rFonts w:cs="Arial"/>
      <w:color w:val="000000"/>
      <w:szCs w:val="20"/>
      <w:lang w:val="pt-BR"/>
    </w:rPr>
  </w:style>
  <w:style w:type="paragraph" w:customStyle="1" w:styleId="DefaultText">
    <w:name w:val="Default Text"/>
    <w:basedOn w:val="Normal"/>
    <w:rsid w:val="00301720"/>
    <w:pPr>
      <w:spacing w:after="120" w:line="240" w:lineRule="auto"/>
    </w:pPr>
    <w:rPr>
      <w:sz w:val="20"/>
      <w:szCs w:val="20"/>
      <w:lang w:val="pt-BR"/>
    </w:rPr>
  </w:style>
  <w:style w:type="paragraph" w:customStyle="1" w:styleId="InfoBlue0">
    <w:name w:val="InfoBlue"/>
    <w:basedOn w:val="Normal"/>
    <w:next w:val="BodyText"/>
    <w:autoRedefine/>
    <w:rsid w:val="00301720"/>
    <w:pPr>
      <w:widowControl w:val="0"/>
      <w:spacing w:before="0" w:after="120" w:line="240" w:lineRule="atLeast"/>
    </w:pPr>
    <w:rPr>
      <w:rFonts w:ascii="Times New Roman" w:hAnsi="Times New Roman"/>
      <w:iCs/>
      <w:color w:val="000000"/>
      <w:sz w:val="20"/>
      <w:szCs w:val="20"/>
      <w:lang w:val="pt-BR" w:eastAsia="en-US"/>
    </w:rPr>
  </w:style>
  <w:style w:type="character" w:customStyle="1" w:styleId="WW-DefaultParagraphFont">
    <w:name w:val="WW-Default Paragraph Font"/>
    <w:rsid w:val="00301720"/>
  </w:style>
  <w:style w:type="character" w:customStyle="1" w:styleId="WW8Num2z2">
    <w:name w:val="WW8Num2z2"/>
    <w:rsid w:val="00301720"/>
    <w:rPr>
      <w:rFonts w:ascii="Wingdings" w:hAnsi="Wingdings"/>
    </w:rPr>
  </w:style>
  <w:style w:type="paragraph" w:styleId="BodyTextIndent2">
    <w:name w:val="Body Text Indent 2"/>
    <w:basedOn w:val="Normal"/>
    <w:semiHidden/>
    <w:rsid w:val="00301720"/>
    <w:pPr>
      <w:ind w:left="283"/>
    </w:pPr>
    <w:rPr>
      <w:color w:val="0000FF"/>
    </w:rPr>
  </w:style>
  <w:style w:type="paragraph" w:styleId="DocumentMap">
    <w:name w:val="Document Map"/>
    <w:basedOn w:val="Normal"/>
    <w:semiHidden/>
    <w:rsid w:val="00301720"/>
    <w:pPr>
      <w:shd w:val="clear" w:color="auto" w:fill="000080"/>
    </w:pPr>
    <w:rPr>
      <w:rFonts w:ascii="Tahoma" w:hAnsi="Tahoma" w:cs="Arial (W1)"/>
    </w:rPr>
  </w:style>
  <w:style w:type="paragraph" w:styleId="BodyTextIndent3">
    <w:name w:val="Body Text Indent 3"/>
    <w:basedOn w:val="Normal"/>
    <w:semiHidden/>
    <w:rsid w:val="00301720"/>
    <w:pPr>
      <w:spacing w:line="240" w:lineRule="auto"/>
      <w:ind w:left="708"/>
    </w:pPr>
    <w:rPr>
      <w:i/>
      <w:iCs/>
      <w:color w:val="0000FF"/>
      <w:sz w:val="20"/>
    </w:rPr>
  </w:style>
  <w:style w:type="paragraph" w:styleId="BalloonText">
    <w:name w:val="Balloon Text"/>
    <w:basedOn w:val="Normal"/>
    <w:link w:val="BalloonTextChar"/>
    <w:uiPriority w:val="99"/>
    <w:semiHidden/>
    <w:unhideWhenUsed/>
    <w:rsid w:val="000625B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5BC"/>
    <w:rPr>
      <w:rFonts w:ascii="Tahoma" w:hAnsi="Tahoma" w:cs="Tahoma"/>
      <w:sz w:val="16"/>
      <w:szCs w:val="16"/>
      <w:lang w:val="pt-PT"/>
    </w:rPr>
  </w:style>
  <w:style w:type="table" w:styleId="TableGrid">
    <w:name w:val="Table Grid"/>
    <w:basedOn w:val="TableNormal"/>
    <w:uiPriority w:val="59"/>
    <w:rsid w:val="000625B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27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1653A4-1361-4355-9B99-DED47A567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627</Words>
  <Characters>3578</Characters>
  <Application>Microsoft Office Word</Application>
  <DocSecurity>0</DocSecurity>
  <Lines>29</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&lt;Nome do Projeto&gt;</vt:lpstr>
      <vt:lpstr>&lt;Nome do Projeto&gt;</vt:lpstr>
    </vt:vector>
  </TitlesOfParts>
  <Company>Porto Seguro</Company>
  <LinksUpToDate>false</LinksUpToDate>
  <CharactersWithSpaces>4197</CharactersWithSpaces>
  <SharedDoc>false</SharedDoc>
  <HLinks>
    <vt:vector size="12" baseType="variant">
      <vt:variant>
        <vt:i4>6094973</vt:i4>
      </vt:variant>
      <vt:variant>
        <vt:i4>10479</vt:i4>
      </vt:variant>
      <vt:variant>
        <vt:i4>1026</vt:i4>
      </vt:variant>
      <vt:variant>
        <vt:i4>1</vt:i4>
      </vt:variant>
      <vt:variant>
        <vt:lpwstr>..\Logo Porto.bmp</vt:lpwstr>
      </vt:variant>
      <vt:variant>
        <vt:lpwstr/>
      </vt:variant>
      <vt:variant>
        <vt:i4>6094973</vt:i4>
      </vt:variant>
      <vt:variant>
        <vt:i4>10664</vt:i4>
      </vt:variant>
      <vt:variant>
        <vt:i4>1025</vt:i4>
      </vt:variant>
      <vt:variant>
        <vt:i4>1</vt:i4>
      </vt:variant>
      <vt:variant>
        <vt:lpwstr>..\Logo Porto.bmp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Projeto&gt;</dc:title>
  <dc:creator>João Lima</dc:creator>
  <cp:lastModifiedBy>Santos, Gustavo</cp:lastModifiedBy>
  <cp:revision>2</cp:revision>
  <cp:lastPrinted>2005-02-02T18:50:00Z</cp:lastPrinted>
  <dcterms:created xsi:type="dcterms:W3CDTF">2015-08-26T21:16:00Z</dcterms:created>
  <dcterms:modified xsi:type="dcterms:W3CDTF">2015-08-26T21:16:00Z</dcterms:modified>
</cp:coreProperties>
</file>